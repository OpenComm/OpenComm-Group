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B75FDD">
      <w:pPr>
        <w:spacing w:line="240" w:lineRule="auto"/>
      </w:pPr>
    </w:p>
    <w:p w:rsidR="00A77B3E" w:rsidRDefault="00B75FDD">
      <w:pPr>
        <w:spacing w:line="240" w:lineRule="auto"/>
      </w:pPr>
    </w:p>
    <w:p w:rsidR="00A77B3E" w:rsidRDefault="00B75FDD">
      <w:pPr>
        <w:spacing w:line="240" w:lineRule="auto"/>
        <w:ind w:left="720"/>
      </w:pPr>
      <w:r>
        <w:t>Cornell University</w:t>
      </w:r>
    </w:p>
    <w:p w:rsidR="00A77B3E" w:rsidRDefault="00B75FDD">
      <w:pPr>
        <w:pStyle w:val="Title"/>
        <w:spacing w:line="276" w:lineRule="auto"/>
        <w:ind w:left="720"/>
      </w:pPr>
      <w:bookmarkStart w:id="0" w:name="h.9ebtllixflup"/>
      <w:bookmarkEnd w:id="0"/>
      <w:proofErr w:type="spellStart"/>
      <w:r>
        <w:t>M.Eng</w:t>
      </w:r>
      <w:proofErr w:type="spellEnd"/>
      <w:r>
        <w:t>. Project Report</w:t>
      </w:r>
    </w:p>
    <w:p w:rsidR="00A77B3E" w:rsidRDefault="00B75FDD">
      <w:pPr>
        <w:pStyle w:val="Subtitle"/>
        <w:ind w:left="720"/>
        <w:rPr>
          <w:rFonts w:ascii="Arial" w:eastAsia="Arial" w:hAnsi="Arial" w:cs="Arial"/>
          <w:sz w:val="24"/>
          <w:szCs w:val="24"/>
        </w:rPr>
      </w:pPr>
      <w:bookmarkStart w:id="1" w:name="h.4zjzgjgjnd54"/>
      <w:bookmarkEnd w:id="1"/>
      <w:proofErr w:type="spellStart"/>
      <w:r>
        <w:rPr>
          <w:rFonts w:ascii="Arial" w:eastAsia="Arial" w:hAnsi="Arial" w:cs="Arial"/>
          <w:sz w:val="24"/>
          <w:szCs w:val="24"/>
        </w:rPr>
        <w:t>OpenComm</w:t>
      </w:r>
      <w:proofErr w:type="spellEnd"/>
      <w:r>
        <w:rPr>
          <w:rFonts w:ascii="Arial" w:eastAsia="Arial" w:hAnsi="Arial" w:cs="Arial"/>
          <w:sz w:val="24"/>
          <w:szCs w:val="24"/>
        </w:rPr>
        <w:t xml:space="preserve"> Design Documentation &amp; Developer Handover 2011 - 2012</w:t>
      </w:r>
    </w:p>
    <w:p w:rsidR="00A77B3E" w:rsidRDefault="00B75FDD">
      <w:pPr>
        <w:spacing w:line="240" w:lineRule="auto"/>
        <w:ind w:left="720"/>
      </w:pPr>
    </w:p>
    <w:p w:rsidR="00A77B3E" w:rsidRDefault="00B75FDD">
      <w:pPr>
        <w:spacing w:line="240" w:lineRule="auto"/>
        <w:ind w:left="720"/>
      </w:pPr>
    </w:p>
    <w:p w:rsidR="00A77B3E" w:rsidRDefault="00B75FDD">
      <w:pPr>
        <w:spacing w:line="240" w:lineRule="auto"/>
        <w:ind w:left="720"/>
      </w:pPr>
      <w:bookmarkStart w:id="2" w:name="_GoBack"/>
      <w:r>
        <w:t xml:space="preserve">Rahul </w:t>
      </w:r>
      <w:proofErr w:type="spellStart"/>
      <w:r>
        <w:t>Arora</w:t>
      </w:r>
      <w:proofErr w:type="spellEnd"/>
      <w:r>
        <w:t xml:space="preserve">, </w:t>
      </w:r>
      <w:r>
        <w:rPr>
          <w:i/>
          <w:iCs/>
        </w:rPr>
        <w:t>Computer Science Spring 2012</w:t>
      </w:r>
    </w:p>
    <w:p w:rsidR="00A77B3E" w:rsidRDefault="00B75FDD">
      <w:pPr>
        <w:spacing w:line="240" w:lineRule="auto"/>
        <w:ind w:left="720"/>
      </w:pPr>
      <w:proofErr w:type="spellStart"/>
      <w:r>
        <w:t>Najla</w:t>
      </w:r>
      <w:proofErr w:type="spellEnd"/>
      <w:r>
        <w:t xml:space="preserve"> </w:t>
      </w:r>
      <w:proofErr w:type="spellStart"/>
      <w:r>
        <w:t>Elmachtoub</w:t>
      </w:r>
      <w:proofErr w:type="spellEnd"/>
      <w:r>
        <w:t xml:space="preserve">, </w:t>
      </w:r>
      <w:r>
        <w:rPr>
          <w:i/>
          <w:iCs/>
        </w:rPr>
        <w:t>Engineering Management Fall 2012</w:t>
      </w:r>
    </w:p>
    <w:p w:rsidR="00A77B3E" w:rsidRDefault="00B75FDD">
      <w:pPr>
        <w:spacing w:line="240" w:lineRule="auto"/>
        <w:ind w:left="720"/>
      </w:pPr>
      <w:proofErr w:type="spellStart"/>
      <w:r>
        <w:t>Flavian</w:t>
      </w:r>
      <w:proofErr w:type="spellEnd"/>
      <w:r>
        <w:t xml:space="preserve"> </w:t>
      </w:r>
      <w:proofErr w:type="spellStart"/>
      <w:r>
        <w:t>Hautbois</w:t>
      </w:r>
      <w:proofErr w:type="spellEnd"/>
      <w:r>
        <w:t xml:space="preserve">, </w:t>
      </w:r>
      <w:r>
        <w:rPr>
          <w:i/>
          <w:iCs/>
        </w:rPr>
        <w:t xml:space="preserve">Computer Science, </w:t>
      </w:r>
      <w:proofErr w:type="spellStart"/>
      <w:r>
        <w:rPr>
          <w:i/>
          <w:iCs/>
        </w:rPr>
        <w:t>Centrale</w:t>
      </w:r>
      <w:proofErr w:type="spellEnd"/>
      <w:r>
        <w:rPr>
          <w:i/>
          <w:iCs/>
        </w:rPr>
        <w:t xml:space="preserve"> Paris</w:t>
      </w:r>
    </w:p>
    <w:p w:rsidR="00A77B3E" w:rsidRDefault="00B75FDD">
      <w:pPr>
        <w:spacing w:line="240" w:lineRule="auto"/>
        <w:ind w:left="720"/>
      </w:pPr>
      <w:proofErr w:type="spellStart"/>
      <w:r>
        <w:t>Vina</w:t>
      </w:r>
      <w:r>
        <w:t>y</w:t>
      </w:r>
      <w:proofErr w:type="spellEnd"/>
      <w:r>
        <w:t xml:space="preserve"> </w:t>
      </w:r>
      <w:proofErr w:type="spellStart"/>
      <w:r>
        <w:t>Maloo</w:t>
      </w:r>
      <w:proofErr w:type="spellEnd"/>
      <w:r>
        <w:t xml:space="preserve">, </w:t>
      </w:r>
      <w:r>
        <w:rPr>
          <w:i/>
          <w:iCs/>
        </w:rPr>
        <w:t>Computer Science Spring 2012</w:t>
      </w:r>
    </w:p>
    <w:p w:rsidR="00A77B3E" w:rsidRDefault="00B75FDD">
      <w:pPr>
        <w:spacing w:line="240" w:lineRule="auto"/>
        <w:ind w:left="720"/>
      </w:pPr>
      <w:r>
        <w:t xml:space="preserve">Risa Naka, </w:t>
      </w:r>
      <w:r>
        <w:rPr>
          <w:i/>
          <w:iCs/>
        </w:rPr>
        <w:t>Computer Science Fall 2012</w:t>
      </w:r>
    </w:p>
    <w:p w:rsidR="00A77B3E" w:rsidRDefault="00B75FDD">
      <w:pPr>
        <w:spacing w:line="240" w:lineRule="auto"/>
        <w:ind w:left="720"/>
      </w:pPr>
      <w:r>
        <w:t xml:space="preserve">Jonathan </w:t>
      </w:r>
      <w:proofErr w:type="spellStart"/>
      <w:r>
        <w:t>Pullano</w:t>
      </w:r>
      <w:proofErr w:type="spellEnd"/>
      <w:r>
        <w:t xml:space="preserve">, </w:t>
      </w:r>
      <w:r>
        <w:rPr>
          <w:i/>
          <w:iCs/>
        </w:rPr>
        <w:t>Computer Science Spring 2012</w:t>
      </w:r>
    </w:p>
    <w:p w:rsidR="00A77B3E" w:rsidRDefault="00B75FDD">
      <w:pPr>
        <w:ind w:left="720"/>
      </w:pPr>
      <w:r>
        <w:t xml:space="preserve">Graeme Bailey, </w:t>
      </w:r>
      <w:r>
        <w:rPr>
          <w:i/>
          <w:iCs/>
        </w:rPr>
        <w:t>Computer Science Department</w:t>
      </w:r>
    </w:p>
    <w:p w:rsidR="00A77B3E" w:rsidRDefault="00B75FDD">
      <w:pPr>
        <w:pStyle w:val="Heading1"/>
        <w:pageBreakBefore/>
      </w:pPr>
      <w:bookmarkStart w:id="3" w:name="h.j1g16aj5yv04"/>
      <w:bookmarkEnd w:id="3"/>
      <w:bookmarkEnd w:id="2"/>
      <w:r>
        <w:lastRenderedPageBreak/>
        <w:t>Introduction</w:t>
      </w:r>
    </w:p>
    <w:p w:rsidR="00A77B3E" w:rsidRDefault="00B75FDD">
      <w:pPr>
        <w:spacing w:line="240" w:lineRule="auto"/>
      </w:pPr>
      <w:proofErr w:type="spellStart"/>
      <w:r>
        <w:t>OpenComm</w:t>
      </w:r>
      <w:proofErr w:type="spellEnd"/>
      <w:r>
        <w:t xml:space="preserve"> is an independent research/project team under the department of comp</w:t>
      </w:r>
      <w:r>
        <w:t xml:space="preserve">uter science and advised by Professor Graeme Bailey. The team is developing an application for advanced audio-conferencing system for Android smartphone devices. Prior to this academic year, the team primarily had a research focus. This year, the </w:t>
      </w:r>
      <w:proofErr w:type="spellStart"/>
      <w:r>
        <w:t>OpenComm</w:t>
      </w:r>
      <w:proofErr w:type="spellEnd"/>
      <w:r>
        <w:t xml:space="preserve"> </w:t>
      </w:r>
      <w:r>
        <w:t xml:space="preserve">team has continued implementing the findings done by members of previous years while adding human usability. They have also focused on the packaging and professionalism of the application. A large portion of this project is focused on group and individual </w:t>
      </w:r>
      <w:r>
        <w:t xml:space="preserve">development of soft skills, understanding of the software development cycle, and development of technical skills, including programming and understanding different technologies. Throughout this paper, we will discuss both the team and the technical nature </w:t>
      </w:r>
      <w:r>
        <w:t>of our application.</w:t>
      </w:r>
    </w:p>
    <w:p w:rsidR="00A77B3E" w:rsidRDefault="00B75FDD">
      <w:pPr>
        <w:pStyle w:val="Heading3"/>
      </w:pPr>
      <w:bookmarkStart w:id="4" w:name="h.5f7788tg5ii3"/>
      <w:bookmarkEnd w:id="4"/>
      <w:r>
        <w:t>Goals for the Academic Year</w:t>
      </w:r>
    </w:p>
    <w:p w:rsidR="00A77B3E" w:rsidRDefault="00B75FDD">
      <w:pPr>
        <w:spacing w:line="240" w:lineRule="auto"/>
      </w:pPr>
      <w:r>
        <w:t xml:space="preserve">The goals of </w:t>
      </w:r>
      <w:proofErr w:type="spellStart"/>
      <w:r>
        <w:t>OpenComm</w:t>
      </w:r>
      <w:proofErr w:type="spellEnd"/>
      <w:r>
        <w:t xml:space="preserve"> are both interpersonal and technical in nature. Since members are all assigned different roles, their individual goals may vary over the course of the semesters. The goals are grouped in</w:t>
      </w:r>
      <w:r>
        <w:t>to categories and described below.</w:t>
      </w:r>
    </w:p>
    <w:p w:rsidR="00A77B3E" w:rsidRDefault="00B75FDD">
      <w:pPr>
        <w:spacing w:line="240" w:lineRule="auto"/>
      </w:pPr>
    </w:p>
    <w:p w:rsidR="00A77B3E" w:rsidRDefault="00B75FDD">
      <w:pPr>
        <w:spacing w:line="240" w:lineRule="auto"/>
      </w:pPr>
      <w:r>
        <w:t>Personal goals:</w:t>
      </w:r>
    </w:p>
    <w:p w:rsidR="00A77B3E" w:rsidRDefault="00B75FDD">
      <w:pPr>
        <w:numPr>
          <w:ilvl w:val="0"/>
          <w:numId w:val="1"/>
        </w:numPr>
        <w:tabs>
          <w:tab w:val="num" w:pos="720"/>
        </w:tabs>
        <w:spacing w:line="240" w:lineRule="auto"/>
      </w:pPr>
      <w:r>
        <w:t>To learn to work as a team in a manner similar to a small company.</w:t>
      </w:r>
    </w:p>
    <w:p w:rsidR="00A77B3E" w:rsidRDefault="00B75FDD">
      <w:pPr>
        <w:numPr>
          <w:ilvl w:val="0"/>
          <w:numId w:val="1"/>
        </w:numPr>
        <w:tabs>
          <w:tab w:val="num" w:pos="720"/>
        </w:tabs>
        <w:spacing w:line="240" w:lineRule="auto"/>
      </w:pPr>
      <w:r>
        <w:t xml:space="preserve">To take on leadership positions in order to delegate responsibility, understand members’ strengths and weaknesses, solicit feedback, and </w:t>
      </w:r>
      <w:r>
        <w:t>evaluate work.</w:t>
      </w:r>
    </w:p>
    <w:p w:rsidR="00A77B3E" w:rsidRDefault="00B75FDD">
      <w:pPr>
        <w:numPr>
          <w:ilvl w:val="0"/>
          <w:numId w:val="1"/>
        </w:numPr>
        <w:tabs>
          <w:tab w:val="num" w:pos="720"/>
        </w:tabs>
        <w:spacing w:line="240" w:lineRule="auto"/>
      </w:pPr>
      <w:r>
        <w:t>To work with people from different fields and backgrounds to complete tasks.</w:t>
      </w:r>
    </w:p>
    <w:p w:rsidR="00A77B3E" w:rsidRDefault="00B75FDD">
      <w:pPr>
        <w:numPr>
          <w:ilvl w:val="0"/>
          <w:numId w:val="1"/>
        </w:numPr>
        <w:tabs>
          <w:tab w:val="num" w:pos="720"/>
        </w:tabs>
        <w:spacing w:line="240" w:lineRule="auto"/>
      </w:pPr>
      <w:r>
        <w:t>To enhance communication and organizational skills.</w:t>
      </w:r>
    </w:p>
    <w:p w:rsidR="00A77B3E" w:rsidRDefault="00B75FDD">
      <w:pPr>
        <w:numPr>
          <w:ilvl w:val="0"/>
          <w:numId w:val="1"/>
        </w:numPr>
        <w:tabs>
          <w:tab w:val="num" w:pos="720"/>
        </w:tabs>
        <w:spacing w:line="240" w:lineRule="auto"/>
      </w:pPr>
      <w:r>
        <w:t>To keep updated on new technologies, competition, and practices.</w:t>
      </w:r>
    </w:p>
    <w:p w:rsidR="00A77B3E" w:rsidRDefault="00B75FDD">
      <w:pPr>
        <w:numPr>
          <w:ilvl w:val="0"/>
          <w:numId w:val="1"/>
        </w:numPr>
        <w:tabs>
          <w:tab w:val="num" w:pos="720"/>
        </w:tabs>
        <w:spacing w:line="240" w:lineRule="auto"/>
      </w:pPr>
      <w:r>
        <w:t>To showcase work in BOOM 2012 and speak to prof</w:t>
      </w:r>
      <w:r>
        <w:t>essionals and students in the industry.</w:t>
      </w:r>
    </w:p>
    <w:p w:rsidR="00A77B3E" w:rsidRDefault="00B75FDD">
      <w:pPr>
        <w:spacing w:line="240" w:lineRule="auto"/>
      </w:pPr>
    </w:p>
    <w:p w:rsidR="00A77B3E" w:rsidRDefault="00B75FDD">
      <w:pPr>
        <w:spacing w:line="240" w:lineRule="auto"/>
      </w:pPr>
      <w:r>
        <w:t>Product goals:</w:t>
      </w:r>
    </w:p>
    <w:p w:rsidR="00A77B3E" w:rsidRDefault="00B75FDD">
      <w:pPr>
        <w:numPr>
          <w:ilvl w:val="0"/>
          <w:numId w:val="2"/>
        </w:numPr>
        <w:tabs>
          <w:tab w:val="num" w:pos="720"/>
        </w:tabs>
        <w:spacing w:line="240" w:lineRule="auto"/>
      </w:pPr>
      <w:r>
        <w:t xml:space="preserve">To develop a minimal viable product that includes the necessary features of the application: sound </w:t>
      </w:r>
      <w:proofErr w:type="spellStart"/>
      <w:r>
        <w:t>spatialization</w:t>
      </w:r>
      <w:proofErr w:type="spellEnd"/>
      <w:r>
        <w:t>, side conferences, a user interface, and conference scheduling.</w:t>
      </w:r>
    </w:p>
    <w:p w:rsidR="00A77B3E" w:rsidRDefault="00B75FDD">
      <w:pPr>
        <w:numPr>
          <w:ilvl w:val="0"/>
          <w:numId w:val="2"/>
        </w:numPr>
        <w:tabs>
          <w:tab w:val="num" w:pos="720"/>
        </w:tabs>
        <w:spacing w:line="240" w:lineRule="auto"/>
      </w:pPr>
      <w:r>
        <w:t>To create a presentabl</w:t>
      </w:r>
      <w:r>
        <w:t>e application that is usable by the public.</w:t>
      </w:r>
    </w:p>
    <w:p w:rsidR="00A77B3E" w:rsidRDefault="00B75FDD">
      <w:pPr>
        <w:numPr>
          <w:ilvl w:val="0"/>
          <w:numId w:val="2"/>
        </w:numPr>
        <w:tabs>
          <w:tab w:val="num" w:pos="720"/>
        </w:tabs>
        <w:spacing w:line="240" w:lineRule="auto"/>
      </w:pPr>
      <w:r>
        <w:t>To create a website that directs awareness about the product.</w:t>
      </w:r>
    </w:p>
    <w:p w:rsidR="00A77B3E" w:rsidRDefault="00B75FDD">
      <w:pPr>
        <w:numPr>
          <w:ilvl w:val="0"/>
          <w:numId w:val="2"/>
        </w:numPr>
        <w:tabs>
          <w:tab w:val="num" w:pos="720"/>
        </w:tabs>
        <w:spacing w:line="240" w:lineRule="auto"/>
      </w:pPr>
      <w:r>
        <w:t>To develop a business recommendation based on the market and competitors.</w:t>
      </w:r>
    </w:p>
    <w:p w:rsidR="00A77B3E" w:rsidRDefault="00B75FDD">
      <w:pPr>
        <w:numPr>
          <w:ilvl w:val="0"/>
          <w:numId w:val="2"/>
        </w:numPr>
        <w:tabs>
          <w:tab w:val="num" w:pos="720"/>
        </w:tabs>
        <w:spacing w:line="240" w:lineRule="auto"/>
      </w:pPr>
      <w:r>
        <w:t xml:space="preserve">To get familiarized with the software development cycle and </w:t>
      </w:r>
      <w:proofErr w:type="gramStart"/>
      <w:r>
        <w:t>Agile</w:t>
      </w:r>
      <w:proofErr w:type="gramEnd"/>
      <w:r>
        <w:t xml:space="preserve"> methodolog</w:t>
      </w:r>
      <w:r>
        <w:t>y.</w:t>
      </w:r>
    </w:p>
    <w:p w:rsidR="00A77B3E" w:rsidRDefault="00B75FDD">
      <w:pPr>
        <w:numPr>
          <w:ilvl w:val="0"/>
          <w:numId w:val="2"/>
        </w:numPr>
        <w:tabs>
          <w:tab w:val="num" w:pos="720"/>
        </w:tabs>
        <w:spacing w:line="240" w:lineRule="auto"/>
      </w:pPr>
      <w:r>
        <w:t>To obtain good programming and integration practices.</w:t>
      </w:r>
    </w:p>
    <w:p w:rsidR="00A77B3E" w:rsidRDefault="00B75FDD">
      <w:pPr>
        <w:numPr>
          <w:ilvl w:val="0"/>
          <w:numId w:val="2"/>
        </w:numPr>
        <w:tabs>
          <w:tab w:val="num" w:pos="720"/>
        </w:tabs>
        <w:spacing w:line="240" w:lineRule="auto"/>
      </w:pPr>
      <w:r>
        <w:t>To use a repository.</w:t>
      </w:r>
    </w:p>
    <w:p w:rsidR="00A77B3E" w:rsidRDefault="00B75FDD">
      <w:pPr>
        <w:pStyle w:val="Heading3"/>
      </w:pPr>
      <w:bookmarkStart w:id="5" w:name="h.1kw4cl47j0o1"/>
      <w:bookmarkEnd w:id="5"/>
      <w:r>
        <w:t xml:space="preserve">Application </w:t>
      </w:r>
    </w:p>
    <w:p w:rsidR="00A77B3E" w:rsidRDefault="00B75FDD">
      <w:pPr>
        <w:spacing w:line="240" w:lineRule="auto"/>
      </w:pPr>
      <w:r>
        <w:t xml:space="preserve">The audio-conferencing system developed by Android has two features not seen in similar applications: sound </w:t>
      </w:r>
      <w:proofErr w:type="spellStart"/>
      <w:r>
        <w:t>spatialization</w:t>
      </w:r>
      <w:proofErr w:type="spellEnd"/>
      <w:r>
        <w:t xml:space="preserve"> and side conversations. The goal is to tac</w:t>
      </w:r>
      <w:r>
        <w:t xml:space="preserve">kle the problem: how do we make an audio-conference more like a face-to-face conference? In a real conference, if person A has person B on his right and C on his left, then he will hear B on his right and C on his left. Using the </w:t>
      </w:r>
      <w:proofErr w:type="spellStart"/>
      <w:r>
        <w:t>OpenComm</w:t>
      </w:r>
      <w:proofErr w:type="spellEnd"/>
      <w:r>
        <w:t xml:space="preserve"> application, each</w:t>
      </w:r>
      <w:r>
        <w:t xml:space="preserve"> user is represented by an icon. If A is using the application, he can drag B’s icon to his right and C to his </w:t>
      </w:r>
      <w:proofErr w:type="gramStart"/>
      <w:r>
        <w:t>left,</w:t>
      </w:r>
      <w:proofErr w:type="gramEnd"/>
      <w:r>
        <w:t xml:space="preserve"> and he will hear them accordingly in his headphones as if they were in the room with him. This sound is therefore </w:t>
      </w:r>
      <w:proofErr w:type="spellStart"/>
      <w:r>
        <w:t>spatialized</w:t>
      </w:r>
      <w:proofErr w:type="spellEnd"/>
      <w:r>
        <w:t xml:space="preserve">. The </w:t>
      </w:r>
      <w:r>
        <w:lastRenderedPageBreak/>
        <w:t>user can</w:t>
      </w:r>
      <w:r>
        <w:t xml:space="preserve"> also move icons farther and closer, which causes their volumes to decrease and increase.</w:t>
      </w:r>
    </w:p>
    <w:p w:rsidR="00A77B3E" w:rsidRDefault="00B75FDD">
      <w:pPr>
        <w:spacing w:line="240" w:lineRule="auto"/>
      </w:pPr>
    </w:p>
    <w:p w:rsidR="00A77B3E" w:rsidRDefault="00B75FDD">
      <w:pPr>
        <w:spacing w:line="240" w:lineRule="auto"/>
      </w:pPr>
      <w:r>
        <w:t xml:space="preserve">In physical conferences, A could whisper to B without C being able to hear. This is not the case in traditional audio-conferencing. However, </w:t>
      </w:r>
      <w:proofErr w:type="spellStart"/>
      <w:r>
        <w:t>OpenComm</w:t>
      </w:r>
      <w:proofErr w:type="spellEnd"/>
      <w:r>
        <w:t xml:space="preserve"> allows the user</w:t>
      </w:r>
      <w:r>
        <w:t xml:space="preserve"> to make simultaneous side conversations. In this case, A could make a side conversation with B; C would have no idea this occurring, and the two people in the side conversation would still be able to hear everything going on in the main conversation. </w:t>
      </w:r>
    </w:p>
    <w:p w:rsidR="00A77B3E" w:rsidRDefault="00B75FDD">
      <w:pPr>
        <w:spacing w:line="240" w:lineRule="auto"/>
      </w:pPr>
    </w:p>
    <w:p w:rsidR="00A77B3E" w:rsidRDefault="00B75FDD">
      <w:r>
        <w:t>Th</w:t>
      </w:r>
      <w:r>
        <w:t xml:space="preserve">e application also has several standard features that make it incredibly useful: the ability to schedule conferences, the creation of user accounts, and contact lists. </w:t>
      </w:r>
    </w:p>
    <w:p w:rsidR="00A77B3E" w:rsidRDefault="00B75FDD">
      <w:pPr>
        <w:pStyle w:val="Heading1"/>
      </w:pPr>
      <w:bookmarkStart w:id="6" w:name="h.itzrm462n8yf"/>
      <w:bookmarkEnd w:id="6"/>
    </w:p>
    <w:p w:rsidR="00A77B3E" w:rsidRDefault="00B75FDD">
      <w:pPr>
        <w:pStyle w:val="Heading1"/>
        <w:pageBreakBefore/>
      </w:pPr>
      <w:bookmarkStart w:id="7" w:name="h.d9qrsb8vmvy"/>
      <w:bookmarkStart w:id="8" w:name="h.vyah9gu4740r"/>
      <w:bookmarkEnd w:id="7"/>
      <w:bookmarkEnd w:id="8"/>
      <w:r>
        <w:lastRenderedPageBreak/>
        <w:t>Team Structure</w:t>
      </w:r>
    </w:p>
    <w:p w:rsidR="00A77B3E" w:rsidRDefault="00B75FDD">
      <w:pPr>
        <w:spacing w:line="240" w:lineRule="auto"/>
      </w:pPr>
      <w:proofErr w:type="spellStart"/>
      <w:r>
        <w:t>OpenComm</w:t>
      </w:r>
      <w:proofErr w:type="spellEnd"/>
      <w:r>
        <w:t xml:space="preserve"> is led by Risa Naka with four </w:t>
      </w:r>
      <w:proofErr w:type="spellStart"/>
      <w:r>
        <w:t>subteams</w:t>
      </w:r>
      <w:proofErr w:type="spellEnd"/>
      <w:r>
        <w:t>. Each team has a differ</w:t>
      </w:r>
      <w:r>
        <w:t>ent lead, and management changed between the two semesters. For a complete list of team members and information about them, please see appendix A.</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0"/>
        <w:gridCol w:w="3155"/>
        <w:gridCol w:w="3155"/>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rPr>
                <w:b/>
                <w:bCs/>
              </w:rPr>
              <w:t>Subteam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rPr>
                <w:b/>
                <w:bCs/>
              </w:rPr>
              <w:t>Fall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rPr>
                <w:b/>
                <w:bCs/>
              </w:rPr>
              <w:t>Spring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Najla</w:t>
            </w:r>
            <w:proofErr w:type="spellEnd"/>
            <w:r>
              <w:t xml:space="preserve"> </w:t>
            </w:r>
            <w:proofErr w:type="spellStart"/>
            <w:r>
              <w:t>Elmachtoub</w:t>
            </w:r>
            <w:proofErr w:type="spellEnd"/>
            <w:r>
              <w:t>, lead</w:t>
            </w:r>
          </w:p>
          <w:p w:rsidR="00A77B3E" w:rsidRDefault="00B75FDD">
            <w:pPr>
              <w:spacing w:line="240" w:lineRule="auto"/>
            </w:pPr>
            <w:r>
              <w:t xml:space="preserve">Rahul </w:t>
            </w:r>
            <w:proofErr w:type="spellStart"/>
            <w:r>
              <w:t>Arora</w:t>
            </w:r>
            <w:proofErr w:type="spellEnd"/>
          </w:p>
          <w:p w:rsidR="00A77B3E" w:rsidRDefault="00B75FDD">
            <w:pPr>
              <w:spacing w:line="240" w:lineRule="auto"/>
            </w:pPr>
            <w:r>
              <w:t>Chris Liu</w:t>
            </w:r>
          </w:p>
          <w:p w:rsidR="00A77B3E" w:rsidRDefault="00B75FDD">
            <w:r>
              <w:t xml:space="preserve">Ashley </w:t>
            </w:r>
            <w:proofErr w:type="spellStart"/>
            <w:r>
              <w:t>Sams</w:t>
            </w:r>
            <w:proofErr w:type="spellEnd"/>
          </w:p>
          <w:p w:rsidR="00A77B3E" w:rsidRDefault="00B75FDD">
            <w:pPr>
              <w:spacing w:line="240" w:lineRule="auto"/>
            </w:pPr>
            <w:r>
              <w:t xml:space="preserve">Joey </w:t>
            </w:r>
            <w:proofErr w:type="spellStart"/>
            <w:r>
              <w:t>Triska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As</w:t>
            </w:r>
            <w:r>
              <w:t xml:space="preserve">hley </w:t>
            </w:r>
            <w:proofErr w:type="spellStart"/>
            <w:r>
              <w:t>Sams</w:t>
            </w:r>
            <w:proofErr w:type="spellEnd"/>
            <w:r>
              <w:t>, lead</w:t>
            </w:r>
          </w:p>
          <w:p w:rsidR="00A77B3E" w:rsidRDefault="00B75FDD">
            <w:r>
              <w:t>Justin Bard</w:t>
            </w:r>
          </w:p>
          <w:p w:rsidR="00A77B3E" w:rsidRDefault="00B75FDD">
            <w:proofErr w:type="spellStart"/>
            <w:r>
              <w:t>Najla</w:t>
            </w:r>
            <w:proofErr w:type="spellEnd"/>
            <w:r>
              <w:t xml:space="preserve"> </w:t>
            </w:r>
            <w:proofErr w:type="spellStart"/>
            <w:r>
              <w:t>Elmachtoub</w:t>
            </w:r>
            <w:proofErr w:type="spellEnd"/>
          </w:p>
          <w:p w:rsidR="00A77B3E" w:rsidRDefault="00B75FDD">
            <w:proofErr w:type="spellStart"/>
            <w:r>
              <w:t>Vinay</w:t>
            </w:r>
            <w:proofErr w:type="spellEnd"/>
            <w:r>
              <w:t xml:space="preserve"> </w:t>
            </w:r>
            <w:proofErr w:type="spellStart"/>
            <w:r>
              <w:t>Maloo</w:t>
            </w:r>
            <w:proofErr w:type="spellEnd"/>
          </w:p>
          <w:p w:rsidR="00A77B3E" w:rsidRDefault="00B75FDD">
            <w:r>
              <w:t xml:space="preserve">Joey </w:t>
            </w:r>
            <w:proofErr w:type="spellStart"/>
            <w:r>
              <w:t>Triska</w:t>
            </w:r>
            <w:proofErr w:type="spellEnd"/>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Najla</w:t>
            </w:r>
            <w:proofErr w:type="spellEnd"/>
            <w:r>
              <w:t xml:space="preserve"> </w:t>
            </w:r>
            <w:proofErr w:type="spellStart"/>
            <w:r>
              <w:t>Elmachtoub</w:t>
            </w:r>
            <w:proofErr w:type="spellEnd"/>
            <w:r>
              <w:t>, lead</w:t>
            </w:r>
          </w:p>
          <w:p w:rsidR="00A77B3E" w:rsidRDefault="00B75FDD">
            <w:pPr>
              <w:spacing w:line="240" w:lineRule="auto"/>
            </w:pPr>
            <w:r>
              <w:t>Chris Liu</w:t>
            </w:r>
          </w:p>
          <w:p w:rsidR="00A77B3E" w:rsidRDefault="00B75FDD">
            <w:pPr>
              <w:spacing w:line="240" w:lineRule="auto"/>
            </w:pPr>
            <w:r>
              <w:t xml:space="preserve">Ashley </w:t>
            </w:r>
            <w:proofErr w:type="spellStart"/>
            <w:r>
              <w:t>Sams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Najla</w:t>
            </w:r>
            <w:proofErr w:type="spellEnd"/>
            <w:r>
              <w:t xml:space="preserve"> </w:t>
            </w:r>
            <w:proofErr w:type="spellStart"/>
            <w:r>
              <w:t>Elmachtoub</w:t>
            </w:r>
            <w:proofErr w:type="spellEnd"/>
            <w:r>
              <w:t>, lead</w:t>
            </w:r>
          </w:p>
          <w:p w:rsidR="00A77B3E" w:rsidRDefault="00B75FDD">
            <w:pPr>
              <w:spacing w:line="240" w:lineRule="auto"/>
            </w:pPr>
            <w:r>
              <w:t xml:space="preserve">Rahul </w:t>
            </w:r>
            <w:proofErr w:type="spellStart"/>
            <w:r>
              <w:t>Arora</w:t>
            </w:r>
            <w:proofErr w:type="spellEnd"/>
          </w:p>
          <w:p w:rsidR="00A77B3E" w:rsidRDefault="00B75FDD">
            <w:pPr>
              <w:spacing w:line="240" w:lineRule="auto"/>
            </w:pPr>
            <w:r>
              <w:t>Brandon Frankel</w:t>
            </w:r>
          </w:p>
          <w:p w:rsidR="00A77B3E" w:rsidRDefault="00B75FDD">
            <w:pPr>
              <w:spacing w:line="240" w:lineRule="auto"/>
            </w:pPr>
            <w:r>
              <w:t>Natalie Lin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Front-End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Nora Ng-Quinn, lead</w:t>
            </w:r>
          </w:p>
          <w:p w:rsidR="00A77B3E" w:rsidRDefault="00B75FDD">
            <w:pPr>
              <w:spacing w:line="240" w:lineRule="auto"/>
            </w:pPr>
            <w:r>
              <w:t xml:space="preserve">Rahul </w:t>
            </w:r>
            <w:proofErr w:type="spellStart"/>
            <w:r>
              <w:t>Arora</w:t>
            </w:r>
            <w:proofErr w:type="spellEnd"/>
          </w:p>
          <w:p w:rsidR="00A77B3E" w:rsidRDefault="00B75FDD">
            <w:pPr>
              <w:spacing w:line="240" w:lineRule="auto"/>
            </w:pPr>
            <w:r>
              <w:t>Justin Bard</w:t>
            </w:r>
          </w:p>
          <w:p w:rsidR="00A77B3E" w:rsidRDefault="00B75FDD">
            <w:pPr>
              <w:spacing w:line="240" w:lineRule="auto"/>
            </w:pPr>
            <w:proofErr w:type="spellStart"/>
            <w:r>
              <w:t>Vinay</w:t>
            </w:r>
            <w:proofErr w:type="spellEnd"/>
            <w:r>
              <w:t xml:space="preserve"> </w:t>
            </w:r>
            <w:proofErr w:type="spellStart"/>
            <w:r>
              <w:t>Maloo</w:t>
            </w:r>
            <w:proofErr w:type="spellEnd"/>
          </w:p>
          <w:p w:rsidR="00A77B3E" w:rsidRDefault="00B75FDD">
            <w:pPr>
              <w:spacing w:line="240" w:lineRule="auto"/>
            </w:pPr>
            <w:r>
              <w:t>Crystal Qin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Vinay</w:t>
            </w:r>
            <w:proofErr w:type="spellEnd"/>
            <w:r>
              <w:t xml:space="preserve"> </w:t>
            </w:r>
            <w:proofErr w:type="spellStart"/>
            <w:r>
              <w:t>Maloo</w:t>
            </w:r>
            <w:proofErr w:type="spellEnd"/>
            <w:r>
              <w:t>, lead</w:t>
            </w:r>
          </w:p>
          <w:p w:rsidR="00A77B3E" w:rsidRDefault="00B75FDD">
            <w:pPr>
              <w:spacing w:line="240" w:lineRule="auto"/>
            </w:pPr>
            <w:r>
              <w:t>Chris Liu</w:t>
            </w:r>
          </w:p>
          <w:p w:rsidR="00A77B3E" w:rsidRDefault="00B75FDD">
            <w:pPr>
              <w:spacing w:line="240" w:lineRule="auto"/>
            </w:pPr>
            <w:r>
              <w:t xml:space="preserve">Jonathan </w:t>
            </w:r>
            <w:proofErr w:type="spellStart"/>
            <w:r>
              <w:t>Pullano</w:t>
            </w:r>
            <w:proofErr w:type="spellEnd"/>
          </w:p>
          <w:p w:rsidR="00A77B3E" w:rsidRDefault="00B75FDD">
            <w:pPr>
              <w:spacing w:line="240" w:lineRule="auto"/>
            </w:pPr>
            <w:r>
              <w:t>Crystal Qin</w:t>
            </w:r>
          </w:p>
          <w:p w:rsidR="00A77B3E" w:rsidRDefault="00B75FDD">
            <w:pPr>
              <w:spacing w:line="240" w:lineRule="auto"/>
            </w:pPr>
            <w:r>
              <w:t xml:space="preserve">Joey </w:t>
            </w:r>
            <w:proofErr w:type="spellStart"/>
            <w:r>
              <w:t>Triska</w:t>
            </w:r>
            <w:proofErr w:type="spellEnd"/>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Back-End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Risa Naka, lead</w:t>
            </w:r>
          </w:p>
          <w:p w:rsidR="00A77B3E" w:rsidRDefault="00B75FDD">
            <w:pPr>
              <w:spacing w:line="240" w:lineRule="auto"/>
            </w:pPr>
            <w:r>
              <w:t xml:space="preserve">Annie </w:t>
            </w:r>
            <w:proofErr w:type="spellStart"/>
            <w:r>
              <w:t>Edmundson</w:t>
            </w:r>
            <w:proofErr w:type="spellEnd"/>
          </w:p>
          <w:p w:rsidR="00A77B3E" w:rsidRDefault="00B75FDD">
            <w:pPr>
              <w:spacing w:line="240" w:lineRule="auto"/>
            </w:pPr>
            <w:r>
              <w:t xml:space="preserve">Kris </w:t>
            </w:r>
            <w:proofErr w:type="spellStart"/>
            <w:r>
              <w:t>Kooi</w:t>
            </w:r>
            <w:proofErr w:type="spellEnd"/>
          </w:p>
          <w:p w:rsidR="00A77B3E" w:rsidRDefault="00B75FDD">
            <w:pPr>
              <w:spacing w:line="240" w:lineRule="auto"/>
            </w:pPr>
            <w:r>
              <w:t xml:space="preserve">Jonathan </w:t>
            </w:r>
            <w:proofErr w:type="spellStart"/>
            <w:r>
              <w:t>Pullano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 xml:space="preserve">Rahul </w:t>
            </w:r>
            <w:proofErr w:type="spellStart"/>
            <w:r>
              <w:t>Arora</w:t>
            </w:r>
            <w:proofErr w:type="spellEnd"/>
            <w:r>
              <w:t>, lead</w:t>
            </w:r>
          </w:p>
          <w:p w:rsidR="00A77B3E" w:rsidRDefault="00B75FDD">
            <w:pPr>
              <w:spacing w:line="240" w:lineRule="auto"/>
            </w:pPr>
            <w:proofErr w:type="spellStart"/>
            <w:r>
              <w:t>Flavian</w:t>
            </w:r>
            <w:proofErr w:type="spellEnd"/>
            <w:r>
              <w:t xml:space="preserve"> </w:t>
            </w:r>
            <w:proofErr w:type="spellStart"/>
            <w:r>
              <w:t>Hautbois</w:t>
            </w:r>
            <w:proofErr w:type="spellEnd"/>
          </w:p>
          <w:p w:rsidR="00A77B3E" w:rsidRDefault="00B75FDD">
            <w:pPr>
              <w:spacing w:line="240" w:lineRule="auto"/>
            </w:pPr>
            <w:r>
              <w:t xml:space="preserve">Kris </w:t>
            </w:r>
            <w:proofErr w:type="spellStart"/>
            <w:r>
              <w:t>Kooi</w:t>
            </w:r>
            <w:proofErr w:type="spellEnd"/>
          </w:p>
          <w:p w:rsidR="00A77B3E" w:rsidRDefault="00B75FDD">
            <w:pPr>
              <w:spacing w:line="240" w:lineRule="auto"/>
            </w:pPr>
            <w:r>
              <w:t>Risa Naka</w:t>
            </w:r>
          </w:p>
          <w:p w:rsidR="00A77B3E" w:rsidRDefault="00B75FDD">
            <w:pPr>
              <w:spacing w:line="240" w:lineRule="auto"/>
            </w:pPr>
            <w:r>
              <w:t xml:space="preserve">Jonathan </w:t>
            </w:r>
            <w:proofErr w:type="spellStart"/>
            <w:r>
              <w:t>Pullano</w:t>
            </w:r>
            <w:proofErr w:type="spellEnd"/>
          </w:p>
        </w:tc>
      </w:tr>
    </w:tbl>
    <w:p w:rsidR="00A77B3E" w:rsidRDefault="00B75FDD">
      <w:pPr>
        <w:pStyle w:val="Heading3"/>
      </w:pPr>
      <w:bookmarkStart w:id="9" w:name="h.yssmf0bqrlrh"/>
      <w:bookmarkEnd w:id="9"/>
      <w:r>
        <w:t>Recruitm</w:t>
      </w:r>
      <w:r>
        <w:t>ent</w:t>
      </w:r>
    </w:p>
    <w:p w:rsidR="00A77B3E" w:rsidRDefault="00B75FDD">
      <w:pPr>
        <w:spacing w:line="240" w:lineRule="auto"/>
      </w:pPr>
      <w:r>
        <w:t xml:space="preserve">Members were formally recruited in the beginning of the academic year. We advertised the team to the Computer and Information Science departments. Candidates submitted resumes and were asked to interview with previous team members. </w:t>
      </w:r>
      <w:proofErr w:type="spellStart"/>
      <w:r>
        <w:t>M.Eng</w:t>
      </w:r>
      <w:proofErr w:type="spellEnd"/>
      <w:r>
        <w:t>. students were</w:t>
      </w:r>
      <w:r>
        <w:t xml:space="preserve"> recruited with particular caution, as we made them aware of the workload expected of them. Throughout the year, a few members were added to the team on a case-by-case basis.</w:t>
      </w:r>
    </w:p>
    <w:p w:rsidR="00A77B3E" w:rsidRDefault="00B75FDD">
      <w:pPr>
        <w:pStyle w:val="Heading3"/>
      </w:pPr>
      <w:bookmarkStart w:id="10" w:name="h.hrjugg42kzrx"/>
      <w:bookmarkEnd w:id="10"/>
      <w:r>
        <w:t>Practices</w:t>
      </w:r>
    </w:p>
    <w:p w:rsidR="00A77B3E" w:rsidRDefault="00B75FDD">
      <w:pPr>
        <w:spacing w:line="240" w:lineRule="auto"/>
      </w:pPr>
      <w:proofErr w:type="spellStart"/>
      <w:r>
        <w:t>OpenComm</w:t>
      </w:r>
      <w:proofErr w:type="spellEnd"/>
      <w:r>
        <w:t xml:space="preserve"> uses a modified version of the </w:t>
      </w:r>
      <w:proofErr w:type="gramStart"/>
      <w:r>
        <w:t>Agile</w:t>
      </w:r>
      <w:proofErr w:type="gramEnd"/>
      <w:r>
        <w:t xml:space="preserve"> methodology to develop. T</w:t>
      </w:r>
      <w:r>
        <w:t>his involves going through quick iterations of the software development cycle to create minimal viable products. Thus functionality is limited, but all implemented aspects should be working and should allow for an end-to-end product.</w:t>
      </w:r>
    </w:p>
    <w:p w:rsidR="00A77B3E" w:rsidRDefault="00B75FDD">
      <w:pPr>
        <w:spacing w:line="240" w:lineRule="auto"/>
      </w:pPr>
    </w:p>
    <w:p w:rsidR="00A77B3E" w:rsidRDefault="008B5346">
      <w:pPr>
        <w:spacing w:line="240" w:lineRule="auto"/>
        <w:rPr>
          <w:b/>
          <w:bCs/>
          <w:color w:val="FF0000"/>
        </w:rPr>
      </w:pPr>
      <w:r>
        <w:rPr>
          <w:noProof/>
        </w:rPr>
        <w:lastRenderedPageBreak/>
        <w:drawing>
          <wp:inline distT="0" distB="0" distL="0" distR="0">
            <wp:extent cx="3981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266950"/>
                    </a:xfrm>
                    <a:prstGeom prst="rect">
                      <a:avLst/>
                    </a:prstGeom>
                    <a:noFill/>
                    <a:ln>
                      <a:noFill/>
                    </a:ln>
                  </pic:spPr>
                </pic:pic>
              </a:graphicData>
            </a:graphic>
          </wp:inline>
        </w:drawing>
      </w:r>
    </w:p>
    <w:p w:rsidR="00A77B3E" w:rsidRDefault="00B75FDD">
      <w:pPr>
        <w:spacing w:line="240" w:lineRule="auto"/>
      </w:pPr>
    </w:p>
    <w:p w:rsidR="00A77B3E" w:rsidRDefault="00B75FDD">
      <w:pPr>
        <w:spacing w:line="240" w:lineRule="auto"/>
      </w:pPr>
      <w:r>
        <w:t>The long-term requ</w:t>
      </w:r>
      <w:r>
        <w:t xml:space="preserve">irements for </w:t>
      </w:r>
      <w:proofErr w:type="spellStart"/>
      <w:r>
        <w:t>OpenComm</w:t>
      </w:r>
      <w:proofErr w:type="spellEnd"/>
      <w:r>
        <w:t xml:space="preserve"> are established at the beginning of each semester by the advisor and team leads with consent from the team as a whole. The design team sets requirements for the short-term. These short-term periods are usually two-week cycles, which t</w:t>
      </w:r>
      <w:r>
        <w:t>he exception of some one- and three-week cycles. Upon determining the requirements, the design team creates a design specification document to guide the front-end and back-end development teams for the corresponding cycles. These documents are presented to</w:t>
      </w:r>
      <w:r>
        <w:t xml:space="preserve"> the entire team during weekly meetings. Team members are encouraged to ask questions.</w:t>
      </w:r>
    </w:p>
    <w:p w:rsidR="00A77B3E" w:rsidRDefault="00B75FDD">
      <w:pPr>
        <w:spacing w:line="240" w:lineRule="auto"/>
      </w:pPr>
    </w:p>
    <w:p w:rsidR="00A77B3E" w:rsidRDefault="00B75FDD">
      <w:pPr>
        <w:spacing w:line="240" w:lineRule="auto"/>
      </w:pPr>
      <w:r>
        <w:t>Throughout the cycle, the front-end and back-end teams work on implementation. This is explained below in detail in the section Code Structure.</w:t>
      </w:r>
    </w:p>
    <w:p w:rsidR="00A77B3E" w:rsidRDefault="00B75FDD">
      <w:pPr>
        <w:spacing w:line="240" w:lineRule="auto"/>
      </w:pPr>
    </w:p>
    <w:p w:rsidR="00A77B3E" w:rsidRDefault="00B75FDD">
      <w:r>
        <w:t xml:space="preserve">Upon completion of the </w:t>
      </w:r>
      <w:r>
        <w:t xml:space="preserve">cycle, the development teams demo the application during the weekly meetings. The design team verifies that the tasks were completed accurately and that there is nothing lacking. In the case that there is, the development teams must perform maintenance as </w:t>
      </w:r>
      <w:r>
        <w:t xml:space="preserve">quickly as possible. If the design team finds something </w:t>
      </w:r>
      <w:proofErr w:type="gramStart"/>
      <w:r>
        <w:t>unsuitable, that is in alignment with the design specification,</w:t>
      </w:r>
      <w:proofErr w:type="gramEnd"/>
      <w:r>
        <w:t xml:space="preserve"> it is their role to formally put it into another specification.</w:t>
      </w:r>
    </w:p>
    <w:p w:rsidR="00A77B3E" w:rsidRDefault="00B75FDD"/>
    <w:p w:rsidR="00A77B3E" w:rsidRDefault="00B75FDD">
      <w:r>
        <w:t>During weekly meetings, team members were also required to discuss crit</w:t>
      </w:r>
      <w:r>
        <w:t>iques of current events related to technology. We frequently did team exercises and brainstorming activities.</w:t>
      </w:r>
    </w:p>
    <w:p w:rsidR="00A77B3E" w:rsidRDefault="00B75FDD">
      <w:pPr>
        <w:pStyle w:val="Heading1"/>
      </w:pPr>
      <w:bookmarkStart w:id="11" w:name="h.eipjkjubi0xx"/>
      <w:bookmarkEnd w:id="11"/>
    </w:p>
    <w:p w:rsidR="00A77B3E" w:rsidRDefault="00B75FDD">
      <w:pPr>
        <w:pStyle w:val="Heading1"/>
        <w:pageBreakBefore/>
      </w:pPr>
      <w:bookmarkStart w:id="12" w:name="h.dohzc2v0zd60"/>
      <w:bookmarkStart w:id="13" w:name="h.fjk7l8c19ufz"/>
      <w:bookmarkEnd w:id="12"/>
      <w:bookmarkEnd w:id="13"/>
      <w:r>
        <w:lastRenderedPageBreak/>
        <w:t>Communication and Sharing</w:t>
      </w:r>
    </w:p>
    <w:p w:rsidR="00A77B3E" w:rsidRDefault="00B75FDD">
      <w:pPr>
        <w:pStyle w:val="Heading3"/>
      </w:pPr>
      <w:bookmarkStart w:id="14" w:name="h.ttovw0uu58g"/>
      <w:bookmarkEnd w:id="14"/>
      <w:proofErr w:type="spellStart"/>
      <w:r>
        <w:t>Git</w:t>
      </w:r>
      <w:proofErr w:type="spellEnd"/>
      <w:r>
        <w:t xml:space="preserve"> and </w:t>
      </w:r>
      <w:proofErr w:type="spellStart"/>
      <w:r>
        <w:t>GitHub</w:t>
      </w:r>
      <w:proofErr w:type="spellEnd"/>
    </w:p>
    <w:p w:rsidR="00A77B3E" w:rsidRDefault="00B75FDD">
      <w:pPr>
        <w:spacing w:line="240" w:lineRule="auto"/>
      </w:pPr>
      <w:r>
        <w:t xml:space="preserve">For source code management, we utilized the </w:t>
      </w:r>
      <w:proofErr w:type="spellStart"/>
      <w:r>
        <w:t>Git</w:t>
      </w:r>
      <w:proofErr w:type="spellEnd"/>
      <w:r>
        <w:t xml:space="preserve"> revision control system through </w:t>
      </w:r>
      <w:proofErr w:type="spellStart"/>
      <w:r>
        <w:t>GitHub</w:t>
      </w:r>
      <w:proofErr w:type="spellEnd"/>
      <w:r>
        <w:t xml:space="preserve">. </w:t>
      </w:r>
      <w:proofErr w:type="spellStart"/>
      <w:r>
        <w:t>Git</w:t>
      </w:r>
      <w:proofErr w:type="spellEnd"/>
      <w:r>
        <w:t xml:space="preserve"> is a distrib</w:t>
      </w:r>
      <w:r>
        <w:t xml:space="preserve">uted revision control and source code management (SCM) system. A </w:t>
      </w:r>
      <w:proofErr w:type="spellStart"/>
      <w:r>
        <w:t>Git</w:t>
      </w:r>
      <w:proofErr w:type="spellEnd"/>
      <w:r>
        <w:t xml:space="preserve"> repository is created on the local server, whose changes--creation, modification, deletion--do not impact the original repository.   The history of the project is stored in a commit objec</w:t>
      </w:r>
      <w:r>
        <w:t xml:space="preserve">t within the repository. Every time a member makes a modification she or he has to commit it. The commit file keeps the author, committer, comment and any parent commits that directly precede it. This snapshot is used to compare the files when merging the </w:t>
      </w:r>
      <w:r>
        <w:t>local repository with the shared repository.</w:t>
      </w:r>
    </w:p>
    <w:p w:rsidR="00A77B3E" w:rsidRDefault="00B75FDD">
      <w:pPr>
        <w:spacing w:line="240" w:lineRule="auto"/>
      </w:pPr>
    </w:p>
    <w:p w:rsidR="00A77B3E" w:rsidRDefault="00B75FDD">
      <w:pPr>
        <w:spacing w:line="240" w:lineRule="auto"/>
      </w:pPr>
      <w:r>
        <w:t xml:space="preserve">This year, we tried the subversion-style workflow, in which all developers clone from the shared repository and can push back to the shared repository. For our project, we used </w:t>
      </w:r>
      <w:proofErr w:type="spellStart"/>
      <w:r>
        <w:t>GitHub</w:t>
      </w:r>
      <w:proofErr w:type="spellEnd"/>
      <w:r>
        <w:t>, a web-based hosting servi</w:t>
      </w:r>
      <w:r>
        <w:t xml:space="preserve">ce for software development projects that use the </w:t>
      </w:r>
      <w:proofErr w:type="spellStart"/>
      <w:r>
        <w:t>Git</w:t>
      </w:r>
      <w:proofErr w:type="spellEnd"/>
      <w:r>
        <w:t xml:space="preserve"> revision control system.</w:t>
      </w:r>
    </w:p>
    <w:p w:rsidR="00A77B3E" w:rsidRDefault="00B75FDD">
      <w:pPr>
        <w:pStyle w:val="Heading3"/>
      </w:pPr>
      <w:bookmarkStart w:id="15" w:name="h.l95auraqsoe5"/>
      <w:bookmarkEnd w:id="15"/>
      <w:r>
        <w:t>Basecamp</w:t>
      </w:r>
    </w:p>
    <w:p w:rsidR="00A77B3E" w:rsidRDefault="00B75FDD">
      <w:pPr>
        <w:spacing w:line="240" w:lineRule="auto"/>
      </w:pPr>
      <w:r>
        <w:t xml:space="preserve">Basecamp is a web-based project management tool that contains a calendar, message boards, to-do </w:t>
      </w:r>
      <w:proofErr w:type="gramStart"/>
      <w:r>
        <w:t>lists,</w:t>
      </w:r>
      <w:proofErr w:type="gramEnd"/>
      <w:r>
        <w:t xml:space="preserve"> chat rooms, contact list, and file storage. Thanks to its various</w:t>
      </w:r>
      <w:r>
        <w:t xml:space="preserve"> tools, we were able to contain all communication relevant to our project in one place.</w:t>
      </w:r>
    </w:p>
    <w:p w:rsidR="00A77B3E" w:rsidRDefault="00B75FDD">
      <w:pPr>
        <w:spacing w:line="240" w:lineRule="auto"/>
      </w:pPr>
    </w:p>
    <w:p w:rsidR="00A77B3E" w:rsidRDefault="00B75FDD">
      <w:pPr>
        <w:spacing w:line="240" w:lineRule="auto"/>
      </w:pPr>
      <w:r>
        <w:t xml:space="preserve">For each meeting, we created an event and added meeting minutes to it at the end of each meeting. If anyone in the team wanted to know what the other teams were doing </w:t>
      </w:r>
      <w:r>
        <w:t>or wanted to attend a meeting, they simply had to look at the project calendar. Events and messages are viewable by all team members, so there is complete transparency.</w:t>
      </w:r>
    </w:p>
    <w:p w:rsidR="00A77B3E" w:rsidRDefault="00B75FDD">
      <w:pPr>
        <w:spacing w:line="240" w:lineRule="auto"/>
      </w:pPr>
    </w:p>
    <w:p w:rsidR="00A77B3E" w:rsidRDefault="00B75FDD">
      <w:r>
        <w:t xml:space="preserve">A To-Do list was created for each cycle, and each team lead assigned various tasks to </w:t>
      </w:r>
      <w:r>
        <w:t>their members along with a deadline; whenever a task was assigned to a member, they received an email notification.  Throughout the cycle, members could communicate with other members on their tasks as needed. Team leads were able to keep track of its memb</w:t>
      </w:r>
      <w:r>
        <w:t>ers’ progress as the members would check the tasks as completed once they were completed and integrated into the project.</w:t>
      </w:r>
    </w:p>
    <w:p w:rsidR="00A77B3E" w:rsidRDefault="00B75FDD">
      <w:pPr>
        <w:spacing w:line="240" w:lineRule="auto"/>
      </w:pPr>
    </w:p>
    <w:p w:rsidR="00A77B3E" w:rsidRDefault="00B75FDD">
      <w:pPr>
        <w:spacing w:line="240" w:lineRule="auto"/>
      </w:pPr>
      <w:r>
        <w:t xml:space="preserve">While files were generally stored in </w:t>
      </w:r>
      <w:proofErr w:type="spellStart"/>
      <w:r>
        <w:t>GitHub</w:t>
      </w:r>
      <w:proofErr w:type="spellEnd"/>
      <w:r>
        <w:t xml:space="preserve"> for consistency, some files that we were uncomfortable having public on our </w:t>
      </w:r>
      <w:proofErr w:type="spellStart"/>
      <w:r>
        <w:t>Git</w:t>
      </w:r>
      <w:proofErr w:type="spellEnd"/>
      <w:r>
        <w:t xml:space="preserve"> repositor</w:t>
      </w:r>
      <w:r>
        <w:t>y were uploaded to Basecamp.</w:t>
      </w:r>
    </w:p>
    <w:p w:rsidR="00A77B3E" w:rsidRDefault="00B75FDD">
      <w:pPr>
        <w:spacing w:line="240" w:lineRule="auto"/>
      </w:pPr>
    </w:p>
    <w:p w:rsidR="00A77B3E" w:rsidRDefault="00B75FDD">
      <w:pPr>
        <w:pStyle w:val="Heading2"/>
        <w:spacing w:line="276" w:lineRule="auto"/>
      </w:pPr>
      <w:bookmarkStart w:id="16" w:name="h.omlvg9ntqdjb"/>
      <w:bookmarkEnd w:id="16"/>
    </w:p>
    <w:p w:rsidR="00A77B3E" w:rsidRDefault="00B75FDD">
      <w:pPr>
        <w:pStyle w:val="Heading1"/>
      </w:pPr>
      <w:bookmarkStart w:id="17" w:name="h.mwb44k94daxq"/>
      <w:bookmarkEnd w:id="17"/>
      <w:r>
        <w:t>Design Team</w:t>
      </w:r>
    </w:p>
    <w:p w:rsidR="00A77B3E" w:rsidRDefault="00B75FDD">
      <w:r>
        <w:t>The design team is meant to define the user interface of the application and the direction of the team. During the first semester the team focused more on actual the conference space. The second semester was conce</w:t>
      </w:r>
      <w:r>
        <w:t xml:space="preserve">ntrated on the steps users need to take to be in a conference. This </w:t>
      </w:r>
      <w:r>
        <w:lastRenderedPageBreak/>
        <w:t xml:space="preserve">includes application basics, such as setting up an account and scheduling conferences in advance. </w:t>
      </w:r>
    </w:p>
    <w:p w:rsidR="00A77B3E" w:rsidRDefault="00B75FDD"/>
    <w:p w:rsidR="00A77B3E" w:rsidRDefault="00B75FDD">
      <w:pPr>
        <w:spacing w:line="240" w:lineRule="auto"/>
      </w:pPr>
      <w:r>
        <w:t>The team met weekly to discuss components to include in design specifications or results</w:t>
      </w:r>
      <w:r>
        <w:t xml:space="preserve"> from user testing. Before the meeting, all members were assigned design tasks, such as brainstorming or testing, to be completed prior to the meeting. During the meeting results would be discussed, and then the team would decide what to include in the spe</w:t>
      </w:r>
      <w:r>
        <w:t>cifications. These decisions would be based on new features to add in the application, adjustments to previous cycles, and lingering tasks. Team members wrote the design specification for developers in a rotation basis so that everyone could write the docu</w:t>
      </w:r>
      <w:r>
        <w:t xml:space="preserve">ment at least once during the semester. </w:t>
      </w:r>
    </w:p>
    <w:p w:rsidR="00A77B3E" w:rsidRDefault="00B75FDD">
      <w:pPr>
        <w:spacing w:line="240" w:lineRule="auto"/>
      </w:pPr>
    </w:p>
    <w:p w:rsidR="00A77B3E" w:rsidRDefault="00B75FDD">
      <w:r>
        <w:t>Concept images were usually made by the team lead and would then be sent to the design team for feedback before final specs were released to the general team. When ideas were generated but not added to the specific</w:t>
      </w:r>
      <w:r>
        <w:t>ations, they were added to an ongoing backlog list. The complete backlog list can be seen in appendix B.</w:t>
      </w:r>
    </w:p>
    <w:p w:rsidR="00A77B3E" w:rsidRDefault="00B75FDD">
      <w:pPr>
        <w:pStyle w:val="Heading3"/>
      </w:pPr>
      <w:bookmarkStart w:id="18" w:name="h.lnsfhmu0o24u"/>
      <w:bookmarkEnd w:id="18"/>
      <w:r>
        <w:t>Iterative Design Process</w:t>
      </w:r>
    </w:p>
    <w:p w:rsidR="00A77B3E" w:rsidRDefault="00B75FDD">
      <w:pPr>
        <w:spacing w:line="240" w:lineRule="auto"/>
      </w:pPr>
      <w:r>
        <w:t>The design team followed an iterative design process that includes ideation, idea selection, paper-prototyping, implementation</w:t>
      </w:r>
      <w:r>
        <w:t xml:space="preserve">, and interviews. </w:t>
      </w:r>
      <w:proofErr w:type="spellStart"/>
      <w:r>
        <w:t>OpenComm</w:t>
      </w:r>
      <w:proofErr w:type="spellEnd"/>
      <w:r>
        <w:t xml:space="preserve"> is ultimately a project in human-computer interaction, so these methods are crucial. It is highly recommended to include students who have taken INFO/COMM 3450: Introduction to Human-Computer Interaction Design, as students in re</w:t>
      </w:r>
      <w:r>
        <w:t>lated fields develop empathy and a non-technological view of product creation.</w:t>
      </w:r>
    </w:p>
    <w:p w:rsidR="00A77B3E" w:rsidRDefault="00B75FDD">
      <w:pPr>
        <w:pStyle w:val="Heading2"/>
      </w:pPr>
      <w:bookmarkStart w:id="19" w:name="h.60vbh6h0rab4"/>
      <w:bookmarkEnd w:id="19"/>
    </w:p>
    <w:p w:rsidR="00A77B3E" w:rsidRDefault="00B75FDD">
      <w:pPr>
        <w:pStyle w:val="Heading1"/>
        <w:pageBreakBefore/>
      </w:pPr>
      <w:bookmarkStart w:id="20" w:name="h.kbj39c3fz9pp"/>
      <w:bookmarkStart w:id="21" w:name="h.ylhsg29b6ke6"/>
      <w:bookmarkEnd w:id="20"/>
      <w:bookmarkEnd w:id="21"/>
      <w:r>
        <w:lastRenderedPageBreak/>
        <w:t>Publication Team</w:t>
      </w:r>
    </w:p>
    <w:p w:rsidR="00A77B3E" w:rsidRDefault="00B75FDD">
      <w:pPr>
        <w:spacing w:line="240" w:lineRule="auto"/>
      </w:pPr>
      <w:r>
        <w:t xml:space="preserve">The publication team was responsible for the </w:t>
      </w:r>
      <w:proofErr w:type="spellStart"/>
      <w:r>
        <w:t>OpenComm</w:t>
      </w:r>
      <w:proofErr w:type="spellEnd"/>
      <w:r>
        <w:t xml:space="preserve"> website, technical research papers, </w:t>
      </w:r>
      <w:proofErr w:type="gramStart"/>
      <w:r>
        <w:t>business</w:t>
      </w:r>
      <w:proofErr w:type="gramEnd"/>
      <w:r>
        <w:t xml:space="preserve"> proposals, talking to clients, video demos, and preparation </w:t>
      </w:r>
      <w:r>
        <w:t xml:space="preserve">for BOOM 2012. Although the work on each component was largely independent, the team </w:t>
      </w:r>
      <w:proofErr w:type="spellStart"/>
      <w:r>
        <w:t>team</w:t>
      </w:r>
      <w:proofErr w:type="spellEnd"/>
      <w:r>
        <w:t xml:space="preserve"> met once a week to discuss new ideas, provide critiques, and to determine next steps.</w:t>
      </w:r>
    </w:p>
    <w:p w:rsidR="00A77B3E" w:rsidRDefault="00B75FDD">
      <w:pPr>
        <w:pStyle w:val="Heading3"/>
      </w:pPr>
      <w:bookmarkStart w:id="22" w:name="h.thjs6cr76g5v"/>
      <w:bookmarkEnd w:id="22"/>
      <w:r>
        <w:t>Website</w:t>
      </w:r>
    </w:p>
    <w:p w:rsidR="00A77B3E" w:rsidRDefault="00B75FDD">
      <w:r>
        <w:t xml:space="preserve">Our website is hosted at </w:t>
      </w:r>
      <w:hyperlink r:id="rId9" w:history="1">
        <w:r>
          <w:rPr>
            <w:color w:val="1155CC"/>
            <w:u w:val="single"/>
          </w:rPr>
          <w:t>http</w:t>
        </w:r>
      </w:hyperlink>
      <w:hyperlink r:id="rId10" w:history="1">
        <w:proofErr w:type="gramStart"/>
        <w:r>
          <w:rPr>
            <w:color w:val="1155CC"/>
            <w:u w:val="single"/>
          </w:rPr>
          <w:t>:/</w:t>
        </w:r>
        <w:proofErr w:type="gramEnd"/>
        <w:r>
          <w:rPr>
            <w:color w:val="1155CC"/>
            <w:u w:val="single"/>
          </w:rPr>
          <w:t>/</w:t>
        </w:r>
      </w:hyperlink>
      <w:hyperlink r:id="rId11" w:history="1">
        <w:r>
          <w:rPr>
            <w:color w:val="1155CC"/>
            <w:u w:val="single"/>
          </w:rPr>
          <w:t>opencomm</w:t>
        </w:r>
      </w:hyperlink>
      <w:hyperlink r:id="rId12" w:history="1">
        <w:r>
          <w:rPr>
            <w:color w:val="1155CC"/>
            <w:u w:val="single"/>
          </w:rPr>
          <w:t>.</w:t>
        </w:r>
      </w:hyperlink>
      <w:hyperlink r:id="rId13" w:history="1">
        <w:proofErr w:type="gramStart"/>
        <w:r>
          <w:rPr>
            <w:color w:val="1155CC"/>
            <w:u w:val="single"/>
          </w:rPr>
          <w:t>github</w:t>
        </w:r>
        <w:proofErr w:type="gramEnd"/>
      </w:hyperlink>
      <w:hyperlink r:id="rId14" w:history="1">
        <w:r>
          <w:rPr>
            <w:color w:val="1155CC"/>
            <w:u w:val="single"/>
          </w:rPr>
          <w:t>.</w:t>
        </w:r>
      </w:hyperlink>
      <w:hyperlink r:id="rId15" w:history="1">
        <w:proofErr w:type="gramStart"/>
        <w:r>
          <w:rPr>
            <w:color w:val="1155CC"/>
            <w:u w:val="single"/>
          </w:rPr>
          <w:t>com</w:t>
        </w:r>
        <w:proofErr w:type="gramEnd"/>
      </w:hyperlink>
      <w:hyperlink r:id="rId16" w:history="1">
        <w:r>
          <w:rPr>
            <w:color w:val="1155CC"/>
            <w:u w:val="single"/>
          </w:rPr>
          <w:t>/</w:t>
        </w:r>
      </w:hyperlink>
      <w:r>
        <w:t>. The website is meant to be a professional landing page for someone interested in our application. It should also display information about the team. This is not meant to be a place for i</w:t>
      </w:r>
      <w:r>
        <w:t>nternal project management. Instead, it should serve as the public face of our product. We also included new promotional material, such as our logo and a video demo. The website has several versions can have been updated. These can be located in the reposi</w:t>
      </w:r>
      <w:r>
        <w:t>tory</w:t>
      </w:r>
      <w:r>
        <w:t>.</w:t>
      </w:r>
    </w:p>
    <w:p w:rsidR="00A77B3E" w:rsidRDefault="00B75FDD">
      <w:r>
        <w:t xml:space="preserve">Website is built using CSS, </w:t>
      </w:r>
      <w:proofErr w:type="spellStart"/>
      <w:r>
        <w:t>Javascript</w:t>
      </w:r>
      <w:proofErr w:type="spellEnd"/>
      <w:r>
        <w:t xml:space="preserve"> and HTML5. It uses Twitter’s Bootstrap framework for scaffolding. The link to the Bootstrap’s </w:t>
      </w:r>
      <w:proofErr w:type="gramStart"/>
      <w:r>
        <w:t>website :</w:t>
      </w:r>
      <w:proofErr w:type="gramEnd"/>
      <w:r>
        <w:t xml:space="preserve"> </w:t>
      </w:r>
      <w:hyperlink r:id="rId17" w:history="1">
        <w:r>
          <w:rPr>
            <w:color w:val="1155CC"/>
            <w:u w:val="single"/>
          </w:rPr>
          <w:t>http</w:t>
        </w:r>
      </w:hyperlink>
      <w:hyperlink r:id="rId18" w:history="1">
        <w:r>
          <w:rPr>
            <w:color w:val="1155CC"/>
            <w:u w:val="single"/>
          </w:rPr>
          <w:t>:</w:t>
        </w:r>
        <w:r>
          <w:rPr>
            <w:color w:val="1155CC"/>
            <w:u w:val="single"/>
          </w:rPr>
          <w:t>//</w:t>
        </w:r>
      </w:hyperlink>
      <w:hyperlink r:id="rId19" w:history="1">
        <w:r>
          <w:rPr>
            <w:color w:val="1155CC"/>
            <w:u w:val="single"/>
          </w:rPr>
          <w:t>twitter</w:t>
        </w:r>
      </w:hyperlink>
      <w:hyperlink r:id="rId20" w:history="1">
        <w:r>
          <w:rPr>
            <w:color w:val="1155CC"/>
            <w:u w:val="single"/>
          </w:rPr>
          <w:t>.</w:t>
        </w:r>
      </w:hyperlink>
      <w:hyperlink r:id="rId21" w:history="1">
        <w:proofErr w:type="gramStart"/>
        <w:r>
          <w:rPr>
            <w:color w:val="1155CC"/>
            <w:u w:val="single"/>
          </w:rPr>
          <w:t>github</w:t>
        </w:r>
        <w:proofErr w:type="gramEnd"/>
      </w:hyperlink>
      <w:hyperlink r:id="rId22" w:history="1">
        <w:r>
          <w:rPr>
            <w:color w:val="1155CC"/>
            <w:u w:val="single"/>
          </w:rPr>
          <w:t>.</w:t>
        </w:r>
      </w:hyperlink>
      <w:hyperlink r:id="rId23" w:history="1">
        <w:proofErr w:type="gramStart"/>
        <w:r>
          <w:rPr>
            <w:color w:val="1155CC"/>
            <w:u w:val="single"/>
          </w:rPr>
          <w:t>com</w:t>
        </w:r>
      </w:hyperlink>
      <w:hyperlink r:id="rId24" w:history="1">
        <w:r>
          <w:rPr>
            <w:color w:val="1155CC"/>
            <w:u w:val="single"/>
          </w:rPr>
          <w:t>/</w:t>
        </w:r>
      </w:hyperlink>
      <w:hyperlink r:id="rId25" w:history="1">
        <w:r>
          <w:rPr>
            <w:color w:val="1155CC"/>
            <w:u w:val="single"/>
          </w:rPr>
          <w:t>bootstrap</w:t>
        </w:r>
        <w:proofErr w:type="gramEnd"/>
      </w:hyperlink>
      <w:hyperlink r:id="rId26" w:history="1">
        <w:r>
          <w:rPr>
            <w:color w:val="1155CC"/>
            <w:u w:val="single"/>
          </w:rPr>
          <w:t>/</w:t>
        </w:r>
      </w:hyperlink>
    </w:p>
    <w:p w:rsidR="00A77B3E" w:rsidRDefault="00B75FDD">
      <w:r>
        <w:t xml:space="preserve">The </w:t>
      </w:r>
      <w:proofErr w:type="spellStart"/>
      <w:r>
        <w:t>javascript</w:t>
      </w:r>
      <w:proofErr w:type="spellEnd"/>
      <w:r>
        <w:t xml:space="preserve"> framework used for our website is </w:t>
      </w:r>
      <w:proofErr w:type="spellStart"/>
      <w:r>
        <w:t>jQuery</w:t>
      </w:r>
      <w:proofErr w:type="spellEnd"/>
      <w:r>
        <w:t xml:space="preserve">. </w:t>
      </w:r>
    </w:p>
    <w:p w:rsidR="00A77B3E" w:rsidRDefault="00B75FDD">
      <w:pPr>
        <w:pStyle w:val="Heading3"/>
      </w:pPr>
      <w:bookmarkStart w:id="23" w:name="h.nwxk60kan27m"/>
      <w:bookmarkEnd w:id="23"/>
      <w:r>
        <w:t>Technical Res</w:t>
      </w:r>
      <w:r>
        <w:t>earch Papers</w:t>
      </w:r>
    </w:p>
    <w:p w:rsidR="00A77B3E" w:rsidRDefault="00B75FDD">
      <w:pPr>
        <w:spacing w:line="240" w:lineRule="auto"/>
      </w:pPr>
      <w:r>
        <w:t>Our goal is to have two research papers written. One will be completely technical in nature to be submitted to a human-computer interaction conference, and the other will be for more general audiences. Drafts of these have been written, but th</w:t>
      </w:r>
      <w:r>
        <w:t>is work was put aside since the conference deadlines are generally in the fall and to allow more time for business development. The papers can be located in the repository.</w:t>
      </w:r>
    </w:p>
    <w:p w:rsidR="00A77B3E" w:rsidRDefault="00B75FDD">
      <w:pPr>
        <w:pStyle w:val="Heading3"/>
      </w:pPr>
      <w:bookmarkStart w:id="24" w:name="h.zibsjdw1r14i"/>
      <w:bookmarkEnd w:id="24"/>
      <w:r>
        <w:t>Business Development</w:t>
      </w:r>
    </w:p>
    <w:p w:rsidR="00A77B3E" w:rsidRDefault="00B75FDD">
      <w:pPr>
        <w:spacing w:line="240" w:lineRule="auto"/>
      </w:pPr>
      <w:r>
        <w:t xml:space="preserve">In the second half of the year, the </w:t>
      </w:r>
      <w:proofErr w:type="gramStart"/>
      <w:r>
        <w:t>team recruited two MBA stu</w:t>
      </w:r>
      <w:r>
        <w:t>dents to research and discuss</w:t>
      </w:r>
      <w:proofErr w:type="gramEnd"/>
      <w:r>
        <w:t xml:space="preserve"> commercialization of the product. The pair looked into similar products, possible users, and strategic recommendations. They ultimately suggested that </w:t>
      </w:r>
      <w:proofErr w:type="spellStart"/>
      <w:r>
        <w:t>OpenComm</w:t>
      </w:r>
      <w:proofErr w:type="spellEnd"/>
      <w:r>
        <w:t xml:space="preserve"> seek strategic partnership through companies like Microsoft and Go</w:t>
      </w:r>
      <w:r>
        <w:t>ogle. A copy of their findings can be found in the repository.</w:t>
      </w:r>
    </w:p>
    <w:p w:rsidR="00A77B3E" w:rsidRDefault="00B75FDD">
      <w:pPr>
        <w:pStyle w:val="Heading3"/>
      </w:pPr>
      <w:bookmarkStart w:id="25" w:name="h.srcwu21kv2j9"/>
      <w:bookmarkEnd w:id="25"/>
      <w:r>
        <w:t>BOOM 2012</w:t>
      </w:r>
    </w:p>
    <w:p w:rsidR="00A77B3E" w:rsidRDefault="00B75FDD">
      <w:r>
        <w:t xml:space="preserve">The publication team was responsible for BOOM (Bits </w:t>
      </w:r>
      <w:proofErr w:type="gramStart"/>
      <w:r>
        <w:t>On</w:t>
      </w:r>
      <w:proofErr w:type="gramEnd"/>
      <w:r>
        <w:t xml:space="preserve"> Our Mind) preparation. BOOM is an annual showcase for projects in technology that is open to students, faculty, and corporate re</w:t>
      </w:r>
      <w:r>
        <w:t xml:space="preserve">presentatives. Aside from making sure the product worked, we needed a poster, t-shirts, practice presentations, a logo, and an appropriate demo. This year, </w:t>
      </w:r>
      <w:proofErr w:type="spellStart"/>
      <w:r>
        <w:t>OpenComm</w:t>
      </w:r>
      <w:proofErr w:type="spellEnd"/>
      <w:r>
        <w:t xml:space="preserve"> won three awards: Bank of America </w:t>
      </w:r>
      <w:proofErr w:type="spellStart"/>
      <w:r>
        <w:t>Merill</w:t>
      </w:r>
      <w:proofErr w:type="spellEnd"/>
      <w:r>
        <w:t xml:space="preserve"> Lynch Technology Award, Goldman Sachs Award, and C</w:t>
      </w:r>
      <w:r>
        <w:t>isco Innovation Award.</w:t>
      </w:r>
    </w:p>
    <w:p w:rsidR="00A77B3E" w:rsidRDefault="00B75FDD">
      <w:pPr>
        <w:pStyle w:val="Heading1"/>
      </w:pPr>
      <w:bookmarkStart w:id="26" w:name="h.90ajo5t6nfny"/>
      <w:bookmarkEnd w:id="26"/>
    </w:p>
    <w:p w:rsidR="00A77B3E" w:rsidRDefault="00B75FDD">
      <w:pPr>
        <w:pStyle w:val="Heading1"/>
        <w:spacing w:line="276" w:lineRule="auto"/>
      </w:pPr>
      <w:bookmarkStart w:id="27" w:name="h.uy1wz8nrjamo"/>
      <w:bookmarkEnd w:id="27"/>
      <w:r>
        <w:lastRenderedPageBreak/>
        <w:t>Front-End Development Team</w:t>
      </w:r>
    </w:p>
    <w:p w:rsidR="00A77B3E" w:rsidRDefault="00B75FDD">
      <w:pPr>
        <w:pStyle w:val="Heading3"/>
      </w:pPr>
      <w:bookmarkStart w:id="28" w:name="h.n5x64ftjhxas"/>
      <w:bookmarkEnd w:id="28"/>
      <w:r>
        <w:t>Goals</w:t>
      </w:r>
    </w:p>
    <w:p w:rsidR="00A77B3E" w:rsidRDefault="00B75FDD">
      <w:pPr>
        <w:pStyle w:val="Heading3"/>
        <w:rPr>
          <w:b w:val="0"/>
          <w:bCs w:val="0"/>
          <w:color w:val="000000"/>
          <w:sz w:val="22"/>
          <w:szCs w:val="22"/>
        </w:rPr>
      </w:pPr>
      <w:bookmarkStart w:id="29" w:name="h.32m1enrrrr3s"/>
      <w:bookmarkEnd w:id="29"/>
      <w:r>
        <w:rPr>
          <w:b w:val="0"/>
          <w:bCs w:val="0"/>
          <w:color w:val="000000"/>
          <w:sz w:val="22"/>
          <w:szCs w:val="22"/>
        </w:rPr>
        <w:t>The user interface (UI) development for this academic year was aimed at serving a two-fold purpose:</w:t>
      </w:r>
    </w:p>
    <w:p w:rsidR="00A77B3E" w:rsidRDefault="00B75FDD">
      <w:pPr>
        <w:pStyle w:val="Heading3"/>
        <w:numPr>
          <w:ilvl w:val="0"/>
          <w:numId w:val="3"/>
        </w:numPr>
        <w:tabs>
          <w:tab w:val="num" w:pos="720"/>
        </w:tabs>
        <w:spacing w:before="0" w:after="0"/>
        <w:rPr>
          <w:b w:val="0"/>
          <w:bCs w:val="0"/>
          <w:color w:val="000000"/>
          <w:sz w:val="14"/>
          <w:szCs w:val="14"/>
        </w:rPr>
      </w:pPr>
      <w:bookmarkStart w:id="30" w:name="h.pzfxd5mjk74h"/>
      <w:bookmarkEnd w:id="30"/>
      <w:r>
        <w:rPr>
          <w:b w:val="0"/>
          <w:bCs w:val="0"/>
          <w:color w:val="000000"/>
          <w:sz w:val="14"/>
          <w:szCs w:val="14"/>
        </w:rPr>
        <w:t xml:space="preserve"> </w:t>
      </w:r>
      <w:r>
        <w:rPr>
          <w:b w:val="0"/>
          <w:bCs w:val="0"/>
          <w:color w:val="000000"/>
          <w:sz w:val="22"/>
          <w:szCs w:val="22"/>
        </w:rPr>
        <w:t>To meet the requirements of the design specifications as much as possible while maintaining the st</w:t>
      </w:r>
      <w:r>
        <w:rPr>
          <w:b w:val="0"/>
          <w:bCs w:val="0"/>
          <w:color w:val="000000"/>
          <w:sz w:val="22"/>
          <w:szCs w:val="22"/>
        </w:rPr>
        <w:t>andards of development allowed within the purview of the application.</w:t>
      </w:r>
    </w:p>
    <w:p w:rsidR="00A77B3E" w:rsidRDefault="00B75FDD">
      <w:pPr>
        <w:pStyle w:val="Heading3"/>
        <w:numPr>
          <w:ilvl w:val="0"/>
          <w:numId w:val="3"/>
        </w:numPr>
        <w:tabs>
          <w:tab w:val="num" w:pos="720"/>
        </w:tabs>
        <w:spacing w:before="0" w:after="0"/>
        <w:rPr>
          <w:b w:val="0"/>
          <w:bCs w:val="0"/>
          <w:color w:val="000000"/>
          <w:sz w:val="22"/>
          <w:szCs w:val="22"/>
        </w:rPr>
      </w:pPr>
      <w:bookmarkStart w:id="31" w:name="h.5m2zfmndzxu6"/>
      <w:bookmarkEnd w:id="31"/>
      <w:r>
        <w:rPr>
          <w:b w:val="0"/>
          <w:bCs w:val="0"/>
          <w:color w:val="000000"/>
          <w:sz w:val="22"/>
          <w:szCs w:val="22"/>
        </w:rPr>
        <w:t>To develop rich UI features that make the application easily usable, transferring the rigmarole of dealing with complexity to the developer rather than user.</w:t>
      </w:r>
    </w:p>
    <w:p w:rsidR="00A77B3E" w:rsidRDefault="00B75FDD">
      <w:pPr>
        <w:pStyle w:val="Heading3"/>
        <w:numPr>
          <w:ilvl w:val="0"/>
          <w:numId w:val="3"/>
        </w:numPr>
        <w:tabs>
          <w:tab w:val="num" w:pos="720"/>
        </w:tabs>
        <w:spacing w:before="0" w:after="0" w:line="276" w:lineRule="auto"/>
        <w:rPr>
          <w:b w:val="0"/>
          <w:bCs w:val="0"/>
          <w:color w:val="000000"/>
          <w:sz w:val="22"/>
          <w:szCs w:val="22"/>
        </w:rPr>
      </w:pPr>
      <w:bookmarkStart w:id="32" w:name="h.og8j27rr0536"/>
      <w:bookmarkEnd w:id="32"/>
      <w:r>
        <w:rPr>
          <w:b w:val="0"/>
          <w:bCs w:val="0"/>
          <w:color w:val="000000"/>
          <w:sz w:val="22"/>
          <w:szCs w:val="22"/>
        </w:rPr>
        <w:t>To provide varied experience</w:t>
      </w:r>
      <w:r>
        <w:rPr>
          <w:b w:val="0"/>
          <w:bCs w:val="0"/>
          <w:color w:val="000000"/>
          <w:sz w:val="22"/>
          <w:szCs w:val="22"/>
        </w:rPr>
        <w:t xml:space="preserve"> for the UI team members, so as to develop different kinds of features and learn new styles of development.</w:t>
      </w:r>
    </w:p>
    <w:p w:rsidR="00A77B3E" w:rsidRDefault="00B75FDD">
      <w:pPr>
        <w:pStyle w:val="Heading4"/>
      </w:pPr>
      <w:bookmarkStart w:id="33" w:name="h.ppsxd3d8cs7d"/>
      <w:bookmarkEnd w:id="33"/>
      <w:r>
        <w:t>Meeting Design Requirements</w:t>
      </w:r>
    </w:p>
    <w:p w:rsidR="00A77B3E" w:rsidRDefault="00B75FDD">
      <w:pPr>
        <w:pStyle w:val="Heading3"/>
        <w:rPr>
          <w:b w:val="0"/>
          <w:bCs w:val="0"/>
          <w:color w:val="000000"/>
          <w:sz w:val="22"/>
          <w:szCs w:val="22"/>
        </w:rPr>
      </w:pPr>
      <w:bookmarkStart w:id="34" w:name="h.pdvzzagb4v8y"/>
      <w:bookmarkEnd w:id="34"/>
      <w:r>
        <w:rPr>
          <w:b w:val="0"/>
          <w:bCs w:val="0"/>
          <w:color w:val="000000"/>
          <w:sz w:val="22"/>
          <w:szCs w:val="22"/>
        </w:rPr>
        <w:t>The UI team faces the unique challenge of implementing the rich and elaborate feature designs provided by the design tea</w:t>
      </w:r>
      <w:r>
        <w:rPr>
          <w:b w:val="0"/>
          <w:bCs w:val="0"/>
          <w:color w:val="000000"/>
          <w:sz w:val="22"/>
          <w:szCs w:val="22"/>
        </w:rPr>
        <w:t xml:space="preserve">m. Gives that the two teams are largely distinct, one does not necessarily see the challenges of each other directly. This turns out to be a good thing, for we are able to isolate </w:t>
      </w:r>
      <w:r>
        <w:rPr>
          <w:b w:val="0"/>
          <w:bCs w:val="0"/>
          <w:i/>
          <w:iCs/>
          <w:color w:val="000000"/>
          <w:sz w:val="22"/>
          <w:szCs w:val="22"/>
        </w:rPr>
        <w:t>what the application should look like versus what can actually be implemente</w:t>
      </w:r>
      <w:r>
        <w:rPr>
          <w:b w:val="0"/>
          <w:bCs w:val="0"/>
          <w:i/>
          <w:iCs/>
          <w:color w:val="000000"/>
          <w:sz w:val="22"/>
          <w:szCs w:val="22"/>
        </w:rPr>
        <w:t>d.</w:t>
      </w:r>
      <w:r>
        <w:rPr>
          <w:b w:val="0"/>
          <w:bCs w:val="0"/>
          <w:color w:val="000000"/>
          <w:sz w:val="22"/>
          <w:szCs w:val="22"/>
        </w:rPr>
        <w:t xml:space="preserve"> Many a times a compromise needs to be reached between the two teams as to what is possible given the limitations of the framework, and this necessitates new styles of development.</w:t>
      </w:r>
    </w:p>
    <w:p w:rsidR="00A77B3E" w:rsidRDefault="00B75FDD">
      <w:pPr>
        <w:spacing w:line="240" w:lineRule="auto"/>
      </w:pPr>
    </w:p>
    <w:p w:rsidR="00A77B3E" w:rsidRDefault="008B5346">
      <w:pPr>
        <w:pStyle w:val="Heading3"/>
        <w:spacing w:line="276" w:lineRule="auto"/>
        <w:rPr>
          <w:b w:val="0"/>
          <w:bCs w:val="0"/>
          <w:color w:val="000000"/>
          <w:sz w:val="22"/>
          <w:szCs w:val="22"/>
        </w:rPr>
      </w:pPr>
      <w:bookmarkStart w:id="35" w:name="h.f3jt2eiyvxsu"/>
      <w:bookmarkEnd w:id="35"/>
      <w:r>
        <w:rPr>
          <w:noProof/>
        </w:rPr>
        <w:drawing>
          <wp:inline distT="0" distB="0" distL="0" distR="0">
            <wp:extent cx="39814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1450" cy="800100"/>
                    </a:xfrm>
                    <a:prstGeom prst="rect">
                      <a:avLst/>
                    </a:prstGeom>
                    <a:noFill/>
                    <a:ln>
                      <a:noFill/>
                    </a:ln>
                  </pic:spPr>
                </pic:pic>
              </a:graphicData>
            </a:graphic>
          </wp:inline>
        </w:drawing>
      </w:r>
    </w:p>
    <w:p w:rsidR="00A77B3E" w:rsidRDefault="00B75FDD">
      <w:pPr>
        <w:pStyle w:val="Heading4"/>
      </w:pPr>
      <w:bookmarkStart w:id="36" w:name="h.ek5ery42ctb8"/>
      <w:bookmarkEnd w:id="36"/>
      <w:r>
        <w:t>Development of rich UI features transferring complexity to developer a</w:t>
      </w:r>
      <w:r>
        <w:t>nd not the user</w:t>
      </w:r>
    </w:p>
    <w:p w:rsidR="00A77B3E" w:rsidRDefault="00B75FDD">
      <w:pPr>
        <w:pStyle w:val="Heading3"/>
        <w:spacing w:line="276" w:lineRule="auto"/>
        <w:rPr>
          <w:b w:val="0"/>
          <w:bCs w:val="0"/>
          <w:color w:val="000000"/>
          <w:sz w:val="22"/>
          <w:szCs w:val="22"/>
        </w:rPr>
      </w:pPr>
      <w:bookmarkStart w:id="37" w:name="h.kxfyg5qyq8ii"/>
      <w:bookmarkEnd w:id="37"/>
      <w:r>
        <w:rPr>
          <w:b w:val="0"/>
          <w:bCs w:val="0"/>
          <w:color w:val="000000"/>
          <w:sz w:val="22"/>
          <w:szCs w:val="22"/>
        </w:rPr>
        <w:t>While using the application one might find that many of the rich features like lasso, ghosting, ability to drag and drop the user into a private chat, etc. are relatively simple to use from a user’s perspective but have an inherent level of</w:t>
      </w:r>
      <w:r>
        <w:rPr>
          <w:b w:val="0"/>
          <w:bCs w:val="0"/>
          <w:color w:val="000000"/>
          <w:sz w:val="22"/>
          <w:szCs w:val="22"/>
        </w:rPr>
        <w:t xml:space="preserve"> complexity in development: tracking where the user moves his hand on the touch screen while drawing a continuous lasso, understanding the subtle differences in touch gestures,  and making sure that the ghost appears a little above the finger so that the u</w:t>
      </w:r>
      <w:r>
        <w:rPr>
          <w:b w:val="0"/>
          <w:bCs w:val="0"/>
          <w:color w:val="000000"/>
          <w:sz w:val="22"/>
          <w:szCs w:val="22"/>
        </w:rPr>
        <w:t>ser can see where he drags it amongst others.</w:t>
      </w:r>
    </w:p>
    <w:p w:rsidR="00A77B3E" w:rsidRDefault="00B75FDD">
      <w:pPr>
        <w:pStyle w:val="Heading3"/>
        <w:spacing w:line="276" w:lineRule="auto"/>
        <w:rPr>
          <w:b w:val="0"/>
          <w:bCs w:val="0"/>
          <w:color w:val="000000"/>
          <w:sz w:val="22"/>
          <w:szCs w:val="22"/>
        </w:rPr>
      </w:pPr>
      <w:bookmarkStart w:id="38" w:name="h.qlp7mza8srvt"/>
      <w:bookmarkEnd w:id="38"/>
      <w:r>
        <w:rPr>
          <w:b w:val="0"/>
          <w:bCs w:val="0"/>
          <w:color w:val="000000"/>
          <w:sz w:val="22"/>
          <w:szCs w:val="22"/>
        </w:rPr>
        <w:t>One other example is the development of the vertical volume bars within the application, which was not actually used in the final product. The android development framework only supports horizontal slider bars.</w:t>
      </w:r>
      <w:r>
        <w:rPr>
          <w:b w:val="0"/>
          <w:bCs w:val="0"/>
          <w:color w:val="000000"/>
          <w:sz w:val="22"/>
          <w:szCs w:val="22"/>
        </w:rPr>
        <w:t xml:space="preserve"> So when the design specified that vertical bars were requirement, the initial reaction from the front-end team was to change the design to make them horizontal. But looking from a user’s perspective, horizontal volume bars for vertically aligned chat room</w:t>
      </w:r>
      <w:r>
        <w:rPr>
          <w:b w:val="0"/>
          <w:bCs w:val="0"/>
          <w:color w:val="000000"/>
          <w:sz w:val="22"/>
          <w:szCs w:val="22"/>
        </w:rPr>
        <w:t xml:space="preserve">s is counter-intuitive. A user may stop using application since these small things add up. As a result, </w:t>
      </w:r>
      <w:r>
        <w:rPr>
          <w:b w:val="0"/>
          <w:bCs w:val="0"/>
          <w:color w:val="000000"/>
          <w:sz w:val="22"/>
          <w:szCs w:val="22"/>
        </w:rPr>
        <w:lastRenderedPageBreak/>
        <w:t>a custom vertical volume design was created by the UI team to accommodate the specification of the design and ease of use for the user.</w:t>
      </w:r>
    </w:p>
    <w:p w:rsidR="00A77B3E" w:rsidRDefault="00B75FDD">
      <w:pPr>
        <w:pStyle w:val="Heading4"/>
      </w:pPr>
      <w:bookmarkStart w:id="39" w:name="h.6nxf303886qf"/>
      <w:bookmarkEnd w:id="39"/>
      <w:r>
        <w:t>Providing varied</w:t>
      </w:r>
      <w:r>
        <w:t xml:space="preserve"> development experience and learning new styles of development</w:t>
      </w:r>
    </w:p>
    <w:p w:rsidR="00A77B3E" w:rsidRDefault="00B75FDD">
      <w:pPr>
        <w:pStyle w:val="Heading3"/>
        <w:spacing w:line="276" w:lineRule="auto"/>
        <w:rPr>
          <w:b w:val="0"/>
          <w:bCs w:val="0"/>
          <w:color w:val="000000"/>
          <w:sz w:val="22"/>
          <w:szCs w:val="22"/>
        </w:rPr>
      </w:pPr>
      <w:bookmarkStart w:id="40" w:name="h.1edj7hip0luu"/>
      <w:bookmarkEnd w:id="40"/>
      <w:r>
        <w:rPr>
          <w:b w:val="0"/>
          <w:bCs w:val="0"/>
          <w:color w:val="000000"/>
          <w:sz w:val="22"/>
          <w:szCs w:val="22"/>
        </w:rPr>
        <w:t>The UI development on the UI side roughly represents three different types of development--developing UI specific features, developing the modules that integrate the front end technology to the</w:t>
      </w:r>
      <w:r>
        <w:rPr>
          <w:b w:val="0"/>
          <w:bCs w:val="0"/>
          <w:color w:val="000000"/>
          <w:sz w:val="22"/>
          <w:szCs w:val="22"/>
        </w:rPr>
        <w:t xml:space="preserve"> backend, enhancing the structure of development for ease of use for the developers. (</w:t>
      </w:r>
      <w:proofErr w:type="gramStart"/>
      <w:r>
        <w:rPr>
          <w:b w:val="0"/>
          <w:bCs w:val="0"/>
          <w:color w:val="000000"/>
          <w:sz w:val="22"/>
          <w:szCs w:val="22"/>
        </w:rPr>
        <w:t>the</w:t>
      </w:r>
      <w:proofErr w:type="gramEnd"/>
      <w:r>
        <w:rPr>
          <w:b w:val="0"/>
          <w:bCs w:val="0"/>
          <w:color w:val="000000"/>
          <w:sz w:val="22"/>
          <w:szCs w:val="22"/>
        </w:rPr>
        <w:t xml:space="preserve"> MVC model under practices) Given that there are five front-end development members, every developer at some point has worked with each of these, learning new techniqu</w:t>
      </w:r>
      <w:r>
        <w:rPr>
          <w:b w:val="0"/>
          <w:bCs w:val="0"/>
          <w:color w:val="000000"/>
          <w:sz w:val="22"/>
          <w:szCs w:val="22"/>
        </w:rPr>
        <w:t>es and styles of along the way. Developers who started with no android development experience are now able to implement design features with relative ease.</w:t>
      </w:r>
    </w:p>
    <w:p w:rsidR="00A77B3E" w:rsidRDefault="00B75FDD">
      <w:pPr>
        <w:pStyle w:val="Heading3"/>
      </w:pPr>
      <w:bookmarkStart w:id="41" w:name="h.cyqtsnyfdswz"/>
      <w:bookmarkEnd w:id="41"/>
      <w:r>
        <w:t>Practices</w:t>
      </w:r>
    </w:p>
    <w:p w:rsidR="00A77B3E" w:rsidRDefault="00B75FDD">
      <w:pPr>
        <w:pStyle w:val="Heading3"/>
        <w:spacing w:line="276" w:lineRule="auto"/>
        <w:rPr>
          <w:b w:val="0"/>
          <w:bCs w:val="0"/>
          <w:color w:val="000000"/>
          <w:sz w:val="22"/>
          <w:szCs w:val="22"/>
        </w:rPr>
      </w:pPr>
      <w:bookmarkStart w:id="42" w:name="h.kvjtxmust3y"/>
      <w:bookmarkEnd w:id="42"/>
      <w:r>
        <w:rPr>
          <w:b w:val="0"/>
          <w:bCs w:val="0"/>
          <w:color w:val="000000"/>
          <w:sz w:val="22"/>
          <w:szCs w:val="22"/>
        </w:rPr>
        <w:t>Given the unique structure of our team where we have almost distinct teams for UI, Design,</w:t>
      </w:r>
      <w:r>
        <w:rPr>
          <w:b w:val="0"/>
          <w:bCs w:val="0"/>
          <w:color w:val="000000"/>
          <w:sz w:val="22"/>
          <w:szCs w:val="22"/>
        </w:rPr>
        <w:t xml:space="preserve"> backend and publication development, we needed a framework where it was possible for the different teams to work almost independently yet in a manner that the different features and mechanisms that connect the teams are in place implicitly. Hence the Mode</w:t>
      </w:r>
      <w:r>
        <w:rPr>
          <w:b w:val="0"/>
          <w:bCs w:val="0"/>
          <w:color w:val="000000"/>
          <w:sz w:val="22"/>
          <w:szCs w:val="22"/>
        </w:rPr>
        <w:t>l-View-Controller (MVC) model</w:t>
      </w:r>
      <w:r>
        <w:rPr>
          <w:color w:val="000000"/>
          <w:sz w:val="22"/>
          <w:szCs w:val="22"/>
        </w:rPr>
        <w:t xml:space="preserve"> </w:t>
      </w:r>
      <w:r>
        <w:rPr>
          <w:b w:val="0"/>
          <w:bCs w:val="0"/>
          <w:color w:val="000000"/>
          <w:sz w:val="22"/>
          <w:szCs w:val="22"/>
        </w:rPr>
        <w:t>of development was chosen. MVC is a design pattern for computer user interfaces that divides an application into three areas of responsibility:</w:t>
      </w:r>
    </w:p>
    <w:p w:rsidR="00A77B3E" w:rsidRDefault="00B75FDD">
      <w:pPr>
        <w:pStyle w:val="Heading3"/>
        <w:numPr>
          <w:ilvl w:val="0"/>
          <w:numId w:val="4"/>
        </w:numPr>
        <w:tabs>
          <w:tab w:val="num" w:pos="720"/>
        </w:tabs>
        <w:spacing w:before="0" w:after="0"/>
        <w:rPr>
          <w:color w:val="000000"/>
          <w:sz w:val="22"/>
          <w:szCs w:val="22"/>
        </w:rPr>
      </w:pPr>
      <w:bookmarkStart w:id="43" w:name="h.p1g1j6akgtoe"/>
      <w:bookmarkEnd w:id="43"/>
      <w:r>
        <w:rPr>
          <w:color w:val="000000"/>
          <w:sz w:val="22"/>
          <w:szCs w:val="22"/>
        </w:rPr>
        <w:t>Model</w:t>
      </w:r>
      <w:proofErr w:type="gramStart"/>
      <w:r>
        <w:rPr>
          <w:b w:val="0"/>
          <w:bCs w:val="0"/>
          <w:color w:val="000000"/>
          <w:sz w:val="22"/>
          <w:szCs w:val="22"/>
        </w:rPr>
        <w:t>,  the</w:t>
      </w:r>
      <w:proofErr w:type="gramEnd"/>
      <w:r>
        <w:rPr>
          <w:b w:val="0"/>
          <w:bCs w:val="0"/>
          <w:color w:val="000000"/>
          <w:sz w:val="22"/>
          <w:szCs w:val="22"/>
        </w:rPr>
        <w:t xml:space="preserve"> domain objects or data structures that represent the application's sta</w:t>
      </w:r>
      <w:r>
        <w:rPr>
          <w:b w:val="0"/>
          <w:bCs w:val="0"/>
          <w:color w:val="000000"/>
          <w:sz w:val="22"/>
          <w:szCs w:val="22"/>
        </w:rPr>
        <w:t>te.</w:t>
      </w:r>
    </w:p>
    <w:p w:rsidR="00A77B3E" w:rsidRDefault="00B75FDD">
      <w:pPr>
        <w:pStyle w:val="Heading3"/>
        <w:numPr>
          <w:ilvl w:val="0"/>
          <w:numId w:val="4"/>
        </w:numPr>
        <w:tabs>
          <w:tab w:val="num" w:pos="720"/>
        </w:tabs>
        <w:spacing w:before="0" w:after="0"/>
        <w:rPr>
          <w:color w:val="000000"/>
          <w:sz w:val="22"/>
          <w:szCs w:val="22"/>
        </w:rPr>
      </w:pPr>
      <w:bookmarkStart w:id="44" w:name="h.br8eibtkvcoi"/>
      <w:bookmarkEnd w:id="44"/>
      <w:r>
        <w:rPr>
          <w:color w:val="000000"/>
          <w:sz w:val="22"/>
          <w:szCs w:val="22"/>
        </w:rPr>
        <w:t>View</w:t>
      </w:r>
      <w:r>
        <w:rPr>
          <w:b w:val="0"/>
          <w:bCs w:val="0"/>
          <w:color w:val="000000"/>
          <w:sz w:val="22"/>
          <w:szCs w:val="22"/>
        </w:rPr>
        <w:t>, which observes the state and generates output to the users</w:t>
      </w:r>
    </w:p>
    <w:p w:rsidR="00A77B3E" w:rsidRDefault="00B75FDD">
      <w:pPr>
        <w:pStyle w:val="Heading3"/>
        <w:numPr>
          <w:ilvl w:val="0"/>
          <w:numId w:val="4"/>
        </w:numPr>
        <w:tabs>
          <w:tab w:val="num" w:pos="720"/>
        </w:tabs>
        <w:spacing w:before="0" w:after="0"/>
        <w:rPr>
          <w:color w:val="000000"/>
          <w:sz w:val="22"/>
          <w:szCs w:val="22"/>
        </w:rPr>
      </w:pPr>
      <w:bookmarkStart w:id="45" w:name="h.4tjtlpwzxfxr"/>
      <w:bookmarkEnd w:id="45"/>
      <w:r>
        <w:rPr>
          <w:color w:val="000000"/>
          <w:sz w:val="22"/>
          <w:szCs w:val="22"/>
        </w:rPr>
        <w:t>Controller</w:t>
      </w:r>
      <w:r>
        <w:rPr>
          <w:b w:val="0"/>
          <w:bCs w:val="0"/>
          <w:color w:val="000000"/>
          <w:sz w:val="22"/>
          <w:szCs w:val="22"/>
        </w:rPr>
        <w:t>, which translates user input into operations on the model.</w:t>
      </w:r>
    </w:p>
    <w:p w:rsidR="00A77B3E" w:rsidRDefault="00B75FDD">
      <w:pPr>
        <w:pStyle w:val="Heading3"/>
        <w:spacing w:line="276" w:lineRule="auto"/>
        <w:rPr>
          <w:b w:val="0"/>
          <w:bCs w:val="0"/>
          <w:color w:val="000000"/>
          <w:sz w:val="22"/>
          <w:szCs w:val="22"/>
        </w:rPr>
      </w:pPr>
      <w:bookmarkStart w:id="46" w:name="h.aik8wjo6ki15"/>
      <w:bookmarkEnd w:id="46"/>
      <w:r>
        <w:rPr>
          <w:b w:val="0"/>
          <w:bCs w:val="0"/>
          <w:color w:val="000000"/>
          <w:sz w:val="22"/>
          <w:szCs w:val="22"/>
        </w:rPr>
        <w:t>Most of the UI development relates to creating the various user views and using the models for passing the created ob</w:t>
      </w:r>
      <w:r>
        <w:rPr>
          <w:b w:val="0"/>
          <w:bCs w:val="0"/>
          <w:color w:val="000000"/>
          <w:sz w:val="22"/>
          <w:szCs w:val="22"/>
        </w:rPr>
        <w:t xml:space="preserve">jects to the backend. Most of the backend development happens in the controller, where all the logic relating to talking to the backend APIs and databases happens. The UI and backend meet somewhere within a few functions in the controller, where UI passes </w:t>
      </w:r>
      <w:r>
        <w:rPr>
          <w:b w:val="0"/>
          <w:bCs w:val="0"/>
          <w:color w:val="000000"/>
          <w:sz w:val="22"/>
          <w:szCs w:val="22"/>
        </w:rPr>
        <w:t>in all the information required by the backend to make the specific calls. Hence this model of development lets independent development while still working on a unified integrated framework.</w:t>
      </w:r>
    </w:p>
    <w:p w:rsidR="00A77B3E" w:rsidRDefault="00B75FDD">
      <w:pPr>
        <w:spacing w:line="240" w:lineRule="auto"/>
      </w:pPr>
    </w:p>
    <w:p w:rsidR="00A77B3E" w:rsidRDefault="00B75FDD">
      <w:pPr>
        <w:pStyle w:val="Heading3"/>
        <w:rPr>
          <w:b w:val="0"/>
          <w:bCs w:val="0"/>
          <w:color w:val="000000"/>
          <w:sz w:val="22"/>
          <w:szCs w:val="22"/>
        </w:rPr>
      </w:pPr>
      <w:bookmarkStart w:id="47" w:name="h.n1rr1llbbewc"/>
      <w:bookmarkEnd w:id="47"/>
      <w:r>
        <w:rPr>
          <w:b w:val="0"/>
          <w:bCs w:val="0"/>
          <w:color w:val="000000"/>
          <w:sz w:val="22"/>
          <w:szCs w:val="22"/>
        </w:rPr>
        <w:lastRenderedPageBreak/>
        <w:t xml:space="preserve"> </w:t>
      </w:r>
      <w:r w:rsidR="008B5346">
        <w:rPr>
          <w:noProof/>
        </w:rPr>
        <w:drawing>
          <wp:inline distT="0" distB="0" distL="0" distR="0">
            <wp:extent cx="40576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7650" cy="2143125"/>
                    </a:xfrm>
                    <a:prstGeom prst="rect">
                      <a:avLst/>
                    </a:prstGeom>
                    <a:noFill/>
                    <a:ln>
                      <a:noFill/>
                    </a:ln>
                  </pic:spPr>
                </pic:pic>
              </a:graphicData>
            </a:graphic>
          </wp:inline>
        </w:drawing>
      </w:r>
    </w:p>
    <w:p w:rsidR="00A77B3E" w:rsidRDefault="00B75FDD">
      <w:pPr>
        <w:pStyle w:val="Heading3"/>
        <w:rPr>
          <w:b w:val="0"/>
          <w:bCs w:val="0"/>
          <w:color w:val="000000"/>
          <w:sz w:val="22"/>
          <w:szCs w:val="22"/>
        </w:rPr>
      </w:pPr>
      <w:bookmarkStart w:id="48" w:name="h.qzutq4f8y137"/>
      <w:bookmarkEnd w:id="48"/>
      <w:r>
        <w:rPr>
          <w:b w:val="0"/>
          <w:bCs w:val="0"/>
          <w:color w:val="000000"/>
          <w:sz w:val="22"/>
          <w:szCs w:val="22"/>
        </w:rPr>
        <w:t>Some of the best UI-specific practices followed by the team a</w:t>
      </w:r>
      <w:r>
        <w:rPr>
          <w:b w:val="0"/>
          <w:bCs w:val="0"/>
          <w:color w:val="000000"/>
          <w:sz w:val="22"/>
          <w:szCs w:val="22"/>
        </w:rPr>
        <w:t>re as follows:</w:t>
      </w:r>
    </w:p>
    <w:p w:rsidR="00A77B3E" w:rsidRDefault="00B75FDD">
      <w:pPr>
        <w:numPr>
          <w:ilvl w:val="0"/>
          <w:numId w:val="5"/>
        </w:numPr>
        <w:tabs>
          <w:tab w:val="num" w:pos="720"/>
        </w:tabs>
        <w:spacing w:line="240" w:lineRule="auto"/>
      </w:pPr>
      <w:r>
        <w:t xml:space="preserve">Model should only contain object specifications and properties, its getters, and its setters. It should not contain any controller </w:t>
      </w:r>
      <w:r>
        <w:t>or</w:t>
      </w:r>
      <w:r>
        <w:t xml:space="preserve"> application logic.</w:t>
      </w:r>
    </w:p>
    <w:p w:rsidR="00A77B3E" w:rsidRDefault="00B75FDD">
      <w:pPr>
        <w:numPr>
          <w:ilvl w:val="0"/>
          <w:numId w:val="5"/>
        </w:numPr>
        <w:tabs>
          <w:tab w:val="num" w:pos="720"/>
        </w:tabs>
        <w:spacing w:line="240" w:lineRule="auto"/>
      </w:pPr>
      <w:r>
        <w:t>Every view that is seen on the UI should have its own layout, a corresponding View class</w:t>
      </w:r>
      <w:r>
        <w:t xml:space="preserve"> and a corresponding Controller class. This isolates the logic for every view, and it is easier to locate and debug within the code.</w:t>
      </w:r>
    </w:p>
    <w:p w:rsidR="00A77B3E" w:rsidRDefault="00B75FDD">
      <w:pPr>
        <w:numPr>
          <w:ilvl w:val="0"/>
          <w:numId w:val="5"/>
        </w:numPr>
        <w:tabs>
          <w:tab w:val="num" w:pos="720"/>
        </w:tabs>
        <w:spacing w:line="240" w:lineRule="auto"/>
      </w:pPr>
      <w:r>
        <w:t>Views should not have any application logic. Each view has a handle to its controller, and every time an event is triggered</w:t>
      </w:r>
      <w:r>
        <w:t xml:space="preserve"> it calls the appropriate function within the Controller to handle the same.</w:t>
      </w:r>
    </w:p>
    <w:p w:rsidR="00A77B3E" w:rsidRDefault="00B75FDD">
      <w:pPr>
        <w:numPr>
          <w:ilvl w:val="0"/>
          <w:numId w:val="5"/>
        </w:numPr>
        <w:tabs>
          <w:tab w:val="num" w:pos="720"/>
        </w:tabs>
        <w:spacing w:line="240" w:lineRule="auto"/>
      </w:pPr>
      <w:r>
        <w:t>The Controller in turn has a handle to its corresponding view, so that changes to be made on the view can be delegated to it with this handle.</w:t>
      </w:r>
    </w:p>
    <w:p w:rsidR="00A77B3E" w:rsidRDefault="00B75FDD">
      <w:pPr>
        <w:spacing w:line="240" w:lineRule="auto"/>
      </w:pPr>
    </w:p>
    <w:p w:rsidR="00A77B3E" w:rsidRDefault="00B75FDD">
      <w:pPr>
        <w:spacing w:line="240" w:lineRule="auto"/>
      </w:pPr>
      <w:r>
        <w:t>Please see Appendix C for informati</w:t>
      </w:r>
      <w:r>
        <w:t>on on specific views.</w:t>
      </w:r>
    </w:p>
    <w:p w:rsidR="00A77B3E" w:rsidRDefault="00B75FDD">
      <w:pPr>
        <w:pStyle w:val="Heading1"/>
      </w:pPr>
      <w:bookmarkStart w:id="49" w:name="h.jxv6c1euz8og"/>
      <w:bookmarkEnd w:id="49"/>
    </w:p>
    <w:p w:rsidR="00A77B3E" w:rsidRDefault="00B75FDD">
      <w:pPr>
        <w:pStyle w:val="Heading1"/>
        <w:pageBreakBefore/>
      </w:pPr>
      <w:bookmarkStart w:id="50" w:name="h.eonuafru91sf"/>
      <w:bookmarkStart w:id="51" w:name="h.mzrtcpam46i3"/>
      <w:bookmarkEnd w:id="50"/>
      <w:bookmarkEnd w:id="51"/>
      <w:r>
        <w:lastRenderedPageBreak/>
        <w:t>Back-End Development Team</w:t>
      </w:r>
    </w:p>
    <w:p w:rsidR="00A77B3E" w:rsidRDefault="00B75FDD">
      <w:pPr>
        <w:pStyle w:val="Heading3"/>
      </w:pPr>
      <w:bookmarkStart w:id="52" w:name="h.yh63k9kqa2u9"/>
      <w:bookmarkEnd w:id="52"/>
      <w:r>
        <w:t>Goals</w:t>
      </w:r>
    </w:p>
    <w:p w:rsidR="00A77B3E" w:rsidRDefault="00B75FDD">
      <w:pPr>
        <w:spacing w:line="240" w:lineRule="auto"/>
      </w:pPr>
      <w:r>
        <w:t>We had various goals for this semester and we were successful in achieving most of them:</w:t>
      </w:r>
    </w:p>
    <w:p w:rsidR="00A77B3E" w:rsidRDefault="00B75FDD">
      <w:pPr>
        <w:numPr>
          <w:ilvl w:val="0"/>
          <w:numId w:val="6"/>
        </w:numPr>
        <w:tabs>
          <w:tab w:val="num" w:pos="720"/>
        </w:tabs>
        <w:spacing w:line="240" w:lineRule="auto"/>
      </w:pPr>
      <w:r>
        <w:t>Refactoring network code</w:t>
      </w:r>
    </w:p>
    <w:p w:rsidR="00A77B3E" w:rsidRDefault="00B75FDD">
      <w:pPr>
        <w:numPr>
          <w:ilvl w:val="0"/>
          <w:numId w:val="6"/>
        </w:numPr>
        <w:tabs>
          <w:tab w:val="num" w:pos="720"/>
        </w:tabs>
        <w:spacing w:line="240" w:lineRule="auto"/>
      </w:pPr>
      <w:r>
        <w:t>Moving to a self-hosted server (</w:t>
      </w:r>
      <w:proofErr w:type="spellStart"/>
      <w:r>
        <w:t>Openfire</w:t>
      </w:r>
      <w:proofErr w:type="spellEnd"/>
      <w:r>
        <w:t>) from a shared server (Jabber)</w:t>
      </w:r>
    </w:p>
    <w:p w:rsidR="00A77B3E" w:rsidRDefault="00B75FDD">
      <w:pPr>
        <w:numPr>
          <w:ilvl w:val="0"/>
          <w:numId w:val="6"/>
        </w:numPr>
        <w:tabs>
          <w:tab w:val="num" w:pos="720"/>
        </w:tabs>
        <w:spacing w:line="240" w:lineRule="auto"/>
      </w:pPr>
      <w:r>
        <w:t xml:space="preserve">Sound </w:t>
      </w:r>
      <w:proofErr w:type="spellStart"/>
      <w:r>
        <w:t>spatializ</w:t>
      </w:r>
      <w:r>
        <w:t>ation</w:t>
      </w:r>
      <w:proofErr w:type="spellEnd"/>
      <w:r>
        <w:t xml:space="preserve"> integrated in the final project</w:t>
      </w:r>
    </w:p>
    <w:p w:rsidR="00A77B3E" w:rsidRDefault="00B75FDD">
      <w:pPr>
        <w:numPr>
          <w:ilvl w:val="0"/>
          <w:numId w:val="6"/>
        </w:numPr>
        <w:tabs>
          <w:tab w:val="num" w:pos="720"/>
        </w:tabs>
        <w:spacing w:line="240" w:lineRule="auto"/>
      </w:pPr>
      <w:r>
        <w:t>User account management which involves account creation and forgotten password</w:t>
      </w:r>
    </w:p>
    <w:p w:rsidR="00A77B3E" w:rsidRDefault="00B75FDD">
      <w:pPr>
        <w:numPr>
          <w:ilvl w:val="0"/>
          <w:numId w:val="6"/>
        </w:numPr>
        <w:tabs>
          <w:tab w:val="num" w:pos="720"/>
        </w:tabs>
        <w:spacing w:line="240" w:lineRule="auto"/>
      </w:pPr>
      <w:r>
        <w:t>Scheduling conferences in the future</w:t>
      </w:r>
    </w:p>
    <w:p w:rsidR="00A77B3E" w:rsidRDefault="00B75FDD">
      <w:pPr>
        <w:numPr>
          <w:ilvl w:val="0"/>
          <w:numId w:val="6"/>
        </w:numPr>
        <w:tabs>
          <w:tab w:val="num" w:pos="720"/>
        </w:tabs>
        <w:spacing w:line="240" w:lineRule="auto"/>
      </w:pPr>
      <w:r>
        <w:t>Database plugin for XMPP server which was not possible before (as we were using Jabber)</w:t>
      </w:r>
    </w:p>
    <w:p w:rsidR="00A77B3E" w:rsidRDefault="00B75FDD">
      <w:pPr>
        <w:spacing w:line="240" w:lineRule="auto"/>
      </w:pPr>
    </w:p>
    <w:p w:rsidR="00A77B3E" w:rsidRDefault="00B75FDD">
      <w:r>
        <w:t xml:space="preserve">In all, </w:t>
      </w:r>
      <w:proofErr w:type="spellStart"/>
      <w:r>
        <w:t>Backe</w:t>
      </w:r>
      <w:r>
        <w:t>nd’s</w:t>
      </w:r>
      <w:proofErr w:type="spellEnd"/>
      <w:r>
        <w:t xml:space="preserve"> team goals for this semester were to make a robust backend which we were able to achieve probably because of moving to a self-hosted server. </w:t>
      </w:r>
    </w:p>
    <w:p w:rsidR="00A77B3E" w:rsidRDefault="00B75FDD">
      <w:pPr>
        <w:pStyle w:val="Heading1"/>
      </w:pPr>
      <w:bookmarkStart w:id="53" w:name="h.51ks1685yt3y"/>
      <w:bookmarkEnd w:id="53"/>
    </w:p>
    <w:p w:rsidR="00A77B3E" w:rsidRDefault="00B75FDD">
      <w:pPr>
        <w:pStyle w:val="Heading1"/>
        <w:pageBreakBefore/>
      </w:pPr>
      <w:bookmarkStart w:id="54" w:name="h.hdtypsrssxct"/>
      <w:bookmarkStart w:id="55" w:name="h.j3lt2z4mrgu5"/>
      <w:bookmarkEnd w:id="54"/>
      <w:bookmarkEnd w:id="55"/>
      <w:r>
        <w:lastRenderedPageBreak/>
        <w:t>Technologies</w:t>
      </w:r>
    </w:p>
    <w:p w:rsidR="00A77B3E" w:rsidRDefault="00B75FDD">
      <w:pPr>
        <w:pStyle w:val="Heading3"/>
      </w:pPr>
      <w:bookmarkStart w:id="56" w:name="h.la1qs23xfzmn"/>
      <w:bookmarkEnd w:id="56"/>
      <w:r>
        <w:t>Android</w:t>
      </w:r>
    </w:p>
    <w:p w:rsidR="00A77B3E" w:rsidRDefault="00B75FDD">
      <w:r>
        <w:t>Android provides a number of building blocks that are reused frequently in our code bas</w:t>
      </w:r>
      <w:r>
        <w:t xml:space="preserve">e. The first is the Activity class, which represents a single task that the user can do. In our application, the user always interacts with a single Activity, which passes data on to subsequent Activities as necessary. Android maintains an Activity stack, </w:t>
      </w:r>
      <w:r>
        <w:t xml:space="preserve">which tracks all the Activities that the user has passed through since the start of the application. In this way, we can implement operations such as the back button, which allows us to return to the previous state. Activities in </w:t>
      </w:r>
      <w:proofErr w:type="spellStart"/>
      <w:r>
        <w:t>OpenComm</w:t>
      </w:r>
      <w:proofErr w:type="spellEnd"/>
      <w:r>
        <w:t xml:space="preserve"> include the Login</w:t>
      </w:r>
      <w:r>
        <w:t>, Dashboard, Conference screens.</w:t>
      </w:r>
    </w:p>
    <w:p w:rsidR="00A77B3E" w:rsidRDefault="00B75FDD">
      <w:pPr>
        <w:spacing w:line="240" w:lineRule="auto"/>
      </w:pPr>
    </w:p>
    <w:p w:rsidR="00A77B3E" w:rsidRDefault="00B75FDD">
      <w:r>
        <w:t xml:space="preserve">It is crucial for blocking or long running operations to execute off of the UI thread, as Android periodically pings this thread to ensure the application has not crashed. The </w:t>
      </w:r>
      <w:proofErr w:type="spellStart"/>
      <w:r>
        <w:t>AsyncTask</w:t>
      </w:r>
      <w:proofErr w:type="spellEnd"/>
      <w:r>
        <w:t xml:space="preserve"> class is used to represent such an o</w:t>
      </w:r>
      <w:r>
        <w:t xml:space="preserve">peration that needs to be run in the background. Several tasks that involve network communication use </w:t>
      </w:r>
      <w:proofErr w:type="spellStart"/>
      <w:r>
        <w:t>AsyncTasks</w:t>
      </w:r>
      <w:proofErr w:type="spellEnd"/>
      <w:r>
        <w:t xml:space="preserve">, such as the login and signup button presses. Since </w:t>
      </w:r>
      <w:proofErr w:type="spellStart"/>
      <w:r>
        <w:t>AsyncTasks</w:t>
      </w:r>
      <w:proofErr w:type="spellEnd"/>
      <w:r>
        <w:t xml:space="preserve"> were discovered late in the project, some tasks still need to </w:t>
      </w:r>
      <w:proofErr w:type="gramStart"/>
      <w:r>
        <w:t>refactored</w:t>
      </w:r>
      <w:proofErr w:type="gramEnd"/>
      <w:r>
        <w:t xml:space="preserve"> to use </w:t>
      </w:r>
      <w:proofErr w:type="spellStart"/>
      <w:r>
        <w:t>AsyncTask</w:t>
      </w:r>
      <w:proofErr w:type="spellEnd"/>
      <w:r>
        <w:t>.</w:t>
      </w:r>
    </w:p>
    <w:p w:rsidR="00A77B3E" w:rsidRDefault="00B75FDD">
      <w:pPr>
        <w:spacing w:line="240" w:lineRule="auto"/>
      </w:pPr>
    </w:p>
    <w:p w:rsidR="00A77B3E" w:rsidRDefault="00B75FDD">
      <w:r>
        <w:t>Android Views represent UI elements on the screen, and correspond to the Views discussed in the MVC section. Android also provides a number of different Layouts used in the design of various UI elements. Layouts are containers that hold a numbe</w:t>
      </w:r>
      <w:r>
        <w:t xml:space="preserve">r of child Views, and control how those children are rendered on the screen. There are a number of Layouts that we have used frequently in </w:t>
      </w:r>
      <w:proofErr w:type="spellStart"/>
      <w:r>
        <w:t>OpenComm</w:t>
      </w:r>
      <w:proofErr w:type="spellEnd"/>
      <w:r>
        <w:t xml:space="preserve">. </w:t>
      </w:r>
      <w:proofErr w:type="spellStart"/>
      <w:r>
        <w:t>LinearLayouts</w:t>
      </w:r>
      <w:proofErr w:type="spellEnd"/>
      <w:r>
        <w:t xml:space="preserve"> are used to position their children next to each other, either horizontally or vertically. Re</w:t>
      </w:r>
      <w:r>
        <w:t xml:space="preserve">lative layouts give you more fine grained control over the positioning of elements by allowing you to specify the position of an element with respect to a previous one. A </w:t>
      </w:r>
      <w:proofErr w:type="spellStart"/>
      <w:r>
        <w:t>ScrollView</w:t>
      </w:r>
      <w:proofErr w:type="spellEnd"/>
      <w:r>
        <w:t xml:space="preserve"> is a wrapper class that may be placed around a layout in order to make its</w:t>
      </w:r>
      <w:r>
        <w:t xml:space="preserve"> children scrollable.</w:t>
      </w:r>
    </w:p>
    <w:p w:rsidR="00A77B3E" w:rsidRDefault="00B75FDD">
      <w:pPr>
        <w:spacing w:line="240" w:lineRule="auto"/>
      </w:pPr>
    </w:p>
    <w:p w:rsidR="00A77B3E" w:rsidRDefault="00B75FDD">
      <w:r>
        <w:t xml:space="preserve">User input is processed by means of click handlers, which are defined within a view, and call the appropriate method within the views controller. It is the responsibility of the view to extract user input from the UI elements on the </w:t>
      </w:r>
      <w:r>
        <w:t xml:space="preserve">screen and then pass this to the controller. In our application, we idiomatically create </w:t>
      </w:r>
      <w:proofErr w:type="spellStart"/>
      <w:r>
        <w:t>accessor</w:t>
      </w:r>
      <w:proofErr w:type="spellEnd"/>
      <w:r>
        <w:t xml:space="preserve"> methods within each view for UI elements that are responsible for user input (i.e. </w:t>
      </w:r>
      <w:proofErr w:type="spellStart"/>
      <w:proofErr w:type="gramStart"/>
      <w:r>
        <w:t>getPasswordBox</w:t>
      </w:r>
      <w:proofErr w:type="spellEnd"/>
      <w:r>
        <w:t>(</w:t>
      </w:r>
      <w:proofErr w:type="gramEnd"/>
      <w:r>
        <w:t>)), and query them for the relevant data. In particular we u</w:t>
      </w:r>
      <w:r>
        <w:t xml:space="preserve">se </w:t>
      </w:r>
      <w:proofErr w:type="spellStart"/>
      <w:r>
        <w:t>TouchListeners</w:t>
      </w:r>
      <w:proofErr w:type="spellEnd"/>
      <w:r>
        <w:t xml:space="preserve">, and </w:t>
      </w:r>
      <w:proofErr w:type="spellStart"/>
      <w:r>
        <w:t>LongTouchListeners</w:t>
      </w:r>
      <w:proofErr w:type="spellEnd"/>
      <w:r>
        <w:t xml:space="preserve">, for different types of user input. Additionally, in some situations we need to respond to particular types touch events, such as ACTION_MOVE, ACTION_UP, and ACTION_DOWN. </w:t>
      </w:r>
      <w:proofErr w:type="gramStart"/>
      <w:r>
        <w:t>This are</w:t>
      </w:r>
      <w:proofErr w:type="gramEnd"/>
      <w:r>
        <w:t xml:space="preserve"> used in implementation of the lass</w:t>
      </w:r>
      <w:r>
        <w:t>o, and for dragging user icons around the space.</w:t>
      </w:r>
    </w:p>
    <w:p w:rsidR="00A77B3E" w:rsidRDefault="00B75FDD"/>
    <w:p w:rsidR="00A77B3E" w:rsidRDefault="00B75FDD">
      <w:r>
        <w:t>Finally, Android also provides a few odds and ends:</w:t>
      </w:r>
    </w:p>
    <w:p w:rsidR="00A77B3E" w:rsidRDefault="00B75FDD">
      <w:pPr>
        <w:numPr>
          <w:ilvl w:val="0"/>
          <w:numId w:val="7"/>
        </w:numPr>
        <w:tabs>
          <w:tab w:val="num" w:pos="720"/>
        </w:tabs>
      </w:pPr>
      <w:proofErr w:type="spellStart"/>
      <w:r>
        <w:t>TextView</w:t>
      </w:r>
      <w:proofErr w:type="spellEnd"/>
      <w:r>
        <w:t>: Represents text in the UI</w:t>
      </w:r>
    </w:p>
    <w:p w:rsidR="00A77B3E" w:rsidRDefault="00B75FDD">
      <w:pPr>
        <w:numPr>
          <w:ilvl w:val="0"/>
          <w:numId w:val="7"/>
        </w:numPr>
        <w:tabs>
          <w:tab w:val="num" w:pos="720"/>
        </w:tabs>
      </w:pPr>
      <w:proofErr w:type="spellStart"/>
      <w:r>
        <w:t>ImageButton</w:t>
      </w:r>
      <w:proofErr w:type="spellEnd"/>
      <w:r>
        <w:t xml:space="preserve">: Used for most buttons in our app, and for </w:t>
      </w:r>
      <w:proofErr w:type="spellStart"/>
      <w:r>
        <w:t>UserIcons</w:t>
      </w:r>
      <w:proofErr w:type="spellEnd"/>
    </w:p>
    <w:p w:rsidR="00A77B3E" w:rsidRDefault="00B75FDD">
      <w:pPr>
        <w:numPr>
          <w:ilvl w:val="0"/>
          <w:numId w:val="7"/>
        </w:numPr>
        <w:tabs>
          <w:tab w:val="num" w:pos="720"/>
        </w:tabs>
      </w:pPr>
      <w:proofErr w:type="spellStart"/>
      <w:r>
        <w:t>DatePicker</w:t>
      </w:r>
      <w:proofErr w:type="spellEnd"/>
      <w:r>
        <w:t>: Used for selecting dates during conferenc</w:t>
      </w:r>
      <w:r>
        <w:t>e creation and editing</w:t>
      </w:r>
    </w:p>
    <w:p w:rsidR="00A77B3E" w:rsidRDefault="00B75FDD">
      <w:pPr>
        <w:numPr>
          <w:ilvl w:val="0"/>
          <w:numId w:val="7"/>
        </w:numPr>
        <w:tabs>
          <w:tab w:val="num" w:pos="720"/>
        </w:tabs>
      </w:pPr>
      <w:proofErr w:type="spellStart"/>
      <w:r>
        <w:t>ProgressBar</w:t>
      </w:r>
      <w:proofErr w:type="spellEnd"/>
      <w:r>
        <w:t>: Used to display “Reconnecting in...” message on timeout</w:t>
      </w:r>
    </w:p>
    <w:p w:rsidR="00A77B3E" w:rsidRDefault="00B75FDD">
      <w:pPr>
        <w:pStyle w:val="Heading3"/>
      </w:pPr>
      <w:bookmarkStart w:id="57" w:name="h.hy81tfuyhczk"/>
      <w:bookmarkEnd w:id="57"/>
      <w:r>
        <w:lastRenderedPageBreak/>
        <w:t>XMPP</w:t>
      </w:r>
    </w:p>
    <w:p w:rsidR="00A77B3E" w:rsidRDefault="00B75FDD">
      <w:r>
        <w:t>Throughout the project, we used the Extensible Messaging and Presence Protocol (XMPP). For a more detailed description, please see Appendix D.</w:t>
      </w:r>
    </w:p>
    <w:p w:rsidR="00A77B3E" w:rsidRDefault="00B75FDD">
      <w:pPr>
        <w:pStyle w:val="Heading3"/>
      </w:pPr>
      <w:bookmarkStart w:id="58" w:name="h.n5oog2rpskxj"/>
      <w:bookmarkEnd w:id="58"/>
      <w:proofErr w:type="spellStart"/>
      <w:r>
        <w:t>Openfire</w:t>
      </w:r>
      <w:proofErr w:type="spellEnd"/>
    </w:p>
    <w:p w:rsidR="00A77B3E" w:rsidRDefault="00B75FDD">
      <w:proofErr w:type="spellStart"/>
      <w:r>
        <w:t>Openfir</w:t>
      </w:r>
      <w:r>
        <w:t>e</w:t>
      </w:r>
      <w:proofErr w:type="spellEnd"/>
      <w:r>
        <w:t xml:space="preserve"> is a real time collaboration (RTC) server licensed under the Open Source Apache License. It uses the only widely adopted open protocol for instant messaging, XMPP (also called Jabber). </w:t>
      </w:r>
      <w:proofErr w:type="spellStart"/>
      <w:r>
        <w:t>Openfire</w:t>
      </w:r>
      <w:proofErr w:type="spellEnd"/>
      <w:r>
        <w:t xml:space="preserve"> is incredibly easy to setup and administer, but offers rock-</w:t>
      </w:r>
      <w:r>
        <w:t>solid security and performance.</w:t>
      </w:r>
    </w:p>
    <w:p w:rsidR="00A77B3E" w:rsidRDefault="00B75FDD">
      <w:pPr>
        <w:pStyle w:val="Heading4"/>
      </w:pPr>
      <w:bookmarkStart w:id="59" w:name="h.n0hs0v40ofih"/>
      <w:bookmarkEnd w:id="59"/>
      <w:r>
        <w:t xml:space="preserve">Advantages of using </w:t>
      </w:r>
      <w:proofErr w:type="spellStart"/>
      <w:r>
        <w:t>Openfire</w:t>
      </w:r>
      <w:proofErr w:type="spellEnd"/>
      <w:r>
        <w:t xml:space="preserve"> over Jabber:</w:t>
      </w:r>
    </w:p>
    <w:p w:rsidR="00A77B3E" w:rsidRDefault="00B75FDD">
      <w:pPr>
        <w:numPr>
          <w:ilvl w:val="0"/>
          <w:numId w:val="8"/>
        </w:numPr>
        <w:tabs>
          <w:tab w:val="num" w:pos="720"/>
        </w:tabs>
      </w:pPr>
      <w:r>
        <w:t>Web-based administration panel which was missing in Jabber.</w:t>
      </w:r>
    </w:p>
    <w:p w:rsidR="00A77B3E" w:rsidRDefault="00B75FDD">
      <w:pPr>
        <w:numPr>
          <w:ilvl w:val="0"/>
          <w:numId w:val="8"/>
        </w:numPr>
        <w:tabs>
          <w:tab w:val="num" w:pos="720"/>
        </w:tabs>
      </w:pPr>
      <w:r>
        <w:t>Support for debugging user info and MUC info</w:t>
      </w:r>
    </w:p>
    <w:p w:rsidR="00A77B3E" w:rsidRDefault="00B75FDD">
      <w:pPr>
        <w:numPr>
          <w:ilvl w:val="0"/>
          <w:numId w:val="8"/>
        </w:numPr>
        <w:tabs>
          <w:tab w:val="num" w:pos="720"/>
        </w:tabs>
      </w:pPr>
      <w:r>
        <w:t>Database support for storing messages and user details. It can also be used f</w:t>
      </w:r>
      <w:r>
        <w:t>or fetching information about conferences.</w:t>
      </w:r>
    </w:p>
    <w:p w:rsidR="00A77B3E" w:rsidRDefault="00B75FDD">
      <w:pPr>
        <w:numPr>
          <w:ilvl w:val="0"/>
          <w:numId w:val="8"/>
        </w:numPr>
        <w:tabs>
          <w:tab w:val="num" w:pos="720"/>
        </w:tabs>
      </w:pPr>
      <w:r>
        <w:t>Plugin support which makes it more customizable. Database interactivity would have been difficult if we were not able to install custom plugins on the server.</w:t>
      </w:r>
    </w:p>
    <w:p w:rsidR="00A77B3E" w:rsidRDefault="00B75FDD">
      <w:pPr>
        <w:numPr>
          <w:ilvl w:val="0"/>
          <w:numId w:val="8"/>
        </w:numPr>
        <w:tabs>
          <w:tab w:val="num" w:pos="720"/>
        </w:tabs>
      </w:pPr>
      <w:r>
        <w:t xml:space="preserve">LDAP connectivity can be used in case our application </w:t>
      </w:r>
      <w:r>
        <w:t>is targeted to be used inside a specific organization.</w:t>
      </w:r>
    </w:p>
    <w:p w:rsidR="00A77B3E" w:rsidRDefault="00B75FDD">
      <w:pPr>
        <w:numPr>
          <w:ilvl w:val="0"/>
          <w:numId w:val="8"/>
        </w:numPr>
        <w:tabs>
          <w:tab w:val="num" w:pos="720"/>
        </w:tabs>
      </w:pPr>
      <w:r>
        <w:t>Debugging possible on local computer which is not the case with Jabber.</w:t>
      </w:r>
    </w:p>
    <w:p w:rsidR="00A77B3E" w:rsidRDefault="00B75FDD">
      <w:pPr>
        <w:numPr>
          <w:ilvl w:val="0"/>
          <w:numId w:val="8"/>
        </w:numPr>
        <w:tabs>
          <w:tab w:val="num" w:pos="720"/>
        </w:tabs>
      </w:pPr>
      <w:r>
        <w:t xml:space="preserve">Easy installation via: </w:t>
      </w:r>
      <w:hyperlink r:id="rId29" w:history="1">
        <w:r>
          <w:rPr>
            <w:color w:val="1155CC"/>
            <w:u w:val="single"/>
          </w:rPr>
          <w:t>ht</w:t>
        </w:r>
        <w:r>
          <w:rPr>
            <w:color w:val="1155CC"/>
            <w:u w:val="single"/>
          </w:rPr>
          <w:t>tp</w:t>
        </w:r>
      </w:hyperlink>
      <w:hyperlink r:id="rId30" w:history="1">
        <w:r>
          <w:rPr>
            <w:color w:val="1155CC"/>
            <w:u w:val="single"/>
          </w:rPr>
          <w:t>://</w:t>
        </w:r>
      </w:hyperlink>
      <w:hyperlink r:id="rId31" w:history="1">
        <w:r>
          <w:rPr>
            <w:color w:val="1155CC"/>
            <w:u w:val="single"/>
          </w:rPr>
          <w:t>www</w:t>
        </w:r>
      </w:hyperlink>
      <w:hyperlink r:id="rId32" w:history="1">
        <w:r>
          <w:rPr>
            <w:color w:val="1155CC"/>
            <w:u w:val="single"/>
          </w:rPr>
          <w:t>.</w:t>
        </w:r>
      </w:hyperlink>
      <w:hyperlink r:id="rId33" w:history="1">
        <w:proofErr w:type="gramStart"/>
        <w:r>
          <w:rPr>
            <w:color w:val="1155CC"/>
            <w:u w:val="single"/>
          </w:rPr>
          <w:t>igniterealtime</w:t>
        </w:r>
        <w:proofErr w:type="gramEnd"/>
      </w:hyperlink>
      <w:hyperlink r:id="rId34" w:history="1">
        <w:r>
          <w:rPr>
            <w:color w:val="1155CC"/>
            <w:u w:val="single"/>
          </w:rPr>
          <w:t>.</w:t>
        </w:r>
      </w:hyperlink>
      <w:hyperlink r:id="rId35" w:history="1">
        <w:r>
          <w:rPr>
            <w:color w:val="1155CC"/>
            <w:u w:val="single"/>
          </w:rPr>
          <w:t>org</w:t>
        </w:r>
      </w:hyperlink>
      <w:hyperlink r:id="rId36" w:history="1">
        <w:r>
          <w:rPr>
            <w:color w:val="1155CC"/>
            <w:u w:val="single"/>
          </w:rPr>
          <w:t>/</w:t>
        </w:r>
      </w:hyperlink>
      <w:hyperlink r:id="rId37" w:history="1">
        <w:r>
          <w:rPr>
            <w:color w:val="1155CC"/>
            <w:u w:val="single"/>
          </w:rPr>
          <w:t>builds</w:t>
        </w:r>
      </w:hyperlink>
      <w:hyperlink r:id="rId38" w:history="1">
        <w:r>
          <w:rPr>
            <w:color w:val="1155CC"/>
            <w:u w:val="single"/>
          </w:rPr>
          <w:t>/</w:t>
        </w:r>
      </w:hyperlink>
      <w:hyperlink r:id="rId39" w:history="1">
        <w:r>
          <w:rPr>
            <w:color w:val="1155CC"/>
            <w:u w:val="single"/>
          </w:rPr>
          <w:t>openfire</w:t>
        </w:r>
      </w:hyperlink>
      <w:hyperlink r:id="rId40" w:history="1">
        <w:r>
          <w:rPr>
            <w:color w:val="1155CC"/>
            <w:u w:val="single"/>
          </w:rPr>
          <w:t>/</w:t>
        </w:r>
      </w:hyperlink>
      <w:hyperlink r:id="rId41" w:history="1">
        <w:r>
          <w:rPr>
            <w:color w:val="1155CC"/>
            <w:u w:val="single"/>
          </w:rPr>
          <w:t>docs</w:t>
        </w:r>
      </w:hyperlink>
      <w:hyperlink r:id="rId42" w:history="1">
        <w:r>
          <w:rPr>
            <w:color w:val="1155CC"/>
            <w:u w:val="single"/>
          </w:rPr>
          <w:t>/</w:t>
        </w:r>
      </w:hyperlink>
      <w:hyperlink r:id="rId43" w:history="1">
        <w:r>
          <w:rPr>
            <w:color w:val="1155CC"/>
            <w:u w:val="single"/>
          </w:rPr>
          <w:t>latest</w:t>
        </w:r>
      </w:hyperlink>
      <w:hyperlink r:id="rId44" w:history="1">
        <w:r>
          <w:rPr>
            <w:color w:val="1155CC"/>
            <w:u w:val="single"/>
          </w:rPr>
          <w:t>/</w:t>
        </w:r>
      </w:hyperlink>
      <w:hyperlink r:id="rId45" w:history="1">
        <w:r>
          <w:rPr>
            <w:color w:val="1155CC"/>
            <w:u w:val="single"/>
          </w:rPr>
          <w:t>documentation</w:t>
        </w:r>
      </w:hyperlink>
      <w:hyperlink r:id="rId46" w:history="1">
        <w:r>
          <w:rPr>
            <w:color w:val="1155CC"/>
            <w:u w:val="single"/>
          </w:rPr>
          <w:t>/</w:t>
        </w:r>
      </w:hyperlink>
      <w:hyperlink r:id="rId47" w:history="1">
        <w:r>
          <w:rPr>
            <w:color w:val="1155CC"/>
            <w:u w:val="single"/>
          </w:rPr>
          <w:t>install</w:t>
        </w:r>
      </w:hyperlink>
      <w:hyperlink r:id="rId48" w:history="1">
        <w:r>
          <w:rPr>
            <w:color w:val="1155CC"/>
            <w:u w:val="single"/>
          </w:rPr>
          <w:t>-</w:t>
        </w:r>
      </w:hyperlink>
      <w:hyperlink r:id="rId49" w:history="1">
        <w:r>
          <w:rPr>
            <w:color w:val="1155CC"/>
            <w:u w:val="single"/>
          </w:rPr>
          <w:t>guide</w:t>
        </w:r>
      </w:hyperlink>
      <w:hyperlink r:id="rId50" w:history="1">
        <w:r>
          <w:rPr>
            <w:color w:val="1155CC"/>
            <w:u w:val="single"/>
          </w:rPr>
          <w:t>.</w:t>
        </w:r>
      </w:hyperlink>
      <w:hyperlink r:id="rId51" w:history="1">
        <w:r>
          <w:rPr>
            <w:color w:val="1155CC"/>
            <w:u w:val="single"/>
          </w:rPr>
          <w:t>html</w:t>
        </w:r>
      </w:hyperlink>
    </w:p>
    <w:p w:rsidR="00A77B3E" w:rsidRDefault="00B75FDD">
      <w:pPr>
        <w:pStyle w:val="Heading4"/>
      </w:pPr>
      <w:bookmarkStart w:id="60" w:name="h.8t8qpvb8hkx8"/>
      <w:bookmarkEnd w:id="60"/>
      <w:r>
        <w:t>Network.java</w:t>
      </w:r>
    </w:p>
    <w:p w:rsidR="00A77B3E" w:rsidRDefault="00B75FDD">
      <w:r>
        <w:t xml:space="preserve">All the hard coded values reside in this class. So, all the information about </w:t>
      </w:r>
      <w:proofErr w:type="spellStart"/>
      <w:r>
        <w:t>Openfire</w:t>
      </w:r>
      <w:proofErr w:type="spellEnd"/>
      <w:r>
        <w:t xml:space="preserve"> server (IP address, port number, hostname, default username,</w:t>
      </w:r>
      <w:r>
        <w:t xml:space="preserve"> default password) </w:t>
      </w:r>
      <w:proofErr w:type="gramStart"/>
      <w:r>
        <w:t>are</w:t>
      </w:r>
      <w:proofErr w:type="gramEnd"/>
      <w:r>
        <w:t xml:space="preserve"> in Network.java.</w:t>
      </w:r>
    </w:p>
    <w:p w:rsidR="00A77B3E" w:rsidRDefault="00B75FDD">
      <w:r>
        <w:t xml:space="preserve">However, if one has to switch from </w:t>
      </w:r>
      <w:proofErr w:type="spellStart"/>
      <w:r>
        <w:t>Openfire</w:t>
      </w:r>
      <w:proofErr w:type="spellEnd"/>
      <w:r>
        <w:t xml:space="preserve"> to </w:t>
      </w:r>
      <w:proofErr w:type="gramStart"/>
      <w:r>
        <w:t>Jabber</w:t>
      </w:r>
      <w:proofErr w:type="gramEnd"/>
      <w:r>
        <w:t xml:space="preserve">, they can do so by changing the </w:t>
      </w:r>
      <w:proofErr w:type="spellStart"/>
      <w:r>
        <w:t>boolean</w:t>
      </w:r>
      <w:proofErr w:type="spellEnd"/>
      <w:r>
        <w:t xml:space="preserve"> variable to true.</w:t>
      </w:r>
    </w:p>
    <w:p w:rsidR="00A77B3E" w:rsidRDefault="00B75FDD">
      <w:pPr>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Currently</w:t>
      </w:r>
      <w:proofErr w:type="gramEnd"/>
      <w:r>
        <w:rPr>
          <w:rFonts w:ascii="Consolas" w:eastAsia="Consolas" w:hAnsi="Consolas" w:cs="Consolas"/>
          <w:sz w:val="20"/>
          <w:szCs w:val="20"/>
        </w:rPr>
        <w:t xml:space="preserve">, to use </w:t>
      </w:r>
      <w:proofErr w:type="spellStart"/>
      <w:r>
        <w:rPr>
          <w:rFonts w:ascii="Consolas" w:eastAsia="Consolas" w:hAnsi="Consolas" w:cs="Consolas"/>
          <w:sz w:val="20"/>
          <w:szCs w:val="20"/>
        </w:rPr>
        <w:t>Openfire</w:t>
      </w:r>
      <w:proofErr w:type="spellEnd"/>
    </w:p>
    <w:p w:rsidR="00A77B3E" w:rsidRDefault="00B75FDD">
      <w:pPr>
        <w:rPr>
          <w:rFonts w:ascii="Consolas" w:eastAsia="Consolas" w:hAnsi="Consolas" w:cs="Consolas"/>
          <w:sz w:val="20"/>
          <w:szCs w:val="20"/>
        </w:rPr>
      </w:pPr>
      <w:proofErr w:type="gramStart"/>
      <w:r>
        <w:rPr>
          <w:rFonts w:ascii="Consolas" w:eastAsia="Consolas" w:hAnsi="Consolas" w:cs="Consolas"/>
          <w:sz w:val="20"/>
          <w:szCs w:val="20"/>
        </w:rPr>
        <w:t>static</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boolean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isJabber</w:t>
      </w:r>
      <w:proofErr w:type="spellEnd"/>
      <w:r>
        <w:rPr>
          <w:rFonts w:ascii="Consolas" w:eastAsia="Consolas" w:hAnsi="Consolas" w:cs="Consolas"/>
          <w:sz w:val="20"/>
          <w:szCs w:val="20"/>
        </w:rPr>
        <w:t xml:space="preserve"> = false;</w:t>
      </w:r>
    </w:p>
    <w:p w:rsidR="00A77B3E" w:rsidRDefault="00B75FDD">
      <w:pPr>
        <w:pStyle w:val="Heading4"/>
      </w:pPr>
      <w:bookmarkStart w:id="61" w:name="h.fwjom5wlal7o"/>
      <w:bookmarkEnd w:id="61"/>
      <w:r>
        <w:t>Scheduling Conferences</w:t>
      </w:r>
    </w:p>
    <w:p w:rsidR="00A77B3E" w:rsidRDefault="00B75FDD">
      <w:r>
        <w:t>Conferences are sc</w:t>
      </w:r>
      <w:r>
        <w:t xml:space="preserve">heduled using SchedulingService.java. </w:t>
      </w:r>
      <w:proofErr w:type="spellStart"/>
      <w:r>
        <w:t>SchedulingService</w:t>
      </w:r>
      <w:proofErr w:type="spellEnd"/>
      <w:r>
        <w:t xml:space="preserve"> creates a chat using </w:t>
      </w:r>
      <w:proofErr w:type="spellStart"/>
      <w:r>
        <w:t>chatManager</w:t>
      </w:r>
      <w:proofErr w:type="spellEnd"/>
      <w:r>
        <w:t xml:space="preserve"> when the constructor is called. The chat is used to communicate with the scheduling plugin which is residing on the </w:t>
      </w:r>
      <w:proofErr w:type="spellStart"/>
      <w:r>
        <w:t>openfire</w:t>
      </w:r>
      <w:proofErr w:type="spellEnd"/>
      <w:r>
        <w:t xml:space="preserve"> server. </w:t>
      </w:r>
    </w:p>
    <w:p w:rsidR="00A77B3E" w:rsidRDefault="00B75FDD"/>
    <w:p w:rsidR="00A77B3E" w:rsidRDefault="00B75FDD">
      <w:pPr>
        <w:rPr>
          <w:rFonts w:ascii="Consolas" w:eastAsia="Consolas" w:hAnsi="Consolas" w:cs="Consolas"/>
          <w:sz w:val="20"/>
          <w:szCs w:val="20"/>
        </w:rPr>
      </w:pPr>
      <w:r>
        <w:rPr>
          <w:rFonts w:ascii="Consolas" w:eastAsia="Consolas" w:hAnsi="Consolas" w:cs="Consolas"/>
          <w:sz w:val="20"/>
          <w:szCs w:val="20"/>
        </w:rPr>
        <w:t>/** Sends conference info to the</w:t>
      </w:r>
      <w:r>
        <w:rPr>
          <w:rFonts w:ascii="Consolas" w:eastAsia="Consolas" w:hAnsi="Consolas" w:cs="Consolas"/>
          <w:sz w:val="20"/>
          <w:szCs w:val="20"/>
        </w:rPr>
        <w:t xml:space="preserve"> database. */</w:t>
      </w:r>
    </w:p>
    <w:p w:rsidR="00A77B3E" w:rsidRDefault="00B75FDD">
      <w:pPr>
        <w:rPr>
          <w:rFonts w:ascii="Consolas" w:eastAsia="Consolas" w:hAnsi="Consolas" w:cs="Consolas"/>
          <w:sz w:val="20"/>
          <w:szCs w:val="20"/>
        </w:rPr>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pushConference</w:t>
      </w:r>
      <w:proofErr w:type="spellEnd"/>
      <w:r>
        <w:rPr>
          <w:rFonts w:ascii="Consolas" w:eastAsia="Consolas" w:hAnsi="Consolas" w:cs="Consolas"/>
          <w:sz w:val="20"/>
          <w:szCs w:val="20"/>
        </w:rPr>
        <w:t>(String owner, String date, long start, long end,</w:t>
      </w:r>
    </w:p>
    <w:p w:rsidR="00A77B3E" w:rsidRDefault="00B75FDD">
      <w:pP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sz w:val="20"/>
          <w:szCs w:val="20"/>
        </w:rPr>
        <w:tab/>
        <w:t xml:space="preserve"> String recurring, </w:t>
      </w:r>
      <w:proofErr w:type="gramStart"/>
      <w:r>
        <w:rPr>
          <w:rFonts w:ascii="Consolas" w:eastAsia="Consolas" w:hAnsi="Consolas" w:cs="Consolas"/>
          <w:sz w:val="20"/>
          <w:szCs w:val="20"/>
        </w:rPr>
        <w:t>String[</w:t>
      </w:r>
      <w:proofErr w:type="gramEnd"/>
      <w:r>
        <w:rPr>
          <w:rFonts w:ascii="Consolas" w:eastAsia="Consolas" w:hAnsi="Consolas" w:cs="Consolas"/>
          <w:sz w:val="20"/>
          <w:szCs w:val="20"/>
        </w:rPr>
        <w:t>] participants){</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rPr>
          <w:rFonts w:ascii="Consolas" w:eastAsia="Consolas" w:hAnsi="Consolas" w:cs="Consolas"/>
          <w:sz w:val="20"/>
          <w:szCs w:val="20"/>
        </w:rPr>
      </w:pPr>
    </w:p>
    <w:p w:rsidR="00A77B3E" w:rsidRDefault="00B75FDD">
      <w:pPr>
        <w:rPr>
          <w:rFonts w:ascii="Consolas" w:eastAsia="Consolas" w:hAnsi="Consolas" w:cs="Consolas"/>
          <w:sz w:val="20"/>
          <w:szCs w:val="20"/>
        </w:rPr>
      </w:pPr>
      <w:r>
        <w:rPr>
          <w:rFonts w:ascii="Consolas" w:eastAsia="Consolas" w:hAnsi="Consolas" w:cs="Consolas"/>
          <w:sz w:val="20"/>
          <w:szCs w:val="20"/>
        </w:rPr>
        <w:t>/** Update a conferences on the database. */</w:t>
      </w:r>
    </w:p>
    <w:p w:rsidR="00A77B3E" w:rsidRDefault="00B75FDD">
      <w:pPr>
        <w:rPr>
          <w:rFonts w:ascii="Consolas" w:eastAsia="Consolas" w:hAnsi="Consolas" w:cs="Consolas"/>
          <w:sz w:val="20"/>
          <w:szCs w:val="20"/>
        </w:rPr>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updateConference</w:t>
      </w:r>
      <w:proofErr w:type="spellEnd"/>
      <w:r>
        <w:rPr>
          <w:rFonts w:ascii="Consolas" w:eastAsia="Consolas" w:hAnsi="Consolas" w:cs="Consolas"/>
          <w:sz w:val="20"/>
          <w:szCs w:val="20"/>
        </w:rPr>
        <w:t xml:space="preserve">(Conference </w:t>
      </w:r>
      <w:proofErr w:type="spellStart"/>
      <w:r>
        <w:rPr>
          <w:rFonts w:ascii="Consolas" w:eastAsia="Consolas" w:hAnsi="Consolas" w:cs="Consolas"/>
          <w:sz w:val="20"/>
          <w:szCs w:val="20"/>
        </w:rPr>
        <w:t>toUpdate</w:t>
      </w:r>
      <w:proofErr w:type="spellEnd"/>
      <w:r>
        <w:rPr>
          <w:rFonts w:ascii="Consolas" w:eastAsia="Consolas" w:hAnsi="Consolas" w:cs="Consolas"/>
          <w:sz w:val="20"/>
          <w:szCs w:val="20"/>
        </w:rPr>
        <w:t>)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rPr>
          <w:rFonts w:ascii="Consolas" w:eastAsia="Consolas" w:hAnsi="Consolas" w:cs="Consolas"/>
          <w:b/>
          <w:bCs/>
          <w:sz w:val="20"/>
          <w:szCs w:val="20"/>
        </w:rPr>
      </w:pPr>
    </w:p>
    <w:p w:rsidR="00A77B3E" w:rsidRDefault="00B75FDD">
      <w:pPr>
        <w:rPr>
          <w:rFonts w:ascii="Consolas" w:eastAsia="Consolas" w:hAnsi="Consolas" w:cs="Consolas"/>
          <w:sz w:val="20"/>
          <w:szCs w:val="20"/>
        </w:rPr>
      </w:pPr>
      <w:r>
        <w:rPr>
          <w:rFonts w:ascii="Consolas" w:eastAsia="Consolas" w:hAnsi="Consolas" w:cs="Consolas"/>
          <w:sz w:val="20"/>
          <w:szCs w:val="20"/>
        </w:rPr>
        <w:lastRenderedPageBreak/>
        <w:t>/** Sends a</w:t>
      </w:r>
      <w:r>
        <w:rPr>
          <w:rFonts w:ascii="Consolas" w:eastAsia="Consolas" w:hAnsi="Consolas" w:cs="Consolas"/>
          <w:sz w:val="20"/>
          <w:szCs w:val="20"/>
        </w:rPr>
        <w:t xml:space="preserve"> message to the server asking for conference data. */</w:t>
      </w:r>
    </w:p>
    <w:p w:rsidR="00A77B3E" w:rsidRDefault="00B75FDD">
      <w:pPr>
        <w:rPr>
          <w:rFonts w:ascii="Consolas" w:eastAsia="Consolas" w:hAnsi="Consolas" w:cs="Consolas"/>
          <w:sz w:val="20"/>
          <w:szCs w:val="20"/>
        </w:rPr>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pullConferences</w:t>
      </w:r>
      <w:proofErr w:type="spellEnd"/>
      <w:r>
        <w:rPr>
          <w:rFonts w:ascii="Consolas" w:eastAsia="Consolas" w:hAnsi="Consolas" w:cs="Consolas"/>
          <w:sz w:val="20"/>
          <w:szCs w:val="20"/>
        </w:rPr>
        <w:t>()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pStyle w:val="Heading4"/>
      </w:pPr>
      <w:bookmarkStart w:id="62" w:name="h.olqnoi8zflc1"/>
      <w:bookmarkEnd w:id="62"/>
      <w:r>
        <w:t>Scheduling Plugin</w:t>
      </w:r>
    </w:p>
    <w:p w:rsidR="00A77B3E" w:rsidRDefault="00B75FDD">
      <w:pPr>
        <w:rPr>
          <w:sz w:val="24"/>
          <w:szCs w:val="24"/>
        </w:rPr>
      </w:pPr>
      <w:r>
        <w:rPr>
          <w:sz w:val="24"/>
          <w:szCs w:val="24"/>
        </w:rPr>
        <w:t>The plugin resides at the server but it is customizable and generic to any database. This primarily does pulling of conference data from the server’</w:t>
      </w:r>
      <w:r>
        <w:rPr>
          <w:sz w:val="24"/>
          <w:szCs w:val="24"/>
        </w:rPr>
        <w:t xml:space="preserve">s database and pushing the conference data to the server’s database. </w:t>
      </w:r>
    </w:p>
    <w:p w:rsidR="00A77B3E" w:rsidRDefault="00B75FDD">
      <w:pPr>
        <w:rPr>
          <w:sz w:val="24"/>
          <w:szCs w:val="24"/>
        </w:rPr>
      </w:pPr>
      <w:r>
        <w:rPr>
          <w:sz w:val="24"/>
          <w:szCs w:val="24"/>
        </w:rPr>
        <w:t xml:space="preserve">Documentation to write a plugin for </w:t>
      </w:r>
      <w:proofErr w:type="spellStart"/>
      <w:r>
        <w:rPr>
          <w:sz w:val="24"/>
          <w:szCs w:val="24"/>
        </w:rPr>
        <w:t>Openfire</w:t>
      </w:r>
      <w:proofErr w:type="spellEnd"/>
      <w:r>
        <w:rPr>
          <w:sz w:val="24"/>
          <w:szCs w:val="24"/>
        </w:rPr>
        <w:t>:</w:t>
      </w:r>
    </w:p>
    <w:p w:rsidR="00A77B3E" w:rsidRDefault="00B75FDD">
      <w:pPr>
        <w:rPr>
          <w:i/>
          <w:iCs/>
          <w:color w:val="1155CC"/>
          <w:sz w:val="24"/>
          <w:szCs w:val="24"/>
          <w:u w:val="single"/>
        </w:rPr>
      </w:pPr>
      <w:hyperlink r:id="rId52" w:history="1">
        <w:r>
          <w:rPr>
            <w:i/>
            <w:iCs/>
            <w:color w:val="1155CC"/>
            <w:sz w:val="24"/>
            <w:szCs w:val="24"/>
            <w:u w:val="single"/>
          </w:rPr>
          <w:t>http</w:t>
        </w:r>
      </w:hyperlink>
      <w:hyperlink r:id="rId53" w:history="1">
        <w:proofErr w:type="gramStart"/>
        <w:r>
          <w:rPr>
            <w:i/>
            <w:iCs/>
            <w:color w:val="1155CC"/>
            <w:sz w:val="24"/>
            <w:szCs w:val="24"/>
            <w:u w:val="single"/>
          </w:rPr>
          <w:t>:/</w:t>
        </w:r>
        <w:proofErr w:type="gramEnd"/>
        <w:r>
          <w:rPr>
            <w:i/>
            <w:iCs/>
            <w:color w:val="1155CC"/>
            <w:sz w:val="24"/>
            <w:szCs w:val="24"/>
            <w:u w:val="single"/>
          </w:rPr>
          <w:t>/</w:t>
        </w:r>
      </w:hyperlink>
      <w:hyperlink r:id="rId54" w:history="1">
        <w:r>
          <w:rPr>
            <w:i/>
            <w:iCs/>
            <w:color w:val="1155CC"/>
            <w:sz w:val="24"/>
            <w:szCs w:val="24"/>
            <w:u w:val="single"/>
          </w:rPr>
          <w:t>www</w:t>
        </w:r>
      </w:hyperlink>
      <w:hyperlink r:id="rId55" w:history="1">
        <w:r>
          <w:rPr>
            <w:i/>
            <w:iCs/>
            <w:color w:val="1155CC"/>
            <w:sz w:val="24"/>
            <w:szCs w:val="24"/>
            <w:u w:val="single"/>
          </w:rPr>
          <w:t>.</w:t>
        </w:r>
      </w:hyperlink>
      <w:hyperlink r:id="rId56" w:history="1">
        <w:r>
          <w:rPr>
            <w:i/>
            <w:iCs/>
            <w:color w:val="1155CC"/>
            <w:sz w:val="24"/>
            <w:szCs w:val="24"/>
            <w:u w:val="single"/>
          </w:rPr>
          <w:t>igniterealtime</w:t>
        </w:r>
      </w:hyperlink>
      <w:hyperlink r:id="rId57" w:history="1">
        <w:r>
          <w:rPr>
            <w:i/>
            <w:iCs/>
            <w:color w:val="1155CC"/>
            <w:sz w:val="24"/>
            <w:szCs w:val="24"/>
            <w:u w:val="single"/>
          </w:rPr>
          <w:t>.</w:t>
        </w:r>
      </w:hyperlink>
      <w:hyperlink r:id="rId58" w:history="1">
        <w:r>
          <w:rPr>
            <w:i/>
            <w:iCs/>
            <w:color w:val="1155CC"/>
            <w:sz w:val="24"/>
            <w:szCs w:val="24"/>
            <w:u w:val="single"/>
          </w:rPr>
          <w:t>org</w:t>
        </w:r>
      </w:hyperlink>
      <w:hyperlink r:id="rId59" w:history="1">
        <w:r>
          <w:rPr>
            <w:i/>
            <w:iCs/>
            <w:color w:val="1155CC"/>
            <w:sz w:val="24"/>
            <w:szCs w:val="24"/>
            <w:u w:val="single"/>
          </w:rPr>
          <w:t>/</w:t>
        </w:r>
      </w:hyperlink>
      <w:hyperlink r:id="rId60" w:history="1">
        <w:r>
          <w:rPr>
            <w:i/>
            <w:iCs/>
            <w:color w:val="1155CC"/>
            <w:sz w:val="24"/>
            <w:szCs w:val="24"/>
            <w:u w:val="single"/>
          </w:rPr>
          <w:t>builds</w:t>
        </w:r>
      </w:hyperlink>
      <w:hyperlink r:id="rId61" w:history="1">
        <w:r>
          <w:rPr>
            <w:i/>
            <w:iCs/>
            <w:color w:val="1155CC"/>
            <w:sz w:val="24"/>
            <w:szCs w:val="24"/>
            <w:u w:val="single"/>
          </w:rPr>
          <w:t>/</w:t>
        </w:r>
      </w:hyperlink>
      <w:hyperlink r:id="rId62" w:history="1">
        <w:r>
          <w:rPr>
            <w:i/>
            <w:iCs/>
            <w:color w:val="1155CC"/>
            <w:sz w:val="24"/>
            <w:szCs w:val="24"/>
            <w:u w:val="single"/>
          </w:rPr>
          <w:t>openfire</w:t>
        </w:r>
      </w:hyperlink>
      <w:hyperlink r:id="rId63" w:history="1">
        <w:r>
          <w:rPr>
            <w:i/>
            <w:iCs/>
            <w:color w:val="1155CC"/>
            <w:sz w:val="24"/>
            <w:szCs w:val="24"/>
            <w:u w:val="single"/>
          </w:rPr>
          <w:t>/</w:t>
        </w:r>
      </w:hyperlink>
      <w:hyperlink r:id="rId64" w:history="1">
        <w:r>
          <w:rPr>
            <w:i/>
            <w:iCs/>
            <w:color w:val="1155CC"/>
            <w:sz w:val="24"/>
            <w:szCs w:val="24"/>
            <w:u w:val="single"/>
          </w:rPr>
          <w:t>docs</w:t>
        </w:r>
      </w:hyperlink>
      <w:hyperlink r:id="rId65" w:history="1">
        <w:r>
          <w:rPr>
            <w:i/>
            <w:iCs/>
            <w:color w:val="1155CC"/>
            <w:sz w:val="24"/>
            <w:szCs w:val="24"/>
            <w:u w:val="single"/>
          </w:rPr>
          <w:t>/</w:t>
        </w:r>
      </w:hyperlink>
      <w:hyperlink r:id="rId66" w:history="1">
        <w:r>
          <w:rPr>
            <w:i/>
            <w:iCs/>
            <w:color w:val="1155CC"/>
            <w:sz w:val="24"/>
            <w:szCs w:val="24"/>
            <w:u w:val="single"/>
          </w:rPr>
          <w:t>latest</w:t>
        </w:r>
      </w:hyperlink>
      <w:hyperlink r:id="rId67" w:history="1">
        <w:r>
          <w:rPr>
            <w:i/>
            <w:iCs/>
            <w:color w:val="1155CC"/>
            <w:sz w:val="24"/>
            <w:szCs w:val="24"/>
            <w:u w:val="single"/>
          </w:rPr>
          <w:t>/</w:t>
        </w:r>
      </w:hyperlink>
      <w:hyperlink r:id="rId68" w:history="1">
        <w:r>
          <w:rPr>
            <w:i/>
            <w:iCs/>
            <w:color w:val="1155CC"/>
            <w:sz w:val="24"/>
            <w:szCs w:val="24"/>
            <w:u w:val="single"/>
          </w:rPr>
          <w:t>documentation</w:t>
        </w:r>
      </w:hyperlink>
      <w:hyperlink r:id="rId69" w:history="1">
        <w:r>
          <w:rPr>
            <w:i/>
            <w:iCs/>
            <w:color w:val="1155CC"/>
            <w:sz w:val="24"/>
            <w:szCs w:val="24"/>
            <w:u w:val="single"/>
          </w:rPr>
          <w:t>/</w:t>
        </w:r>
      </w:hyperlink>
      <w:hyperlink r:id="rId70" w:history="1">
        <w:r>
          <w:rPr>
            <w:i/>
            <w:iCs/>
            <w:color w:val="1155CC"/>
            <w:sz w:val="24"/>
            <w:szCs w:val="24"/>
            <w:u w:val="single"/>
          </w:rPr>
          <w:t>plugin</w:t>
        </w:r>
      </w:hyperlink>
      <w:hyperlink r:id="rId71" w:history="1">
        <w:r>
          <w:rPr>
            <w:i/>
            <w:iCs/>
            <w:color w:val="1155CC"/>
            <w:sz w:val="24"/>
            <w:szCs w:val="24"/>
            <w:u w:val="single"/>
          </w:rPr>
          <w:t>-</w:t>
        </w:r>
      </w:hyperlink>
      <w:hyperlink r:id="rId72" w:history="1">
        <w:r>
          <w:rPr>
            <w:i/>
            <w:iCs/>
            <w:color w:val="1155CC"/>
            <w:sz w:val="24"/>
            <w:szCs w:val="24"/>
            <w:u w:val="single"/>
          </w:rPr>
          <w:t>dev</w:t>
        </w:r>
      </w:hyperlink>
      <w:hyperlink r:id="rId73" w:history="1">
        <w:r>
          <w:rPr>
            <w:i/>
            <w:iCs/>
            <w:color w:val="1155CC"/>
            <w:sz w:val="24"/>
            <w:szCs w:val="24"/>
            <w:u w:val="single"/>
          </w:rPr>
          <w:t>-</w:t>
        </w:r>
      </w:hyperlink>
      <w:hyperlink r:id="rId74" w:history="1">
        <w:r>
          <w:rPr>
            <w:i/>
            <w:iCs/>
            <w:color w:val="1155CC"/>
            <w:sz w:val="24"/>
            <w:szCs w:val="24"/>
            <w:u w:val="single"/>
          </w:rPr>
          <w:t>guide</w:t>
        </w:r>
      </w:hyperlink>
      <w:hyperlink r:id="rId75" w:history="1">
        <w:r>
          <w:rPr>
            <w:i/>
            <w:iCs/>
            <w:color w:val="1155CC"/>
            <w:sz w:val="24"/>
            <w:szCs w:val="24"/>
            <w:u w:val="single"/>
          </w:rPr>
          <w:t>.</w:t>
        </w:r>
      </w:hyperlink>
      <w:hyperlink r:id="rId76" w:history="1">
        <w:proofErr w:type="gramStart"/>
        <w:r>
          <w:rPr>
            <w:i/>
            <w:iCs/>
            <w:color w:val="1155CC"/>
            <w:sz w:val="24"/>
            <w:szCs w:val="24"/>
            <w:u w:val="single"/>
          </w:rPr>
          <w:t>html</w:t>
        </w:r>
        <w:proofErr w:type="gramEnd"/>
      </w:hyperlink>
    </w:p>
    <w:p w:rsidR="00A77B3E" w:rsidRDefault="00B75FDD">
      <w:pPr>
        <w:rPr>
          <w:sz w:val="24"/>
          <w:szCs w:val="24"/>
        </w:rPr>
      </w:pPr>
      <w:r>
        <w:rPr>
          <w:sz w:val="24"/>
          <w:szCs w:val="24"/>
        </w:rPr>
        <w:t xml:space="preserve">The java files necessary for creating the plugin are in 2011_2012/Apr26May3cycle folder. Steps to build the plugin using the java files are also mentioned in the </w:t>
      </w:r>
      <w:r>
        <w:rPr>
          <w:sz w:val="24"/>
          <w:szCs w:val="24"/>
        </w:rPr>
        <w:t xml:space="preserve">documentation given above. There are two java classes in this folder, DatabaseService.java and SchedulingPlugin.java. We can use DatabaseService.java as a base for other custom plugins. </w:t>
      </w:r>
      <w:proofErr w:type="spellStart"/>
      <w:r>
        <w:rPr>
          <w:sz w:val="24"/>
          <w:szCs w:val="24"/>
        </w:rPr>
        <w:t>SchedulingPlugin</w:t>
      </w:r>
      <w:proofErr w:type="spellEnd"/>
      <w:r>
        <w:rPr>
          <w:sz w:val="24"/>
          <w:szCs w:val="24"/>
        </w:rPr>
        <w:t xml:space="preserve"> does the major task of scheduling conferences.</w:t>
      </w:r>
    </w:p>
    <w:p w:rsidR="00A77B3E" w:rsidRDefault="00B75FDD">
      <w:pPr>
        <w:pStyle w:val="Heading1"/>
      </w:pPr>
      <w:bookmarkStart w:id="63" w:name="h.3te3e486ekmk"/>
      <w:bookmarkEnd w:id="63"/>
    </w:p>
    <w:p w:rsidR="00A77B3E" w:rsidRDefault="00B75FDD">
      <w:pPr>
        <w:pStyle w:val="Heading1"/>
        <w:pageBreakBefore/>
      </w:pPr>
      <w:bookmarkStart w:id="64" w:name="h.ethffi8c82e9"/>
      <w:bookmarkStart w:id="65" w:name="h.ohqm3bhjfmnk"/>
      <w:bookmarkEnd w:id="64"/>
      <w:bookmarkEnd w:id="65"/>
      <w:r>
        <w:lastRenderedPageBreak/>
        <w:t xml:space="preserve">Code </w:t>
      </w:r>
      <w:r>
        <w:t>Structure</w:t>
      </w:r>
    </w:p>
    <w:p w:rsidR="00A77B3E" w:rsidRDefault="00B75FDD">
      <w:pPr>
        <w:pStyle w:val="Heading3"/>
      </w:pPr>
      <w:bookmarkStart w:id="66" w:name="h.mip7znik6az4"/>
      <w:bookmarkEnd w:id="66"/>
      <w:r>
        <w:t>Class Descriptions</w:t>
      </w:r>
    </w:p>
    <w:p w:rsidR="00A77B3E" w:rsidRDefault="00B75FDD">
      <w:pPr>
        <w:pStyle w:val="Heading4"/>
      </w:pPr>
      <w:bookmarkStart w:id="67" w:name="h.p4gvzahimw6e"/>
      <w:bookmarkEnd w:id="67"/>
      <w:r>
        <w:t>Invitations, and Confirmations</w:t>
      </w:r>
    </w:p>
    <w:p w:rsidR="00A77B3E" w:rsidRDefault="00B75FDD">
      <w:r>
        <w:t xml:space="preserve">In a conference, the owner of the room may invite whoever they wish. However, other users must send an invitation request to the owner. This functionality is not directly supported by XMPP, so it </w:t>
      </w:r>
      <w:r>
        <w:t xml:space="preserve">is implemented as follows: A client sends an invitation request, in the form of a message to the </w:t>
      </w:r>
      <w:proofErr w:type="spellStart"/>
      <w:r>
        <w:t>MultiUserChat</w:t>
      </w:r>
      <w:proofErr w:type="spellEnd"/>
      <w:r>
        <w:t xml:space="preserve">. Each user receives notification that a message was posted to the chat via smack </w:t>
      </w:r>
      <w:proofErr w:type="spellStart"/>
      <w:r>
        <w:t>MessageListeners</w:t>
      </w:r>
      <w:proofErr w:type="spellEnd"/>
      <w:r>
        <w:t>. If they do not own the conference, it is ignor</w:t>
      </w:r>
      <w:r>
        <w:t xml:space="preserve">ed. The owner receives the message, and a </w:t>
      </w:r>
      <w:proofErr w:type="spellStart"/>
      <w:r>
        <w:t>ConfirmationView</w:t>
      </w:r>
      <w:proofErr w:type="spellEnd"/>
      <w:r>
        <w:t xml:space="preserve"> popup is triggered allowing the user to decide whether to accept or decline the request. If the request is accepted, then the user is invited via a smack </w:t>
      </w:r>
      <w:proofErr w:type="gramStart"/>
      <w:r>
        <w:t>invite(</w:t>
      </w:r>
      <w:proofErr w:type="gramEnd"/>
      <w:r>
        <w:t xml:space="preserve">) call. Each client has an </w:t>
      </w:r>
      <w:proofErr w:type="spellStart"/>
      <w:r>
        <w:t>Invitatio</w:t>
      </w:r>
      <w:r>
        <w:t>nListener</w:t>
      </w:r>
      <w:proofErr w:type="spellEnd"/>
      <w:r>
        <w:t xml:space="preserve"> which will be notified in the event of an invitation, triggering an </w:t>
      </w:r>
      <w:proofErr w:type="spellStart"/>
      <w:r>
        <w:t>InvitationView</w:t>
      </w:r>
      <w:proofErr w:type="spellEnd"/>
      <w:r>
        <w:t xml:space="preserve"> popup. If the user accepts the invitation, they will be added to the conference, otherwise it is ignored. </w:t>
      </w:r>
      <w:proofErr w:type="spellStart"/>
      <w:r>
        <w:t>Kickouts</w:t>
      </w:r>
      <w:proofErr w:type="spellEnd"/>
      <w:r>
        <w:t xml:space="preserve"> are handled similarly.</w:t>
      </w:r>
    </w:p>
    <w:p w:rsidR="00A77B3E" w:rsidRDefault="00B75FDD">
      <w:pPr>
        <w:pStyle w:val="Heading4"/>
      </w:pPr>
      <w:bookmarkStart w:id="68" w:name="h.ng3b6ja516t1"/>
      <w:bookmarkEnd w:id="68"/>
      <w:r>
        <w:t>Join Leave / Notification</w:t>
      </w:r>
      <w:r>
        <w:t>s</w:t>
      </w:r>
    </w:p>
    <w:p w:rsidR="00A77B3E" w:rsidRDefault="00B75FDD">
      <w:r>
        <w:t xml:space="preserve">Smack also handles user presence notifications. Our </w:t>
      </w:r>
      <w:proofErr w:type="spellStart"/>
      <w:r>
        <w:t>ParticipantStatusController</w:t>
      </w:r>
      <w:proofErr w:type="spellEnd"/>
      <w:r>
        <w:t xml:space="preserve"> class implements smack listeners to handle these events. If a user joins or leaves a chat, everyone in the room is notified, so that the UI can display or remove their icon. </w:t>
      </w:r>
      <w:r>
        <w:t>Users may be connected to XMPP without being logged in to our app. If we detect that a user has suddenly completely disconnected from XMPP, this is likely due to a connectivity problem, and so we show the user as “disconnected” in chat.</w:t>
      </w:r>
    </w:p>
    <w:p w:rsidR="00A77B3E" w:rsidRDefault="00B75FDD">
      <w:pPr>
        <w:pStyle w:val="Heading4"/>
      </w:pPr>
      <w:bookmarkStart w:id="69" w:name="h.f4ud7dm552by"/>
      <w:bookmarkEnd w:id="69"/>
      <w:r>
        <w:t>Conference List</w:t>
      </w:r>
    </w:p>
    <w:p w:rsidR="00A77B3E" w:rsidRDefault="00B75FDD">
      <w:r>
        <w:t>The</w:t>
      </w:r>
      <w:r>
        <w:t xml:space="preserve"> Conference List Screen is implemented as an </w:t>
      </w:r>
      <w:proofErr w:type="spellStart"/>
      <w:r>
        <w:t>ExpandableListView</w:t>
      </w:r>
      <w:proofErr w:type="spellEnd"/>
      <w:r>
        <w:t xml:space="preserve">, which differs in implementation from other more widely used android views. Each item in the list is a custom view called a </w:t>
      </w:r>
      <w:proofErr w:type="spellStart"/>
      <w:r>
        <w:t>ConferenceListing</w:t>
      </w:r>
      <w:proofErr w:type="spellEnd"/>
      <w:r>
        <w:t>. Each conference listing contains a Conference obj</w:t>
      </w:r>
      <w:r>
        <w:t xml:space="preserve">ect, which is populated by the backend. These </w:t>
      </w:r>
      <w:proofErr w:type="spellStart"/>
      <w:r>
        <w:t>ConferenceListings</w:t>
      </w:r>
      <w:proofErr w:type="spellEnd"/>
      <w:r>
        <w:t xml:space="preserve"> are then passed to an </w:t>
      </w:r>
      <w:proofErr w:type="spellStart"/>
      <w:r>
        <w:t>ExpandableListViewAdaptor</w:t>
      </w:r>
      <w:proofErr w:type="spellEnd"/>
      <w:r>
        <w:t xml:space="preserve">, which provides display information to the </w:t>
      </w:r>
      <w:proofErr w:type="spellStart"/>
      <w:r>
        <w:t>ExpandableListView</w:t>
      </w:r>
      <w:proofErr w:type="spellEnd"/>
      <w:r>
        <w:t xml:space="preserve"> while maintaining a loose coupling between the </w:t>
      </w:r>
      <w:proofErr w:type="spellStart"/>
      <w:r>
        <w:t>ConferenceListings</w:t>
      </w:r>
      <w:proofErr w:type="spellEnd"/>
      <w:r>
        <w:t xml:space="preserve"> and the </w:t>
      </w:r>
      <w:proofErr w:type="spellStart"/>
      <w:r>
        <w:t>Expanda</w:t>
      </w:r>
      <w:r>
        <w:t>bleListView</w:t>
      </w:r>
      <w:proofErr w:type="spellEnd"/>
      <w:r>
        <w:t xml:space="preserve"> itself.</w:t>
      </w:r>
    </w:p>
    <w:p w:rsidR="00A77B3E" w:rsidRDefault="00B75FDD">
      <w:pPr>
        <w:pStyle w:val="Heading4"/>
      </w:pPr>
      <w:bookmarkStart w:id="70" w:name="h.cc7zo6pc6sgu"/>
      <w:bookmarkEnd w:id="70"/>
      <w:r>
        <w:t>Space View</w:t>
      </w:r>
    </w:p>
    <w:p w:rsidR="00A77B3E" w:rsidRDefault="00B75FDD">
      <w:r>
        <w:t xml:space="preserve">Each space is handled by the </w:t>
      </w:r>
      <w:proofErr w:type="spellStart"/>
      <w:r>
        <w:t>MainApplication</w:t>
      </w:r>
      <w:proofErr w:type="spellEnd"/>
      <w:r>
        <w:t xml:space="preserve"> activity. When a user changes space, a variable called </w:t>
      </w:r>
      <w:proofErr w:type="spellStart"/>
      <w:r>
        <w:t>MainApplication.</w:t>
      </w:r>
      <w:r>
        <w:rPr>
          <w:i/>
          <w:iCs/>
        </w:rPr>
        <w:t>screen</w:t>
      </w:r>
      <w:proofErr w:type="spellEnd"/>
      <w:r>
        <w:t xml:space="preserve"> is updated which tracks the space the user is currently part of. Each space has an associated </w:t>
      </w:r>
      <w:proofErr w:type="spellStart"/>
      <w:r>
        <w:t>SpaceVie</w:t>
      </w:r>
      <w:r>
        <w:t>w</w:t>
      </w:r>
      <w:proofErr w:type="spellEnd"/>
      <w:r>
        <w:t xml:space="preserve">, which handles rendering of the appropriate </w:t>
      </w:r>
      <w:proofErr w:type="spellStart"/>
      <w:r>
        <w:t>UserIcons</w:t>
      </w:r>
      <w:proofErr w:type="spellEnd"/>
      <w:r>
        <w:t xml:space="preserve"> in the </w:t>
      </w:r>
      <w:proofErr w:type="spellStart"/>
      <w:r>
        <w:t>SpaceView’s</w:t>
      </w:r>
      <w:proofErr w:type="spellEnd"/>
      <w:r>
        <w:t xml:space="preserve"> draw function. The lasso mechanism is also handled inside the </w:t>
      </w:r>
      <w:proofErr w:type="spellStart"/>
      <w:r>
        <w:t>SpaceView</w:t>
      </w:r>
      <w:proofErr w:type="spellEnd"/>
      <w:r>
        <w:t xml:space="preserve">. The lasso is implemented inside the </w:t>
      </w:r>
      <w:proofErr w:type="spellStart"/>
      <w:r>
        <w:t>onTouchClickHandler</w:t>
      </w:r>
      <w:proofErr w:type="spellEnd"/>
      <w:r>
        <w:t>. The lasso maintains a list of points to be rendered</w:t>
      </w:r>
      <w:r>
        <w:t xml:space="preserve"> onscreen via the </w:t>
      </w:r>
      <w:proofErr w:type="gramStart"/>
      <w:r>
        <w:t>draw(</w:t>
      </w:r>
      <w:proofErr w:type="gramEnd"/>
      <w:r>
        <w:t xml:space="preserve">) function. When the user clicks once in the background, the lasso is cancelled. A sensitivity parameter was added to the lasso in order to maintain correct behavior on phones, since even involuntary finger </w:t>
      </w:r>
      <w:proofErr w:type="spellStart"/>
      <w:r>
        <w:t>movment</w:t>
      </w:r>
      <w:proofErr w:type="spellEnd"/>
      <w:r>
        <w:t xml:space="preserve"> would trigger a mo</w:t>
      </w:r>
      <w:r>
        <w:t xml:space="preserve">ve event, making it impossible to cancel the lasso. This sensitivity parameter indicates how </w:t>
      </w:r>
      <w:r>
        <w:lastRenderedPageBreak/>
        <w:t>far you must drag your finger before a second point is added to the lasso. Each time a new point is added to the lasso, it tests intersection on screen with each o</w:t>
      </w:r>
      <w:r>
        <w:t xml:space="preserve">f the </w:t>
      </w:r>
      <w:proofErr w:type="spellStart"/>
      <w:r>
        <w:t>UserIconViews</w:t>
      </w:r>
      <w:proofErr w:type="spellEnd"/>
      <w:r>
        <w:t>. This is implemented via an optimized version of the Liang-</w:t>
      </w:r>
      <w:proofErr w:type="spellStart"/>
      <w:r>
        <w:t>Barsky</w:t>
      </w:r>
      <w:proofErr w:type="spellEnd"/>
      <w:r>
        <w:t xml:space="preserve"> algorithm discussed on </w:t>
      </w:r>
      <w:proofErr w:type="spellStart"/>
      <w:r>
        <w:t>stackoverflow</w:t>
      </w:r>
      <w:proofErr w:type="spellEnd"/>
      <w:r>
        <w:t xml:space="preserve"> here: </w:t>
      </w:r>
      <w:hyperlink r:id="rId77" w:history="1">
        <w:r>
          <w:rPr>
            <w:color w:val="1155CC"/>
            <w:u w:val="single"/>
          </w:rPr>
          <w:t>h</w:t>
        </w:r>
        <w:r>
          <w:rPr>
            <w:color w:val="1155CC"/>
            <w:u w:val="single"/>
          </w:rPr>
          <w:t>ttp</w:t>
        </w:r>
      </w:hyperlink>
      <w:hyperlink r:id="rId78" w:history="1">
        <w:r>
          <w:rPr>
            <w:color w:val="1155CC"/>
            <w:u w:val="single"/>
          </w:rPr>
          <w:t>://</w:t>
        </w:r>
      </w:hyperlink>
      <w:hyperlink r:id="rId79" w:history="1">
        <w:r>
          <w:rPr>
            <w:color w:val="1155CC"/>
            <w:u w:val="single"/>
          </w:rPr>
          <w:t>stackoverflow</w:t>
        </w:r>
      </w:hyperlink>
      <w:hyperlink r:id="rId80" w:history="1">
        <w:r>
          <w:rPr>
            <w:color w:val="1155CC"/>
            <w:u w:val="single"/>
          </w:rPr>
          <w:t>.</w:t>
        </w:r>
      </w:hyperlink>
      <w:hyperlink r:id="rId81" w:history="1">
        <w:r>
          <w:rPr>
            <w:color w:val="1155CC"/>
            <w:u w:val="single"/>
          </w:rPr>
          <w:t>com</w:t>
        </w:r>
      </w:hyperlink>
      <w:hyperlink r:id="rId82" w:history="1">
        <w:r>
          <w:rPr>
            <w:color w:val="1155CC"/>
            <w:u w:val="single"/>
          </w:rPr>
          <w:t>/</w:t>
        </w:r>
      </w:hyperlink>
      <w:hyperlink r:id="rId83" w:history="1">
        <w:r>
          <w:rPr>
            <w:color w:val="1155CC"/>
            <w:u w:val="single"/>
          </w:rPr>
          <w:t>questions</w:t>
        </w:r>
      </w:hyperlink>
      <w:hyperlink r:id="rId84" w:history="1">
        <w:r>
          <w:rPr>
            <w:color w:val="1155CC"/>
            <w:u w:val="single"/>
          </w:rPr>
          <w:t>/99353/</w:t>
        </w:r>
      </w:hyperlink>
      <w:hyperlink r:id="rId85" w:history="1">
        <w:r>
          <w:rPr>
            <w:color w:val="1155CC"/>
            <w:u w:val="single"/>
          </w:rPr>
          <w:t>how</w:t>
        </w:r>
      </w:hyperlink>
      <w:hyperlink r:id="rId86" w:history="1">
        <w:r>
          <w:rPr>
            <w:color w:val="1155CC"/>
            <w:u w:val="single"/>
          </w:rPr>
          <w:t>-</w:t>
        </w:r>
      </w:hyperlink>
      <w:hyperlink r:id="rId87" w:history="1">
        <w:r>
          <w:rPr>
            <w:color w:val="1155CC"/>
            <w:u w:val="single"/>
          </w:rPr>
          <w:t>to</w:t>
        </w:r>
      </w:hyperlink>
      <w:hyperlink r:id="rId88" w:history="1">
        <w:r>
          <w:rPr>
            <w:color w:val="1155CC"/>
            <w:u w:val="single"/>
          </w:rPr>
          <w:t>-</w:t>
        </w:r>
      </w:hyperlink>
      <w:hyperlink r:id="rId89" w:history="1">
        <w:r>
          <w:rPr>
            <w:color w:val="1155CC"/>
            <w:u w:val="single"/>
          </w:rPr>
          <w:t>test</w:t>
        </w:r>
      </w:hyperlink>
      <w:hyperlink r:id="rId90" w:history="1">
        <w:r>
          <w:rPr>
            <w:color w:val="1155CC"/>
            <w:u w:val="single"/>
          </w:rPr>
          <w:t>-</w:t>
        </w:r>
      </w:hyperlink>
      <w:hyperlink r:id="rId91" w:history="1">
        <w:r>
          <w:rPr>
            <w:color w:val="1155CC"/>
            <w:u w:val="single"/>
          </w:rPr>
          <w:t>if</w:t>
        </w:r>
      </w:hyperlink>
      <w:hyperlink r:id="rId92" w:history="1">
        <w:r>
          <w:rPr>
            <w:color w:val="1155CC"/>
            <w:u w:val="single"/>
          </w:rPr>
          <w:t>-</w:t>
        </w:r>
      </w:hyperlink>
      <w:hyperlink r:id="rId93" w:history="1">
        <w:r>
          <w:rPr>
            <w:color w:val="1155CC"/>
            <w:u w:val="single"/>
          </w:rPr>
          <w:t>a</w:t>
        </w:r>
      </w:hyperlink>
      <w:hyperlink r:id="rId94" w:history="1">
        <w:r>
          <w:rPr>
            <w:color w:val="1155CC"/>
            <w:u w:val="single"/>
          </w:rPr>
          <w:t>-</w:t>
        </w:r>
      </w:hyperlink>
      <w:hyperlink r:id="rId95" w:history="1">
        <w:r>
          <w:rPr>
            <w:color w:val="1155CC"/>
            <w:u w:val="single"/>
          </w:rPr>
          <w:t>line</w:t>
        </w:r>
      </w:hyperlink>
      <w:hyperlink r:id="rId96" w:history="1">
        <w:r>
          <w:rPr>
            <w:color w:val="1155CC"/>
            <w:u w:val="single"/>
          </w:rPr>
          <w:t>-</w:t>
        </w:r>
      </w:hyperlink>
      <w:hyperlink r:id="rId97" w:history="1">
        <w:r>
          <w:rPr>
            <w:color w:val="1155CC"/>
            <w:u w:val="single"/>
          </w:rPr>
          <w:t>segment</w:t>
        </w:r>
      </w:hyperlink>
      <w:hyperlink r:id="rId98" w:history="1">
        <w:r>
          <w:rPr>
            <w:color w:val="1155CC"/>
            <w:u w:val="single"/>
          </w:rPr>
          <w:t>-</w:t>
        </w:r>
      </w:hyperlink>
      <w:hyperlink r:id="rId99" w:history="1">
        <w:r>
          <w:rPr>
            <w:color w:val="1155CC"/>
            <w:u w:val="single"/>
          </w:rPr>
          <w:t>intersects</w:t>
        </w:r>
      </w:hyperlink>
      <w:hyperlink r:id="rId100" w:history="1">
        <w:r>
          <w:rPr>
            <w:color w:val="1155CC"/>
            <w:u w:val="single"/>
          </w:rPr>
          <w:t>-</w:t>
        </w:r>
      </w:hyperlink>
      <w:hyperlink r:id="rId101" w:history="1">
        <w:r>
          <w:rPr>
            <w:color w:val="1155CC"/>
            <w:u w:val="single"/>
          </w:rPr>
          <w:t>an</w:t>
        </w:r>
      </w:hyperlink>
      <w:hyperlink r:id="rId102" w:history="1">
        <w:r>
          <w:rPr>
            <w:color w:val="1155CC"/>
            <w:u w:val="single"/>
          </w:rPr>
          <w:t>-</w:t>
        </w:r>
      </w:hyperlink>
      <w:hyperlink r:id="rId103" w:history="1">
        <w:r>
          <w:rPr>
            <w:color w:val="1155CC"/>
            <w:u w:val="single"/>
          </w:rPr>
          <w:t>axis</w:t>
        </w:r>
      </w:hyperlink>
      <w:hyperlink r:id="rId104" w:history="1">
        <w:r>
          <w:rPr>
            <w:color w:val="1155CC"/>
            <w:u w:val="single"/>
          </w:rPr>
          <w:t>-</w:t>
        </w:r>
      </w:hyperlink>
      <w:hyperlink r:id="rId105" w:history="1">
        <w:r>
          <w:rPr>
            <w:color w:val="1155CC"/>
            <w:u w:val="single"/>
          </w:rPr>
          <w:t>aligned</w:t>
        </w:r>
      </w:hyperlink>
      <w:hyperlink r:id="rId106" w:history="1">
        <w:r>
          <w:rPr>
            <w:color w:val="1155CC"/>
            <w:u w:val="single"/>
          </w:rPr>
          <w:t>-</w:t>
        </w:r>
      </w:hyperlink>
      <w:hyperlink r:id="rId107" w:history="1">
        <w:r>
          <w:rPr>
            <w:color w:val="1155CC"/>
            <w:u w:val="single"/>
          </w:rPr>
          <w:t>rectange</w:t>
        </w:r>
      </w:hyperlink>
      <w:hyperlink r:id="rId108" w:history="1">
        <w:r>
          <w:rPr>
            <w:color w:val="1155CC"/>
            <w:u w:val="single"/>
          </w:rPr>
          <w:t>-</w:t>
        </w:r>
      </w:hyperlink>
      <w:hyperlink r:id="rId109" w:history="1">
        <w:r>
          <w:rPr>
            <w:color w:val="1155CC"/>
            <w:u w:val="single"/>
          </w:rPr>
          <w:t>in</w:t>
        </w:r>
      </w:hyperlink>
      <w:hyperlink r:id="rId110" w:history="1">
        <w:r>
          <w:rPr>
            <w:color w:val="1155CC"/>
            <w:u w:val="single"/>
          </w:rPr>
          <w:t>-2</w:t>
        </w:r>
      </w:hyperlink>
      <w:hyperlink r:id="rId111" w:history="1">
        <w:r>
          <w:rPr>
            <w:color w:val="1155CC"/>
            <w:u w:val="single"/>
          </w:rPr>
          <w:t>d</w:t>
        </w:r>
      </w:hyperlink>
    </w:p>
    <w:p w:rsidR="00A77B3E" w:rsidRDefault="00B75FDD">
      <w:r>
        <w:t xml:space="preserve">When a user clicks on a lassoed icon, a “ghost” of the </w:t>
      </w:r>
      <w:proofErr w:type="spellStart"/>
      <w:r>
        <w:t>UserIcon</w:t>
      </w:r>
      <w:proofErr w:type="spellEnd"/>
      <w:r>
        <w:t xml:space="preserve"> is generated via the </w:t>
      </w:r>
      <w:proofErr w:type="spellStart"/>
      <w:proofErr w:type="gramStart"/>
      <w:r>
        <w:t>getGhost</w:t>
      </w:r>
      <w:proofErr w:type="spellEnd"/>
      <w:r>
        <w:t>(</w:t>
      </w:r>
      <w:proofErr w:type="gramEnd"/>
      <w:r>
        <w:t>) function, which may then be dragged onto a private space. On release, each user a</w:t>
      </w:r>
      <w:r>
        <w:t xml:space="preserve">ssociated with a lasso icon is sent an invitation to that private space via the Smack </w:t>
      </w:r>
      <w:proofErr w:type="gramStart"/>
      <w:r>
        <w:t>invite(</w:t>
      </w:r>
      <w:proofErr w:type="gramEnd"/>
      <w:r>
        <w:t>) function.</w:t>
      </w:r>
    </w:p>
    <w:p w:rsidR="00A77B3E" w:rsidRDefault="00B75FDD">
      <w:pPr>
        <w:pStyle w:val="Heading4"/>
      </w:pPr>
      <w:bookmarkStart w:id="71" w:name="h.jf8jtuhhp2fp"/>
      <w:bookmarkEnd w:id="71"/>
      <w:r>
        <w:t>Signup</w:t>
      </w:r>
    </w:p>
    <w:p w:rsidR="00A77B3E" w:rsidRDefault="00B75FDD">
      <w:pPr>
        <w:spacing w:line="240" w:lineRule="auto"/>
      </w:pPr>
      <w:r>
        <w:t xml:space="preserve">The </w:t>
      </w:r>
      <w:proofErr w:type="spellStart"/>
      <w:r>
        <w:t>UserAccountManager</w:t>
      </w:r>
      <w:proofErr w:type="spellEnd"/>
      <w:r>
        <w:t xml:space="preserve"> allows us to register a new user and reset the password in case it has been forgotten. It does not use the API on the And</w:t>
      </w:r>
      <w:r>
        <w:t>roid phone for two reasons: security and feasibility. An Android phone is not secure at all; we have to rely on an external server in order to do sensitive operations, like handling passwords. Moreover, the API we use does not allow for any modification op</w:t>
      </w:r>
      <w:r>
        <w:t xml:space="preserve">eration, we can only read from the database. We have set up a Virtual Private Server to be our intermediate remote server between the Android application and the </w:t>
      </w:r>
      <w:proofErr w:type="spellStart"/>
      <w:r>
        <w:t>OpenFire</w:t>
      </w:r>
      <w:proofErr w:type="spellEnd"/>
      <w:r>
        <w:t xml:space="preserve"> server. The </w:t>
      </w:r>
      <w:proofErr w:type="spellStart"/>
      <w:r>
        <w:t>UserAccountManager</w:t>
      </w:r>
      <w:proofErr w:type="spellEnd"/>
      <w:r>
        <w:t xml:space="preserve"> should also be used to edit a profile, but it has not </w:t>
      </w:r>
      <w:r>
        <w:t xml:space="preserve">been implemented yet.  </w:t>
      </w:r>
    </w:p>
    <w:p w:rsidR="00A77B3E" w:rsidRDefault="00B75FDD">
      <w:pPr>
        <w:pStyle w:val="Heading3"/>
      </w:pPr>
      <w:bookmarkStart w:id="72" w:name="h.jyyo3l6x4d6k"/>
      <w:bookmarkEnd w:id="72"/>
      <w:r>
        <w:t>Application side</w:t>
      </w:r>
    </w:p>
    <w:p w:rsidR="00A77B3E" w:rsidRDefault="00B75FDD">
      <w:pPr>
        <w:pStyle w:val="Heading4"/>
      </w:pPr>
      <w:bookmarkStart w:id="73" w:name="h.kprtyo31wayz"/>
      <w:bookmarkEnd w:id="73"/>
      <w:r>
        <w:t>The User Account Manager</w:t>
      </w:r>
    </w:p>
    <w:p w:rsidR="00A77B3E" w:rsidRDefault="00B75FDD">
      <w:pPr>
        <w:pStyle w:val="Heading5"/>
      </w:pPr>
      <w:bookmarkStart w:id="74" w:name="h.p6fbuilcyhw1"/>
      <w:bookmarkEnd w:id="74"/>
      <w:r>
        <w:t xml:space="preserve">Signature and input of </w:t>
      </w:r>
      <w:proofErr w:type="spellStart"/>
      <w:r>
        <w:t>userChange</w:t>
      </w:r>
      <w:proofErr w:type="spellEnd"/>
    </w:p>
    <w:p w:rsidR="00A77B3E" w:rsidRDefault="00B75FDD">
      <w:r>
        <w:t xml:space="preserve">The </w:t>
      </w:r>
      <w:proofErr w:type="spellStart"/>
      <w:r>
        <w:t>UserAccountManager</w:t>
      </w:r>
      <w:proofErr w:type="spellEnd"/>
      <w:r>
        <w:t xml:space="preserve"> only provides one public working function, whose name is </w:t>
      </w:r>
      <w:proofErr w:type="spellStart"/>
      <w:r>
        <w:t>userChange</w:t>
      </w:r>
      <w:proofErr w:type="spellEnd"/>
      <w:r>
        <w:t xml:space="preserve">. Its signature is: public </w:t>
      </w:r>
      <w:proofErr w:type="spellStart"/>
      <w:r>
        <w:t>boolean</w:t>
      </w:r>
      <w:proofErr w:type="spellEnd"/>
      <w:r>
        <w:t xml:space="preserve"> </w:t>
      </w:r>
      <w:proofErr w:type="spellStart"/>
      <w:proofErr w:type="gramStart"/>
      <w:r>
        <w:t>userChange</w:t>
      </w:r>
      <w:proofErr w:type="spellEnd"/>
      <w:r>
        <w:t>(</w:t>
      </w:r>
      <w:proofErr w:type="spellStart"/>
      <w:proofErr w:type="gramEnd"/>
      <w:r>
        <w:t>ArrayList</w:t>
      </w:r>
      <w:proofErr w:type="spellEnd"/>
      <w:r>
        <w:t>&lt;</w:t>
      </w:r>
      <w:proofErr w:type="spellStart"/>
      <w:r>
        <w:t>NameValueP</w:t>
      </w:r>
      <w:r>
        <w:t>air</w:t>
      </w:r>
      <w:proofErr w:type="spellEnd"/>
      <w:r>
        <w:t xml:space="preserve">&gt; </w:t>
      </w:r>
      <w:proofErr w:type="spellStart"/>
      <w:r>
        <w:t>nameValuePairs</w:t>
      </w:r>
      <w:proofErr w:type="spellEnd"/>
      <w:r>
        <w:t xml:space="preserve">) where the </w:t>
      </w:r>
      <w:proofErr w:type="spellStart"/>
      <w:r>
        <w:t>nameValuePairs</w:t>
      </w:r>
      <w:proofErr w:type="spellEnd"/>
      <w:r>
        <w:t xml:space="preserve"> is a dictionary. The possible values for the keys are: </w:t>
      </w:r>
    </w:p>
    <w:p w:rsidR="00A77B3E" w:rsidRDefault="00B75FDD">
      <w:pPr>
        <w:numPr>
          <w:ilvl w:val="0"/>
          <w:numId w:val="9"/>
        </w:numPr>
        <w:tabs>
          <w:tab w:val="num" w:pos="720"/>
        </w:tabs>
        <w:spacing w:line="240" w:lineRule="auto"/>
      </w:pPr>
      <w:r>
        <w:t>‘</w:t>
      </w:r>
      <w:proofErr w:type="spellStart"/>
      <w:r>
        <w:t>userEmail</w:t>
      </w:r>
      <w:proofErr w:type="spellEnd"/>
      <w:r>
        <w:t>’: the email address</w:t>
      </w:r>
    </w:p>
    <w:p w:rsidR="00A77B3E" w:rsidRDefault="00B75FDD">
      <w:pPr>
        <w:numPr>
          <w:ilvl w:val="0"/>
          <w:numId w:val="9"/>
        </w:numPr>
        <w:tabs>
          <w:tab w:val="num" w:pos="720"/>
        </w:tabs>
        <w:spacing w:line="240" w:lineRule="auto"/>
      </w:pPr>
      <w:r>
        <w:t>‘action’: at the moment ‘forgot’ or add</w:t>
      </w:r>
    </w:p>
    <w:p w:rsidR="00A77B3E" w:rsidRDefault="00B75FDD">
      <w:pPr>
        <w:numPr>
          <w:ilvl w:val="0"/>
          <w:numId w:val="9"/>
        </w:numPr>
        <w:tabs>
          <w:tab w:val="num" w:pos="720"/>
        </w:tabs>
        <w:spacing w:line="240" w:lineRule="auto"/>
      </w:pPr>
      <w:r>
        <w:t xml:space="preserve">‘password’: the password </w:t>
      </w:r>
    </w:p>
    <w:p w:rsidR="00A77B3E" w:rsidRDefault="00B75FDD">
      <w:pPr>
        <w:numPr>
          <w:ilvl w:val="0"/>
          <w:numId w:val="9"/>
        </w:numPr>
        <w:tabs>
          <w:tab w:val="num" w:pos="720"/>
        </w:tabs>
        <w:spacing w:line="240" w:lineRule="auto"/>
      </w:pPr>
      <w:r>
        <w:t xml:space="preserve">‘id’: the name of the user (which is not the username) </w:t>
      </w:r>
      <w:proofErr w:type="spellStart"/>
      <w:r>
        <w:t>e.</w:t>
      </w:r>
      <w:r>
        <w:t>g</w:t>
      </w:r>
      <w:proofErr w:type="spellEnd"/>
      <w:r>
        <w:t xml:space="preserve">  ‘Pr. Mohamed Jackson’</w:t>
      </w:r>
    </w:p>
    <w:p w:rsidR="00A77B3E" w:rsidRDefault="00B75FDD">
      <w:pPr>
        <w:pStyle w:val="Heading5"/>
      </w:pPr>
      <w:bookmarkStart w:id="75" w:name="h.nedju3d4esm2"/>
      <w:bookmarkEnd w:id="75"/>
      <w:r>
        <w:t>How the code works</w:t>
      </w:r>
    </w:p>
    <w:p w:rsidR="00A77B3E" w:rsidRDefault="00B75FDD">
      <w:pPr>
        <w:spacing w:line="240" w:lineRule="auto"/>
      </w:pPr>
      <w:proofErr w:type="spellStart"/>
      <w:proofErr w:type="gramStart"/>
      <w:r>
        <w:t>userChange</w:t>
      </w:r>
      <w:proofErr w:type="spellEnd"/>
      <w:proofErr w:type="gramEnd"/>
      <w:r>
        <w:t xml:space="preserve"> opens an HTTP connection between the application and the </w:t>
      </w:r>
      <w:proofErr w:type="spellStart"/>
      <w:r>
        <w:t>userChange.php</w:t>
      </w:r>
      <w:proofErr w:type="spellEnd"/>
      <w:r>
        <w:t xml:space="preserve"> script on the intermediate server using an </w:t>
      </w:r>
      <w:proofErr w:type="spellStart"/>
      <w:r>
        <w:t>HttpClient</w:t>
      </w:r>
      <w:proofErr w:type="spellEnd"/>
      <w:r>
        <w:t xml:space="preserve"> object instantiated as </w:t>
      </w:r>
      <w:proofErr w:type="spellStart"/>
      <w:r>
        <w:t>httpclient</w:t>
      </w:r>
      <w:proofErr w:type="spellEnd"/>
      <w:r>
        <w:t xml:space="preserve"> from the Apache library (already included</w:t>
      </w:r>
      <w:r>
        <w:t xml:space="preserve"> in Android). An instance of an </w:t>
      </w:r>
      <w:proofErr w:type="spellStart"/>
      <w:r>
        <w:t>HttpPost</w:t>
      </w:r>
      <w:proofErr w:type="spellEnd"/>
      <w:r>
        <w:t xml:space="preserve"> object called </w:t>
      </w:r>
      <w:proofErr w:type="spellStart"/>
      <w:r>
        <w:t>httppost</w:t>
      </w:r>
      <w:proofErr w:type="spellEnd"/>
      <w:r>
        <w:t xml:space="preserve"> is used to set the target URL and the POST data is set by calling </w:t>
      </w:r>
      <w:proofErr w:type="spellStart"/>
      <w:proofErr w:type="gramStart"/>
      <w:r>
        <w:t>httppost.setEntity</w:t>
      </w:r>
      <w:proofErr w:type="spellEnd"/>
      <w:r>
        <w:t>(</w:t>
      </w:r>
      <w:proofErr w:type="gramEnd"/>
      <w:r>
        <w:t xml:space="preserve">new </w:t>
      </w:r>
      <w:proofErr w:type="spellStart"/>
      <w:r>
        <w:t>UrlEncodedFormEntity</w:t>
      </w:r>
      <w:proofErr w:type="spellEnd"/>
      <w:r>
        <w:t>(</w:t>
      </w:r>
      <w:proofErr w:type="spellStart"/>
      <w:r>
        <w:t>nameValuePairs</w:t>
      </w:r>
      <w:proofErr w:type="spellEnd"/>
      <w:r>
        <w:t xml:space="preserve">)). An </w:t>
      </w:r>
      <w:proofErr w:type="spellStart"/>
      <w:r>
        <w:t>HttpReponse</w:t>
      </w:r>
      <w:proofErr w:type="spellEnd"/>
      <w:r>
        <w:t xml:space="preserve"> object is </w:t>
      </w:r>
      <w:proofErr w:type="spellStart"/>
      <w:r>
        <w:t>instanciated</w:t>
      </w:r>
      <w:proofErr w:type="spellEnd"/>
      <w:r>
        <w:t xml:space="preserve"> as response = </w:t>
      </w:r>
      <w:proofErr w:type="spellStart"/>
      <w:proofErr w:type="gramStart"/>
      <w:r>
        <w:t>httpclient.e</w:t>
      </w:r>
      <w:r>
        <w:t>xecute</w:t>
      </w:r>
      <w:proofErr w:type="spellEnd"/>
      <w:r>
        <w:t>(</w:t>
      </w:r>
      <w:proofErr w:type="spellStart"/>
      <w:proofErr w:type="gramEnd"/>
      <w:r>
        <w:t>httppost</w:t>
      </w:r>
      <w:proofErr w:type="spellEnd"/>
      <w:r>
        <w:t xml:space="preserve">). It is cast into a string using the private </w:t>
      </w:r>
      <w:proofErr w:type="spellStart"/>
      <w:r>
        <w:t>inputStreamToString</w:t>
      </w:r>
      <w:proofErr w:type="spellEnd"/>
      <w:r>
        <w:t xml:space="preserve"> method defined in the same class because the </w:t>
      </w:r>
      <w:proofErr w:type="spellStart"/>
      <w:r>
        <w:t>reponse</w:t>
      </w:r>
      <w:proofErr w:type="spellEnd"/>
      <w:r>
        <w:t xml:space="preserve"> can be cast into an </w:t>
      </w:r>
      <w:proofErr w:type="spellStart"/>
      <w:r>
        <w:t>InputStream</w:t>
      </w:r>
      <w:proofErr w:type="spellEnd"/>
      <w:r>
        <w:t xml:space="preserve"> object.  </w:t>
      </w:r>
    </w:p>
    <w:p w:rsidR="00A77B3E" w:rsidRDefault="00B75FDD">
      <w:pPr>
        <w:pStyle w:val="Heading5"/>
      </w:pPr>
      <w:bookmarkStart w:id="76" w:name="h.qwyq4gdwdxsv"/>
      <w:bookmarkEnd w:id="76"/>
      <w:r>
        <w:t>Error handling</w:t>
      </w:r>
    </w:p>
    <w:p w:rsidR="00A77B3E" w:rsidRDefault="00B75FDD">
      <w:pPr>
        <w:spacing w:line="240" w:lineRule="auto"/>
      </w:pPr>
      <w:r>
        <w:t xml:space="preserve">The </w:t>
      </w:r>
      <w:proofErr w:type="spellStart"/>
      <w:r>
        <w:t>reponse</w:t>
      </w:r>
      <w:proofErr w:type="spellEnd"/>
      <w:r>
        <w:t xml:space="preserve"> is what would be shown on a web browser, but it is no</w:t>
      </w:r>
      <w:r>
        <w:t xml:space="preserve">t an HTML page, it only consists in a string ‘ok’ or ‘PB1’ for custom problems. </w:t>
      </w:r>
    </w:p>
    <w:p w:rsidR="00A77B3E" w:rsidRDefault="00B75FDD">
      <w:pPr>
        <w:spacing w:line="240" w:lineRule="auto"/>
      </w:pPr>
    </w:p>
    <w:p w:rsidR="00A77B3E" w:rsidRDefault="00B75FDD">
      <w:pPr>
        <w:spacing w:line="240" w:lineRule="auto"/>
      </w:pPr>
      <w:r>
        <w:t xml:space="preserve">The </w:t>
      </w:r>
      <w:proofErr w:type="spellStart"/>
      <w:r>
        <w:t>UserAccountManager</w:t>
      </w:r>
      <w:proofErr w:type="spellEnd"/>
      <w:r>
        <w:t xml:space="preserve"> handles errors in multiple ways, but returns only a </w:t>
      </w:r>
      <w:proofErr w:type="spellStart"/>
      <w:proofErr w:type="gramStart"/>
      <w:r>
        <w:t>boolean</w:t>
      </w:r>
      <w:proofErr w:type="spellEnd"/>
      <w:proofErr w:type="gramEnd"/>
      <w:r>
        <w:t xml:space="preserve"> value, so it is not possible at the moment to have a custom message describing the error to</w:t>
      </w:r>
      <w:r>
        <w:t xml:space="preserve"> the user. The error is shown in the </w:t>
      </w:r>
      <w:proofErr w:type="spellStart"/>
      <w:r>
        <w:t>logcat</w:t>
      </w:r>
      <w:proofErr w:type="spellEnd"/>
      <w:r>
        <w:t xml:space="preserve">, and any possible case should already be handled, except a ‘no </w:t>
      </w:r>
      <w:r>
        <w:lastRenderedPageBreak/>
        <w:t>internet connection’ type error. If the error is of the type: ‘</w:t>
      </w:r>
      <w:proofErr w:type="spellStart"/>
      <w:r>
        <w:t>Openfire</w:t>
      </w:r>
      <w:proofErr w:type="spellEnd"/>
      <w:r>
        <w:t xml:space="preserve"> error. String: &lt;html&gt;…’ then the intermediate server is not working properly.</w:t>
      </w:r>
      <w:r>
        <w:t xml:space="preserve"> If the error looks like: ‘</w:t>
      </w:r>
      <w:proofErr w:type="spellStart"/>
      <w:r>
        <w:t>OpenFire</w:t>
      </w:r>
      <w:proofErr w:type="spellEnd"/>
      <w:r>
        <w:t xml:space="preserve"> error. String: [something meaningful]’, check this page: http://www.igniterealtime.org/projects/openfire/plugins/User Service/readme.html to interpret the error. A last case that can happen is a consequence of forgetting</w:t>
      </w:r>
      <w:r>
        <w:t xml:space="preserve"> to adapt the string to the URL format.</w:t>
      </w:r>
    </w:p>
    <w:p w:rsidR="00A77B3E" w:rsidRDefault="00B75FDD">
      <w:pPr>
        <w:spacing w:line="240" w:lineRule="auto"/>
      </w:pPr>
    </w:p>
    <w:p w:rsidR="00A77B3E" w:rsidRDefault="00B75FDD">
      <w:pPr>
        <w:spacing w:line="240" w:lineRule="auto"/>
      </w:pPr>
      <w:r>
        <w:t>Here is a list of the errors associated to the response:</w:t>
      </w:r>
    </w:p>
    <w:p w:rsidR="00A77B3E" w:rsidRDefault="00B75FDD">
      <w:pPr>
        <w:numPr>
          <w:ilvl w:val="0"/>
          <w:numId w:val="10"/>
        </w:numPr>
        <w:tabs>
          <w:tab w:val="num" w:pos="720"/>
        </w:tabs>
        <w:spacing w:line="240" w:lineRule="auto"/>
      </w:pPr>
      <w:r>
        <w:t xml:space="preserve">‘PB1’: There was a problem sending an email; </w:t>
      </w:r>
    </w:p>
    <w:p w:rsidR="00A77B3E" w:rsidRDefault="00B75FDD">
      <w:pPr>
        <w:numPr>
          <w:ilvl w:val="0"/>
          <w:numId w:val="10"/>
        </w:numPr>
        <w:tabs>
          <w:tab w:val="num" w:pos="720"/>
        </w:tabs>
        <w:spacing w:line="240" w:lineRule="auto"/>
      </w:pPr>
      <w:r>
        <w:t xml:space="preserve">‘PB2’: Couldn’t connect to the </w:t>
      </w:r>
      <w:proofErr w:type="spellStart"/>
      <w:r>
        <w:t>OpenFire</w:t>
      </w:r>
      <w:proofErr w:type="spellEnd"/>
      <w:r>
        <w:t xml:space="preserve"> server;</w:t>
      </w:r>
    </w:p>
    <w:p w:rsidR="00A77B3E" w:rsidRDefault="00B75FDD">
      <w:pPr>
        <w:numPr>
          <w:ilvl w:val="0"/>
          <w:numId w:val="10"/>
        </w:numPr>
        <w:tabs>
          <w:tab w:val="num" w:pos="720"/>
        </w:tabs>
        <w:spacing w:line="240" w:lineRule="auto"/>
      </w:pPr>
      <w:r>
        <w:t xml:space="preserve">‘PB3’: The </w:t>
      </w:r>
      <w:proofErr w:type="spellStart"/>
      <w:r>
        <w:t>reponse</w:t>
      </w:r>
      <w:proofErr w:type="spellEnd"/>
      <w:r>
        <w:t xml:space="preserve"> from the </w:t>
      </w:r>
      <w:proofErr w:type="spellStart"/>
      <w:r>
        <w:t>OpenFire</w:t>
      </w:r>
      <w:proofErr w:type="spellEnd"/>
      <w:r>
        <w:t xml:space="preserve"> is </w:t>
      </w:r>
      <w:proofErr w:type="spellStart"/>
      <w:r>
        <w:t>unkown</w:t>
      </w:r>
      <w:proofErr w:type="spellEnd"/>
      <w:r>
        <w:t xml:space="preserve"> (which is very un</w:t>
      </w:r>
      <w:r>
        <w:t>likely);</w:t>
      </w:r>
    </w:p>
    <w:p w:rsidR="00A77B3E" w:rsidRDefault="00B75FDD">
      <w:pPr>
        <w:numPr>
          <w:ilvl w:val="0"/>
          <w:numId w:val="10"/>
        </w:numPr>
        <w:tabs>
          <w:tab w:val="num" w:pos="720"/>
        </w:tabs>
        <w:spacing w:line="240" w:lineRule="auto"/>
      </w:pPr>
      <w:r>
        <w:t>‘PB4’: Wrong parameters for the post;</w:t>
      </w:r>
    </w:p>
    <w:p w:rsidR="00A77B3E" w:rsidRDefault="00B75FDD">
      <w:pPr>
        <w:numPr>
          <w:ilvl w:val="0"/>
          <w:numId w:val="10"/>
        </w:numPr>
        <w:tabs>
          <w:tab w:val="num" w:pos="720"/>
        </w:tabs>
      </w:pPr>
      <w:r>
        <w:t>‘PB5’: The email address is not valid.</w:t>
      </w:r>
    </w:p>
    <w:p w:rsidR="00A77B3E" w:rsidRDefault="00B75FDD">
      <w:pPr>
        <w:pStyle w:val="Heading4"/>
        <w:spacing w:line="276" w:lineRule="auto"/>
      </w:pPr>
      <w:bookmarkStart w:id="77" w:name="h.3j8svo62piff"/>
      <w:bookmarkEnd w:id="77"/>
      <w:r>
        <w:t>Sign Up and Reset Password controllers</w:t>
      </w:r>
    </w:p>
    <w:p w:rsidR="00A77B3E" w:rsidRDefault="00B75FDD">
      <w:pPr>
        <w:spacing w:line="240" w:lineRule="auto"/>
      </w:pPr>
      <w:r>
        <w:t xml:space="preserve">The </w:t>
      </w:r>
      <w:proofErr w:type="spellStart"/>
      <w:r>
        <w:t>SignUpController</w:t>
      </w:r>
      <w:proofErr w:type="spellEnd"/>
      <w:r>
        <w:t xml:space="preserve"> handles a registration by:</w:t>
      </w:r>
    </w:p>
    <w:p w:rsidR="00A77B3E" w:rsidRDefault="00B75FDD">
      <w:pPr>
        <w:numPr>
          <w:ilvl w:val="0"/>
          <w:numId w:val="11"/>
        </w:numPr>
        <w:tabs>
          <w:tab w:val="num" w:pos="720"/>
        </w:tabs>
        <w:spacing w:line="240" w:lineRule="auto"/>
      </w:pPr>
      <w:r>
        <w:t xml:space="preserve">Calling </w:t>
      </w:r>
      <w:proofErr w:type="spellStart"/>
      <w:r>
        <w:t>createUser</w:t>
      </w:r>
      <w:proofErr w:type="spellEnd"/>
      <w:r>
        <w:t>;</w:t>
      </w:r>
    </w:p>
    <w:p w:rsidR="00A77B3E" w:rsidRDefault="00B75FDD">
      <w:pPr>
        <w:numPr>
          <w:ilvl w:val="0"/>
          <w:numId w:val="11"/>
        </w:numPr>
        <w:tabs>
          <w:tab w:val="num" w:pos="720"/>
        </w:tabs>
        <w:spacing w:line="240" w:lineRule="auto"/>
      </w:pPr>
      <w:r>
        <w:t xml:space="preserve">Starting an </w:t>
      </w:r>
      <w:proofErr w:type="spellStart"/>
      <w:r>
        <w:t>AsyncTask</w:t>
      </w:r>
      <w:proofErr w:type="spellEnd"/>
      <w:r>
        <w:t xml:space="preserve"> passing the values </w:t>
      </w:r>
      <w:proofErr w:type="spellStart"/>
      <w:r>
        <w:t>instanciated</w:t>
      </w:r>
      <w:proofErr w:type="spellEnd"/>
      <w:r>
        <w:t xml:space="preserve"> by </w:t>
      </w:r>
      <w:proofErr w:type="spellStart"/>
      <w:r>
        <w:t>create</w:t>
      </w:r>
      <w:r>
        <w:t>User</w:t>
      </w:r>
      <w:proofErr w:type="spellEnd"/>
      <w:r>
        <w:t xml:space="preserve"> to the </w:t>
      </w:r>
      <w:proofErr w:type="spellStart"/>
      <w:r>
        <w:t>userChange</w:t>
      </w:r>
      <w:proofErr w:type="spellEnd"/>
      <w:r>
        <w:t xml:space="preserve"> method.</w:t>
      </w:r>
    </w:p>
    <w:p w:rsidR="00A77B3E" w:rsidRDefault="00B75FDD">
      <w:pPr>
        <w:spacing w:line="240" w:lineRule="auto"/>
      </w:pPr>
    </w:p>
    <w:p w:rsidR="00A77B3E" w:rsidRDefault="00B75FDD">
      <w:pPr>
        <w:spacing w:line="240" w:lineRule="auto"/>
      </w:pPr>
      <w:r>
        <w:t xml:space="preserve">Please note that the values to be sent have to be URL-friendly. For example, the title, first name and last name are concatenated into one string with ‘+’ signs, </w:t>
      </w:r>
      <w:proofErr w:type="spellStart"/>
      <w:r>
        <w:t>e.g</w:t>
      </w:r>
      <w:proofErr w:type="spellEnd"/>
      <w:r>
        <w:t xml:space="preserve"> ‘</w:t>
      </w:r>
      <w:proofErr w:type="spellStart"/>
      <w:r>
        <w:t>Pr</w:t>
      </w:r>
      <w:proofErr w:type="spellEnd"/>
      <w:proofErr w:type="gramStart"/>
      <w:r>
        <w:t>.+</w:t>
      </w:r>
      <w:proofErr w:type="spellStart"/>
      <w:proofErr w:type="gramEnd"/>
      <w:r>
        <w:t>Mohamed+Jackson</w:t>
      </w:r>
      <w:proofErr w:type="spellEnd"/>
      <w:r>
        <w:t>’, where the plus is coded as ‘%2B’. Y</w:t>
      </w:r>
      <w:r>
        <w:t>ou don’t need to replace the spaces though, but letters like ‘é’ must be replaced for example (this is common with foreign names). We have not coded anything automatically make a string URL-friendly.</w:t>
      </w:r>
    </w:p>
    <w:p w:rsidR="00A77B3E" w:rsidRDefault="00B75FDD">
      <w:pPr>
        <w:spacing w:line="240" w:lineRule="auto"/>
      </w:pPr>
    </w:p>
    <w:p w:rsidR="00A77B3E" w:rsidRDefault="00B75FDD">
      <w:r>
        <w:t xml:space="preserve">The </w:t>
      </w:r>
      <w:proofErr w:type="spellStart"/>
      <w:r>
        <w:t>ResetPasswordController</w:t>
      </w:r>
      <w:proofErr w:type="spellEnd"/>
      <w:r>
        <w:t xml:space="preserve"> works in the same way but c</w:t>
      </w:r>
      <w:r>
        <w:t xml:space="preserve">alls </w:t>
      </w:r>
      <w:proofErr w:type="spellStart"/>
      <w:r>
        <w:t>validEmail</w:t>
      </w:r>
      <w:proofErr w:type="spellEnd"/>
      <w:r>
        <w:t xml:space="preserve"> instead of </w:t>
      </w:r>
      <w:proofErr w:type="spellStart"/>
      <w:r>
        <w:t>createUser</w:t>
      </w:r>
      <w:proofErr w:type="spellEnd"/>
      <w:r>
        <w:t xml:space="preserve">. If you have to use the </w:t>
      </w:r>
      <w:proofErr w:type="spellStart"/>
      <w:r>
        <w:t>userChange</w:t>
      </w:r>
      <w:proofErr w:type="spellEnd"/>
      <w:r>
        <w:t xml:space="preserve"> method in </w:t>
      </w:r>
      <w:proofErr w:type="spellStart"/>
      <w:r>
        <w:t>UserAccountManager</w:t>
      </w:r>
      <w:proofErr w:type="spellEnd"/>
      <w:r>
        <w:t xml:space="preserve"> for another task, you should always call </w:t>
      </w:r>
      <w:proofErr w:type="spellStart"/>
      <w:r>
        <w:t>userChange</w:t>
      </w:r>
      <w:proofErr w:type="spellEnd"/>
      <w:r>
        <w:t xml:space="preserve"> in an </w:t>
      </w:r>
      <w:proofErr w:type="spellStart"/>
      <w:r>
        <w:t>AsyncTask</w:t>
      </w:r>
      <w:proofErr w:type="spellEnd"/>
      <w:r>
        <w:t>. A simple way to do it is to copy-paste the content of the already existing controller</w:t>
      </w:r>
      <w:r>
        <w:t>s.</w:t>
      </w:r>
    </w:p>
    <w:p w:rsidR="00A77B3E" w:rsidRDefault="00B75FDD">
      <w:pPr>
        <w:pStyle w:val="Heading4"/>
      </w:pPr>
      <w:bookmarkStart w:id="78" w:name="h.k7jsrs1mvh04"/>
      <w:bookmarkEnd w:id="78"/>
      <w:r>
        <w:t>Testing</w:t>
      </w:r>
    </w:p>
    <w:p w:rsidR="00A77B3E" w:rsidRDefault="00B75FDD">
      <w:r>
        <w:t xml:space="preserve">The process of testing these codes was simple, but the actual testing was more painful. The </w:t>
      </w:r>
      <w:proofErr w:type="spellStart"/>
      <w:r>
        <w:t>Openfire</w:t>
      </w:r>
      <w:proofErr w:type="spellEnd"/>
      <w:r>
        <w:t xml:space="preserve"> admin console doesn’t show a user’s password, but it shows the user’s name, so I was changing the name of the user along with the password. If t</w:t>
      </w:r>
      <w:r>
        <w:t xml:space="preserve">he name had changed, then the password had also changed. I later erased the part changing the name. Testing the registration was more painful as I had to file the whole form several time. </w:t>
      </w:r>
    </w:p>
    <w:p w:rsidR="00A77B3E" w:rsidRDefault="00B75FDD">
      <w:pPr>
        <w:pStyle w:val="Heading4"/>
      </w:pPr>
      <w:bookmarkStart w:id="79" w:name="h.bq0935uhrdd5"/>
      <w:bookmarkEnd w:id="79"/>
      <w:r>
        <w:t>Future work</w:t>
      </w:r>
    </w:p>
    <w:p w:rsidR="00A77B3E" w:rsidRDefault="00B75FDD">
      <w:pPr>
        <w:spacing w:line="240" w:lineRule="auto"/>
      </w:pPr>
      <w:r>
        <w:t xml:space="preserve">The Android code to edit </w:t>
      </w:r>
      <w:proofErr w:type="gramStart"/>
      <w:r>
        <w:t>an</w:t>
      </w:r>
      <w:proofErr w:type="gramEnd"/>
      <w:r>
        <w:t xml:space="preserve"> user is not written yet for</w:t>
      </w:r>
      <w:r>
        <w:t xml:space="preserve"> </w:t>
      </w:r>
      <w:proofErr w:type="spellStart"/>
      <w:r>
        <w:t>Openfire</w:t>
      </w:r>
      <w:proofErr w:type="spellEnd"/>
      <w:r>
        <w:t xml:space="preserve">, and the data transfer is not secure. Encrypting the information sent by the phone should be useless, because a pirate would have access to the key or to the encryption algorithm. The connection between the two has to be secure, which is not the </w:t>
      </w:r>
      <w:r>
        <w:t>case at the moment. Some future work should involve working on this security issue.</w:t>
      </w:r>
    </w:p>
    <w:p w:rsidR="00A77B3E" w:rsidRDefault="00B75FDD">
      <w:pPr>
        <w:pStyle w:val="Heading3"/>
      </w:pPr>
      <w:bookmarkStart w:id="80" w:name="h.73taeuet4et8"/>
      <w:bookmarkEnd w:id="80"/>
      <w:r>
        <w:t>Server side</w:t>
      </w:r>
    </w:p>
    <w:p w:rsidR="00A77B3E" w:rsidRDefault="00B75FDD">
      <w:pPr>
        <w:pStyle w:val="Heading4"/>
      </w:pPr>
      <w:bookmarkStart w:id="81" w:name="h.vjgurj2bis2z"/>
      <w:bookmarkEnd w:id="81"/>
      <w:r>
        <w:t>Setting up the server</w:t>
      </w:r>
    </w:p>
    <w:p w:rsidR="00A77B3E" w:rsidRDefault="00B75FDD">
      <w:pPr>
        <w:spacing w:line="240" w:lineRule="auto"/>
      </w:pPr>
      <w:r>
        <w:lastRenderedPageBreak/>
        <w:t xml:space="preserve">The documentation to set up the server is in the ‘server’ folder. We chose to install </w:t>
      </w:r>
      <w:proofErr w:type="spellStart"/>
      <w:r>
        <w:t>nginx</w:t>
      </w:r>
      <w:proofErr w:type="spellEnd"/>
      <w:r>
        <w:t xml:space="preserve"> which is a free, open-source HTTP server. We a</w:t>
      </w:r>
      <w:r>
        <w:t xml:space="preserve">lso installed PHP on the server to run our scripts. </w:t>
      </w:r>
    </w:p>
    <w:p w:rsidR="00A77B3E" w:rsidRDefault="00B75FDD">
      <w:pPr>
        <w:pStyle w:val="Heading4"/>
      </w:pPr>
      <w:bookmarkStart w:id="82" w:name="h.yw3kd6xh2doy"/>
      <w:bookmarkEnd w:id="82"/>
      <w:r>
        <w:t>The PHP scripts</w:t>
      </w:r>
    </w:p>
    <w:p w:rsidR="00A77B3E" w:rsidRDefault="00B75FDD">
      <w:r>
        <w:t xml:space="preserve">There are two scripts files: </w:t>
      </w:r>
      <w:proofErr w:type="spellStart"/>
      <w:r>
        <w:t>userChange.php</w:t>
      </w:r>
      <w:proofErr w:type="spellEnd"/>
      <w:r>
        <w:t xml:space="preserve"> and </w:t>
      </w:r>
      <w:proofErr w:type="spellStart"/>
      <w:r>
        <w:t>confirmation.php</w:t>
      </w:r>
      <w:proofErr w:type="spellEnd"/>
      <w:r>
        <w:t xml:space="preserve">. The first one handles: updating the </w:t>
      </w:r>
      <w:proofErr w:type="spellStart"/>
      <w:r>
        <w:t>OpenFire</w:t>
      </w:r>
      <w:proofErr w:type="spellEnd"/>
      <w:r>
        <w:t xml:space="preserve"> database using the User Service plugin, and sending an email. The value ‘edi</w:t>
      </w:r>
      <w:r>
        <w:t xml:space="preserve">t’ for the key ‘action’ is already handled and it does not send an email. This script is then ready for the implementation of a user edit for </w:t>
      </w:r>
      <w:proofErr w:type="spellStart"/>
      <w:r>
        <w:t>Openfire</w:t>
      </w:r>
      <w:proofErr w:type="spellEnd"/>
      <w:r>
        <w:t>.</w:t>
      </w:r>
    </w:p>
    <w:p w:rsidR="00A77B3E" w:rsidRDefault="00B75FDD">
      <w:pPr>
        <w:pStyle w:val="Heading4"/>
      </w:pPr>
      <w:bookmarkStart w:id="83" w:name="h.cjudjo1no4l1"/>
      <w:bookmarkEnd w:id="83"/>
      <w:r>
        <w:t>Emails</w:t>
      </w:r>
    </w:p>
    <w:p w:rsidR="00A77B3E" w:rsidRDefault="00B75FDD">
      <w:r>
        <w:t xml:space="preserve">We use a Gmail account to send an email, using a PHP plugin named </w:t>
      </w:r>
      <w:proofErr w:type="spellStart"/>
      <w:r>
        <w:t>phpmailer</w:t>
      </w:r>
      <w:proofErr w:type="spellEnd"/>
      <w:r>
        <w:t>; see http://phpmailer</w:t>
      </w:r>
      <w:r>
        <w:t xml:space="preserve">.worxware.com/. At the moment the main problem is that the emails go into the spam folder. This has to be addressed by setting up a proper SMTP server on the intermediate server. The body of the emails is very </w:t>
      </w:r>
      <w:proofErr w:type="gramStart"/>
      <w:r>
        <w:t>simple,</w:t>
      </w:r>
      <w:proofErr w:type="gramEnd"/>
      <w:r>
        <w:t xml:space="preserve"> some future work could involve designi</w:t>
      </w:r>
      <w:r>
        <w:t>ng a nicer one.</w:t>
      </w:r>
    </w:p>
    <w:p w:rsidR="00A77B3E" w:rsidRDefault="00B75FDD">
      <w:pPr>
        <w:pStyle w:val="Heading5"/>
      </w:pPr>
      <w:bookmarkStart w:id="84" w:name="h.l28jnglq2jsb"/>
      <w:bookmarkEnd w:id="84"/>
      <w:r>
        <w:t>HTTP connection</w:t>
      </w:r>
    </w:p>
    <w:p w:rsidR="00A77B3E" w:rsidRDefault="00B75FDD">
      <w:r>
        <w:t xml:space="preserve">The script opens an HTTP connection to the </w:t>
      </w:r>
      <w:proofErr w:type="spellStart"/>
      <w:r>
        <w:t>Openfire</w:t>
      </w:r>
      <w:proofErr w:type="spellEnd"/>
      <w:r>
        <w:t xml:space="preserve"> server using the </w:t>
      </w:r>
      <w:proofErr w:type="spellStart"/>
      <w:r>
        <w:t>fopen</w:t>
      </w:r>
      <w:proofErr w:type="spellEnd"/>
      <w:r>
        <w:t xml:space="preserve"> function and updates the information using a get method. You cannot read data using HTTP, which means that it is impossible to get the email address </w:t>
      </w:r>
      <w:r>
        <w:t xml:space="preserve">knowing the username (which is the identifier of </w:t>
      </w:r>
      <w:proofErr w:type="gramStart"/>
      <w:r>
        <w:t>an</w:t>
      </w:r>
      <w:proofErr w:type="gramEnd"/>
      <w:r>
        <w:t xml:space="preserve"> user). As a consequence, the username must be deduced from the email address if we want to be able to do a script to reset the password. Thus we defined the username as being the user’s email address.</w:t>
      </w:r>
    </w:p>
    <w:p w:rsidR="00A77B3E" w:rsidRDefault="00B75FDD"/>
    <w:p w:rsidR="00A77B3E" w:rsidRDefault="00B75FDD">
      <w:pPr>
        <w:spacing w:line="240" w:lineRule="auto"/>
      </w:pPr>
      <w:r>
        <w:t>Le</w:t>
      </w:r>
      <w:r>
        <w:t xml:space="preserve">t us now focus on how to add a user to </w:t>
      </w:r>
      <w:proofErr w:type="spellStart"/>
      <w:r>
        <w:t>Openfire</w:t>
      </w:r>
      <w:proofErr w:type="spellEnd"/>
      <w:r>
        <w:t xml:space="preserve">. The </w:t>
      </w:r>
      <w:proofErr w:type="spellStart"/>
      <w:r>
        <w:t>userChange</w:t>
      </w:r>
      <w:proofErr w:type="spellEnd"/>
      <w:r>
        <w:t xml:space="preserve"> page receives all the correct information and sends an email containing an </w:t>
      </w:r>
      <w:proofErr w:type="spellStart"/>
      <w:r>
        <w:t>url</w:t>
      </w:r>
      <w:proofErr w:type="spellEnd"/>
      <w:r>
        <w:t xml:space="preserve"> which is: ‘servername.extension/confirmation.php?email</w:t>
      </w:r>
      <w:proofErr w:type="gramStart"/>
      <w:r>
        <w:t>=[</w:t>
      </w:r>
      <w:proofErr w:type="gramEnd"/>
      <w:r>
        <w:t>…]&amp;password=[…]&amp;name=[…]’ with the email address, passwor</w:t>
      </w:r>
      <w:r>
        <w:t xml:space="preserve">d and name encoded with the RSA algorithm (it could be any encryption algorithm with a key) whose key is stored on the server. Then the </w:t>
      </w:r>
      <w:proofErr w:type="spellStart"/>
      <w:r>
        <w:t>confirmation.php</w:t>
      </w:r>
      <w:proofErr w:type="spellEnd"/>
      <w:r>
        <w:t xml:space="preserve"> script decodes those three values and adds them to the </w:t>
      </w:r>
      <w:proofErr w:type="spellStart"/>
      <w:r>
        <w:t>Openfire</w:t>
      </w:r>
      <w:proofErr w:type="spellEnd"/>
      <w:r>
        <w:t xml:space="preserve"> database thanks to the User Service plu</w:t>
      </w:r>
      <w:r>
        <w:t>gin.</w:t>
      </w:r>
    </w:p>
    <w:p w:rsidR="00A77B3E" w:rsidRDefault="00B75FDD">
      <w:pPr>
        <w:pStyle w:val="Heading5"/>
      </w:pPr>
      <w:bookmarkStart w:id="85" w:name="h.izl7gq64160"/>
      <w:bookmarkEnd w:id="85"/>
      <w:r>
        <w:t>Handling the server response</w:t>
      </w:r>
    </w:p>
    <w:p w:rsidR="00A77B3E" w:rsidRDefault="00B75FDD">
      <w:pPr>
        <w:spacing w:line="240" w:lineRule="auto"/>
      </w:pPr>
      <w:r>
        <w:t>The response we get from the server is a string which is not exactly what we want; it is “&lt;response</w:t>
      </w:r>
      <w:proofErr w:type="gramStart"/>
      <w:r>
        <w:t>&gt;[</w:t>
      </w:r>
      <w:proofErr w:type="gramEnd"/>
      <w:r>
        <w:t xml:space="preserve">The </w:t>
      </w:r>
      <w:proofErr w:type="spellStart"/>
      <w:r>
        <w:t>Openfire</w:t>
      </w:r>
      <w:proofErr w:type="spellEnd"/>
      <w:r>
        <w:t xml:space="preserve"> response]&lt;/response&gt;”. We used a regular expression to get rid of the tag, which was enough.</w:t>
      </w:r>
    </w:p>
    <w:p w:rsidR="00A77B3E" w:rsidRDefault="00B75FDD">
      <w:pPr>
        <w:pStyle w:val="Heading4"/>
      </w:pPr>
      <w:bookmarkStart w:id="86" w:name="h.pjhupun4hr7f"/>
      <w:bookmarkEnd w:id="86"/>
      <w:r>
        <w:t>Future work: im</w:t>
      </w:r>
      <w:r>
        <w:t>proving on security</w:t>
      </w:r>
    </w:p>
    <w:p w:rsidR="00A77B3E" w:rsidRDefault="00B75FDD">
      <w:pPr>
        <w:spacing w:line="240" w:lineRule="auto"/>
      </w:pPr>
      <w:r>
        <w:t xml:space="preserve">The intermediate server and the </w:t>
      </w:r>
      <w:proofErr w:type="spellStart"/>
      <w:r>
        <w:t>Openfire</w:t>
      </w:r>
      <w:proofErr w:type="spellEnd"/>
      <w:r>
        <w:t xml:space="preserve"> server should run on the same server, and the User Service plugin should restrict the authorized IP addresses to that of the server (Server -&gt; Server Settings -&gt; User Service). </w:t>
      </w:r>
    </w:p>
    <w:p w:rsidR="00A77B3E" w:rsidRDefault="00B75FDD">
      <w:pPr>
        <w:spacing w:line="240" w:lineRule="auto"/>
      </w:pPr>
    </w:p>
    <w:p w:rsidR="00A77B3E" w:rsidRDefault="00B75FDD">
      <w:pPr>
        <w:spacing w:line="240" w:lineRule="auto"/>
      </w:pPr>
      <w:r>
        <w:t>The last securit</w:t>
      </w:r>
      <w:r>
        <w:t xml:space="preserve">y issue concerns the intermediate server and how the critical data (User Service secret key, SMTP server, SMTP password, encryption key) should be stored. </w:t>
      </w:r>
      <w:proofErr w:type="gramStart"/>
      <w:r>
        <w:t>A</w:t>
      </w:r>
      <w:proofErr w:type="gramEnd"/>
      <w:r>
        <w:t xml:space="preserve"> .</w:t>
      </w:r>
      <w:proofErr w:type="spellStart"/>
      <w:r>
        <w:t>htpasswd</w:t>
      </w:r>
      <w:proofErr w:type="spellEnd"/>
      <w:r>
        <w:t xml:space="preserve"> file should be one solution.</w:t>
      </w:r>
    </w:p>
    <w:p w:rsidR="00A77B3E" w:rsidRDefault="00B75FDD">
      <w:pPr>
        <w:spacing w:line="240" w:lineRule="auto"/>
      </w:pPr>
    </w:p>
    <w:p w:rsidR="00A77B3E" w:rsidRDefault="00B75FDD">
      <w:pPr>
        <w:spacing w:line="240" w:lineRule="auto"/>
      </w:pPr>
    </w:p>
    <w:p w:rsidR="00A77B3E" w:rsidRDefault="00B75FDD">
      <w:pPr>
        <w:spacing w:line="240" w:lineRule="auto"/>
      </w:pPr>
    </w:p>
    <w:p w:rsidR="00A77B3E" w:rsidRDefault="00B75FDD">
      <w:pPr>
        <w:pStyle w:val="Heading1"/>
      </w:pPr>
      <w:r>
        <w:lastRenderedPageBreak/>
        <w:t>Audio</w:t>
      </w:r>
    </w:p>
    <w:p w:rsidR="00A77B3E" w:rsidRDefault="00B75FDD">
      <w:pPr>
        <w:pStyle w:val="Heading3"/>
      </w:pPr>
      <w:bookmarkStart w:id="87" w:name="h.9q88a54jnd0e"/>
      <w:bookmarkEnd w:id="87"/>
      <w:r>
        <w:t xml:space="preserve">Theory of Sound </w:t>
      </w:r>
      <w:proofErr w:type="spellStart"/>
      <w:r>
        <w:t>Spatialization</w:t>
      </w:r>
      <w:proofErr w:type="spellEnd"/>
    </w:p>
    <w:p w:rsidR="00A77B3E" w:rsidRDefault="00B75FDD">
      <w:r>
        <w:t>Psychoacoustics</w:t>
      </w:r>
      <w:r>
        <w:t xml:space="preserve"> is the scientific study of sound perception, specifically the psychological and physiological responses associated with sound. While humans have two ears, they are able to determine the direction and distance of a sound source in a three dimensional (3-D)</w:t>
      </w:r>
      <w:r>
        <w:t xml:space="preserve"> environment.  Sound </w:t>
      </w:r>
      <w:proofErr w:type="spellStart"/>
      <w:r>
        <w:t>spatialization</w:t>
      </w:r>
      <w:proofErr w:type="spellEnd"/>
      <w:r>
        <w:t xml:space="preserve"> is the manipulation of an audio source to give the listener the illusion that the sound source is coming from a distinct point in a virtual 3-D environment. Unfortunately, complete 3-D sound simulation is difficult, as i</w:t>
      </w:r>
      <w:r>
        <w:t>t depends on a lot of factors such as individual physical difference (i.e. ear shape), temperature, humidity, reverberation of the location, and the pitch of the sound. To simplify the environment, we made the following assumptions:</w:t>
      </w:r>
    </w:p>
    <w:p w:rsidR="00A77B3E" w:rsidRDefault="00B75FDD">
      <w:pPr>
        <w:numPr>
          <w:ilvl w:val="0"/>
          <w:numId w:val="12"/>
        </w:numPr>
        <w:tabs>
          <w:tab w:val="num" w:pos="720"/>
        </w:tabs>
        <w:spacing w:line="240" w:lineRule="auto"/>
      </w:pPr>
      <w:r>
        <w:t>Radius of a human head:</w:t>
      </w:r>
      <w:r>
        <w:t xml:space="preserve"> 8.5cm</w:t>
      </w:r>
    </w:p>
    <w:p w:rsidR="00A77B3E" w:rsidRDefault="00B75FDD">
      <w:pPr>
        <w:numPr>
          <w:ilvl w:val="0"/>
          <w:numId w:val="12"/>
        </w:numPr>
        <w:tabs>
          <w:tab w:val="num" w:pos="720"/>
        </w:tabs>
        <w:spacing w:line="240" w:lineRule="auto"/>
      </w:pPr>
      <w:r>
        <w:t>Ears are points lying on the opposite ends of the sphere (no outer ears)</w:t>
      </w:r>
    </w:p>
    <w:p w:rsidR="00A77B3E" w:rsidRDefault="00B75FDD">
      <w:pPr>
        <w:numPr>
          <w:ilvl w:val="0"/>
          <w:numId w:val="12"/>
        </w:numPr>
        <w:tabs>
          <w:tab w:val="num" w:pos="720"/>
        </w:tabs>
        <w:spacing w:line="240" w:lineRule="auto"/>
      </w:pPr>
      <w:r>
        <w:t>Room temperature is assumed to be 20°C</w:t>
      </w:r>
    </w:p>
    <w:p w:rsidR="00A77B3E" w:rsidRDefault="00B75FDD">
      <w:pPr>
        <w:numPr>
          <w:ilvl w:val="0"/>
          <w:numId w:val="12"/>
        </w:numPr>
        <w:tabs>
          <w:tab w:val="num" w:pos="720"/>
        </w:tabs>
        <w:spacing w:line="240" w:lineRule="auto"/>
      </w:pPr>
      <w:r>
        <w:t>Speed of sound is 343.42m/s</w:t>
      </w:r>
    </w:p>
    <w:p w:rsidR="00A77B3E" w:rsidRDefault="00B75FDD">
      <w:pPr>
        <w:numPr>
          <w:ilvl w:val="0"/>
          <w:numId w:val="12"/>
        </w:numPr>
        <w:tabs>
          <w:tab w:val="num" w:pos="720"/>
        </w:tabs>
        <w:spacing w:line="240" w:lineRule="auto"/>
      </w:pPr>
      <w:r>
        <w:t>There is no reverberation in the location</w:t>
      </w:r>
    </w:p>
    <w:p w:rsidR="00A77B3E" w:rsidRDefault="00B75FDD">
      <w:pPr>
        <w:numPr>
          <w:ilvl w:val="0"/>
          <w:numId w:val="12"/>
        </w:numPr>
        <w:tabs>
          <w:tab w:val="num" w:pos="720"/>
        </w:tabs>
        <w:spacing w:line="240" w:lineRule="auto"/>
      </w:pPr>
      <w:r>
        <w:t>The ear perceives all sound in the same fashion regardless of the p</w:t>
      </w:r>
      <w:r>
        <w:t>itch</w:t>
      </w:r>
    </w:p>
    <w:p w:rsidR="00A77B3E" w:rsidRDefault="00B75FDD">
      <w:pPr>
        <w:spacing w:line="240" w:lineRule="auto"/>
      </w:pPr>
      <w:r>
        <w:t xml:space="preserve"> </w:t>
      </w:r>
    </w:p>
    <w:p w:rsidR="00A77B3E" w:rsidRDefault="00B75FDD">
      <w:pPr>
        <w:spacing w:line="240" w:lineRule="auto"/>
      </w:pPr>
      <w:r>
        <w:t xml:space="preserve">Due to the limit of </w:t>
      </w:r>
      <w:proofErr w:type="spellStart"/>
      <w:r>
        <w:t>Dalvik</w:t>
      </w:r>
      <w:proofErr w:type="spellEnd"/>
      <w:r>
        <w:t xml:space="preserve"> and mobile devices in terms of OS support, CPU speed, and memory amount, we could not fully simulate a 3-D environment. In a typical conference, participants are often sitting and facing each other; thus, we limited the po</w:t>
      </w:r>
      <w:r>
        <w:t xml:space="preserve">ssible range of sound source to the same horizontal plane as the ears and to the front of the user. Humans localize sound on a horizontal plane through </w:t>
      </w:r>
      <w:proofErr w:type="spellStart"/>
      <w:r>
        <w:t>interaural</w:t>
      </w:r>
      <w:proofErr w:type="spellEnd"/>
      <w:r>
        <w:t xml:space="preserve"> time delay (ITD) and volume difference.</w:t>
      </w:r>
    </w:p>
    <w:p w:rsidR="00A77B3E" w:rsidRDefault="00B75FDD">
      <w:pPr>
        <w:pStyle w:val="Heading3"/>
      </w:pPr>
      <w:bookmarkStart w:id="88" w:name="h.35rvzt7yx67g"/>
      <w:bookmarkEnd w:id="88"/>
      <w:proofErr w:type="spellStart"/>
      <w:r>
        <w:t>Interaural</w:t>
      </w:r>
      <w:proofErr w:type="spellEnd"/>
      <w:r>
        <w:t xml:space="preserve"> Time Delay (ITD)</w:t>
      </w:r>
    </w:p>
    <w:p w:rsidR="00A77B3E" w:rsidRDefault="00B75FDD">
      <w:pPr>
        <w:spacing w:line="240" w:lineRule="auto"/>
      </w:pPr>
      <w:r>
        <w:t xml:space="preserve">ITD is the difference in </w:t>
      </w:r>
      <w:r>
        <w:t>the time it takes for the two ears to hear the sound. When the angle is defined from the center of the face to the right, it becomes positive to the right side of the nose, and negative to the left side of the nose. For example, when the angle completely l</w:t>
      </w:r>
      <w:r>
        <w:t>ies on a half line from the center of the head to the left ear, becomes -90°.</w:t>
      </w:r>
    </w:p>
    <w:p w:rsidR="00A77B3E" w:rsidRDefault="008B5346">
      <w:pPr>
        <w:spacing w:line="240" w:lineRule="auto"/>
      </w:pPr>
      <w:r>
        <w:rPr>
          <w:noProof/>
        </w:rPr>
        <w:drawing>
          <wp:inline distT="0" distB="0" distL="0" distR="0">
            <wp:extent cx="15621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62100" cy="1514475"/>
                    </a:xfrm>
                    <a:prstGeom prst="rect">
                      <a:avLst/>
                    </a:prstGeom>
                    <a:noFill/>
                    <a:ln>
                      <a:noFill/>
                    </a:ln>
                  </pic:spPr>
                </pic:pic>
              </a:graphicData>
            </a:graphic>
          </wp:inline>
        </w:drawing>
      </w:r>
    </w:p>
    <w:p w:rsidR="00A77B3E" w:rsidRDefault="00B75FDD">
      <w:pPr>
        <w:spacing w:line="240" w:lineRule="auto"/>
      </w:pPr>
      <w:r>
        <w:t xml:space="preserve">The </w:t>
      </w:r>
      <w:proofErr w:type="spellStart"/>
      <w:r>
        <w:t>interaural</w:t>
      </w:r>
      <w:proofErr w:type="spellEnd"/>
      <w:r>
        <w:t xml:space="preserve"> time between two ears is derived using the </w:t>
      </w:r>
      <w:proofErr w:type="gramStart"/>
      <w:r>
        <w:t>formula :</w:t>
      </w:r>
      <w:proofErr w:type="gramEnd"/>
      <w:r w:rsidR="008D1A4B">
        <w:br/>
      </w:r>
    </w:p>
    <w:p w:rsidR="008D1A4B" w:rsidRDefault="008D1A4B" w:rsidP="008D1A4B">
      <m:oMathPara>
        <m:oMathParaPr>
          <m:jc m:val="left"/>
        </m:oMathParaPr>
        <m:oMath>
          <m:r>
            <w:rPr>
              <w:rFonts w:ascii="Cambria Math" w:hAnsi="Cambria Math" w:cs="Calibri"/>
            </w:rPr>
            <m:t xml:space="preserve">Interaural Time Delay </m:t>
          </m:r>
          <m:d>
            <m:dPr>
              <m:ctrlPr>
                <w:rPr>
                  <w:rFonts w:ascii="Cambria Math" w:hAnsi="Cambria Math" w:cs="Calibri"/>
                  <w:i/>
                </w:rPr>
              </m:ctrlPr>
            </m:dPr>
            <m:e>
              <m:r>
                <w:rPr>
                  <w:rFonts w:ascii="Cambria Math" w:hAnsi="Cambria Math" w:cs="Calibri"/>
                </w:rPr>
                <m:t>s</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radius</m:t>
                  </m:r>
                </m:e>
                <m:sub>
                  <m:r>
                    <w:rPr>
                      <w:rFonts w:ascii="Cambria Math" w:hAnsi="Cambria Math" w:cs="Calibri"/>
                    </w:rPr>
                    <m:t>head</m:t>
                  </m:r>
                </m:sub>
              </m:sSub>
            </m:num>
            <m:den>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den>
          </m:f>
          <m:r>
            <w:rPr>
              <w:rFonts w:ascii="Cambria Math" w:hAnsi="Cambria Math" w:cs="Calibri"/>
            </w:rPr>
            <m:t>×</m:t>
          </m:r>
          <m:d>
            <m:dPr>
              <m:ctrlPr>
                <w:rPr>
                  <w:rFonts w:ascii="Cambria Math" w:hAnsi="Cambria Math" w:cs="Calibri"/>
                  <w:i/>
                </w:rPr>
              </m:ctrlPr>
            </m:dPr>
            <m:e>
              <m:r>
                <w:rPr>
                  <w:rFonts w:ascii="Cambria Math" w:hAnsi="Cambria Math" w:cs="Calibri"/>
                </w:rPr>
                <m:t>θ+</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θ</m:t>
                  </m:r>
                </m:e>
              </m:func>
            </m:e>
          </m:d>
          <m:r>
            <m:rPr>
              <m:sty m:val="p"/>
            </m:rPr>
            <w:br/>
          </m:r>
        </m:oMath>
      </m:oMathPara>
      <w:proofErr w:type="gramStart"/>
      <w:r>
        <w:t>where</w:t>
      </w:r>
      <w:proofErr w:type="gramEnd"/>
      <w:r>
        <w:t xml:space="preserve"> </w:t>
      </w:r>
      <m:oMath>
        <m:r>
          <w:rPr>
            <w:rFonts w:ascii="Cambria Math" w:hAnsi="Cambria Math" w:cs="Calibri"/>
          </w:rPr>
          <m:t>θ</m:t>
        </m:r>
      </m:oMath>
      <w:r>
        <w:t xml:space="preserve"> is expressed in radians</w:t>
      </w:r>
      <w:r>
        <w:t>.</w:t>
      </w:r>
    </w:p>
    <w:p w:rsidR="008D1A4B" w:rsidRPr="001B1EC9" w:rsidRDefault="008D1A4B" w:rsidP="008D1A4B">
      <w:pPr>
        <w:jc w:val="center"/>
      </w:pPr>
    </w:p>
    <w:p w:rsidR="00A77B3E" w:rsidRDefault="00B75FDD">
      <w:r>
        <w:t>Negative delay indicates that the left</w:t>
      </w:r>
      <w:r>
        <w:t xml:space="preserve"> ear first hears the sound.</w:t>
      </w:r>
    </w:p>
    <w:p w:rsidR="00A77B3E" w:rsidRDefault="00B75FDD">
      <w:pPr>
        <w:pStyle w:val="Heading3"/>
      </w:pPr>
      <w:bookmarkStart w:id="89" w:name="h.unjn4egqv1na"/>
      <w:bookmarkEnd w:id="89"/>
      <w:r>
        <w:lastRenderedPageBreak/>
        <w:t>Volume Difference</w:t>
      </w:r>
    </w:p>
    <w:p w:rsidR="00A77B3E" w:rsidRDefault="00B75FDD">
      <w:pPr>
        <w:spacing w:line="240" w:lineRule="auto"/>
      </w:pPr>
      <w:r>
        <w:t xml:space="preserve">Volume difference is the difference in volume level perceived by the two ears.  According to the distance law, the sound pressure (volume) emitted by a source is inversely proportional to its distance from the </w:t>
      </w:r>
      <w:r>
        <w:t>listener.</w:t>
      </w:r>
      <w:r w:rsidR="008D1A4B">
        <w:br/>
      </w:r>
    </w:p>
    <w:p w:rsidR="008D1A4B" w:rsidRPr="008D1A4B" w:rsidRDefault="008D1A4B" w:rsidP="008D1A4B">
      <w:pPr>
        <w:spacing w:line="240" w:lineRule="auto"/>
        <w:jc w:val="both"/>
      </w:pPr>
      <m:oMathPara>
        <m:oMathParaPr>
          <m:jc m:val="left"/>
        </m:oMathParaPr>
        <m:oMath>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r>
            <w:rPr>
              <w:rFonts w:ascii="Cambria Math" w:hAnsi="Cambria Math" w:cs="Calibri"/>
            </w:rPr>
            <m:t>=ITD</m:t>
          </m:r>
          <m:d>
            <m:dPr>
              <m:ctrlPr>
                <w:rPr>
                  <w:rFonts w:ascii="Cambria Math" w:hAnsi="Cambria Math" w:cs="Calibri"/>
                  <w:i/>
                </w:rPr>
              </m:ctrlPr>
            </m:dPr>
            <m:e>
              <m:r>
                <w:rPr>
                  <w:rFonts w:ascii="Cambria Math" w:hAnsi="Cambria Math" w:cs="Calibri"/>
                </w:rPr>
                <m:t>s</m:t>
              </m:r>
            </m:e>
          </m:d>
          <m:r>
            <w:rPr>
              <w:rFonts w:ascii="Cambria Math" w:hAnsi="Cambria Math" w:cs="Calibri"/>
            </w:rPr>
            <m:t>×</m:t>
          </m:r>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oMath>
      </m:oMathPara>
    </w:p>
    <w:p w:rsidR="008D1A4B" w:rsidRPr="008D1A4B" w:rsidRDefault="008D1A4B" w:rsidP="008D1A4B">
      <w:pPr>
        <w:spacing w:line="240" w:lineRule="auto"/>
        <w:jc w:val="both"/>
        <w:rPr>
          <w:rFonts w:cs="Calibri"/>
        </w:rPr>
      </w:pPr>
      <m:oMathPara>
        <m:oMathParaPr>
          <m:jc m:val="left"/>
        </m:oMathParaPr>
        <m:oMath>
          <m:sSub>
            <m:sSubPr>
              <m:ctrlPr>
                <w:rPr>
                  <w:rFonts w:ascii="Cambria Math" w:hAnsi="Cambria Math" w:cs="Calibri"/>
                  <w:i/>
                </w:rPr>
              </m:ctrlPr>
            </m:sSubPr>
            <m:e>
              <m:r>
                <w:rPr>
                  <w:rFonts w:ascii="Cambria Math" w:hAnsi="Cambria Math" w:cs="Calibri"/>
                </w:rPr>
                <m:t>distance</m:t>
              </m:r>
            </m:e>
            <m:sub>
              <m:r>
                <w:rPr>
                  <w:rFonts w:ascii="Cambria Math" w:hAnsi="Cambria Math" w:cs="Calibri"/>
                </w:rPr>
                <m:t>left</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distance</m:t>
              </m:r>
            </m:e>
            <m:sub>
              <m:r>
                <w:rPr>
                  <w:rFonts w:ascii="Cambria Math" w:hAnsi="Cambria Math" w:cs="Calibri"/>
                </w:rPr>
                <m:t>center</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num>
            <m:den>
              <m:r>
                <w:rPr>
                  <w:rFonts w:ascii="Cambria Math" w:hAnsi="Cambria Math" w:cs="Calibri"/>
                </w:rPr>
                <m:t>2</m:t>
              </m:r>
            </m:den>
          </m:f>
        </m:oMath>
      </m:oMathPara>
    </w:p>
    <w:p w:rsidR="008D1A4B" w:rsidRPr="008D1A4B" w:rsidRDefault="008D1A4B" w:rsidP="008D1A4B">
      <w:pPr>
        <w:spacing w:line="240" w:lineRule="auto"/>
        <w:jc w:val="both"/>
        <w:rPr>
          <w:rFonts w:cs="Calibri"/>
        </w:rPr>
      </w:pPr>
      <m:oMathPara>
        <m:oMathParaPr>
          <m:jc m:val="left"/>
        </m:oMathParaPr>
        <m:oMath>
          <m:sSub>
            <m:sSubPr>
              <m:ctrlPr>
                <w:rPr>
                  <w:rFonts w:ascii="Cambria Math" w:hAnsi="Cambria Math" w:cs="Calibri"/>
                  <w:i/>
                </w:rPr>
              </m:ctrlPr>
            </m:sSubPr>
            <m:e>
              <m:r>
                <w:rPr>
                  <w:rFonts w:ascii="Cambria Math" w:hAnsi="Cambria Math" w:cs="Calibri"/>
                </w:rPr>
                <m:t>distance</m:t>
              </m:r>
            </m:e>
            <m:sub>
              <m:r>
                <w:rPr>
                  <w:rFonts w:ascii="Cambria Math" w:hAnsi="Cambria Math" w:cs="Calibri"/>
                </w:rPr>
                <m:t>right</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distance</m:t>
              </m:r>
            </m:e>
            <m:sub>
              <m:r>
                <w:rPr>
                  <w:rFonts w:ascii="Cambria Math" w:hAnsi="Cambria Math" w:cs="Calibri"/>
                </w:rPr>
                <m:t>center</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num>
            <m:den>
              <m:r>
                <w:rPr>
                  <w:rFonts w:ascii="Cambria Math" w:hAnsi="Cambria Math" w:cs="Calibri"/>
                </w:rPr>
                <m:t>2</m:t>
              </m:r>
            </m:den>
          </m:f>
        </m:oMath>
      </m:oMathPara>
    </w:p>
    <w:p w:rsidR="008D1A4B" w:rsidRDefault="008D1A4B" w:rsidP="008D1A4B">
      <w:pPr>
        <w:pStyle w:val="Default"/>
        <w:jc w:val="both"/>
        <w:rPr>
          <w:rFonts w:ascii="Calibri" w:hAnsi="Calibri" w:cs="Calibri"/>
          <w:color w:val="auto"/>
          <w:sz w:val="22"/>
          <w:szCs w:val="22"/>
        </w:rPr>
      </w:pPr>
      <w:proofErr w:type="gramStart"/>
      <w:r>
        <w:rPr>
          <w:rFonts w:ascii="Calibri" w:hAnsi="Calibri" w:cs="Calibri"/>
          <w:sz w:val="22"/>
          <w:szCs w:val="22"/>
        </w:rPr>
        <w:t>where</w:t>
      </w:r>
      <w:proofErr w:type="gramEnd"/>
      <w:r>
        <w:rPr>
          <w:rFonts w:ascii="Calibri" w:hAnsi="Calibri" w:cs="Calibri"/>
          <w:sz w:val="22"/>
          <w:szCs w:val="22"/>
        </w:rPr>
        <w:t xml:space="preserve"> </w:t>
      </w:r>
      <m:oMath>
        <m:sSub>
          <m:sSubPr>
            <m:ctrlPr>
              <w:rPr>
                <w:rFonts w:ascii="Cambria Math" w:eastAsiaTheme="minorEastAsia" w:hAnsi="Cambria Math" w:cs="Calibri"/>
                <w:i/>
                <w:color w:val="auto"/>
                <w:sz w:val="22"/>
                <w:szCs w:val="22"/>
              </w:rPr>
            </m:ctrlPr>
          </m:sSubPr>
          <m:e>
            <m:r>
              <w:rPr>
                <w:rFonts w:ascii="Cambria Math" w:hAnsi="Cambria Math" w:cs="Calibri"/>
              </w:rPr>
              <m:t>distance</m:t>
            </m:r>
          </m:e>
          <m:sub>
            <m:r>
              <w:rPr>
                <w:rFonts w:ascii="Cambria Math" w:hAnsi="Cambria Math" w:cs="Calibri"/>
              </w:rPr>
              <m:t>center</m:t>
            </m:r>
          </m:sub>
        </m:sSub>
      </m:oMath>
      <w:r>
        <w:rPr>
          <w:rFonts w:ascii="Calibri" w:hAnsi="Calibri" w:cs="Calibri"/>
          <w:color w:val="auto"/>
          <w:sz w:val="22"/>
          <w:szCs w:val="22"/>
        </w:rPr>
        <w:t xml:space="preserve"> is the distance from the sound source to the center of the head</w:t>
      </w:r>
    </w:p>
    <w:p w:rsidR="00A77B3E" w:rsidRDefault="008D1A4B">
      <w:r>
        <w:br/>
      </w:r>
      <w:r w:rsidR="00B75FDD">
        <w:t>Volume is set for each ear accordingly.</w:t>
      </w:r>
      <w:r w:rsidR="00B75FDD">
        <w:rPr>
          <w:b/>
          <w:bCs/>
          <w:color w:val="4F81BD"/>
          <w:sz w:val="26"/>
          <w:szCs w:val="26"/>
        </w:rPr>
        <w:t xml:space="preserve"> </w:t>
      </w:r>
    </w:p>
    <w:p w:rsidR="00A77B3E" w:rsidRDefault="00B75FDD">
      <w:pPr>
        <w:pStyle w:val="Heading3"/>
      </w:pPr>
      <w:bookmarkStart w:id="90" w:name="h.acjqokqpzuev"/>
      <w:bookmarkEnd w:id="90"/>
      <w:r>
        <w:t>Implementation</w:t>
      </w:r>
    </w:p>
    <w:p w:rsidR="00A77B3E" w:rsidRDefault="00B75FDD">
      <w:pPr>
        <w:pStyle w:val="Heading4"/>
      </w:pPr>
      <w:bookmarkStart w:id="91" w:name="h.s7no1frslg5e"/>
      <w:bookmarkEnd w:id="91"/>
      <w:r>
        <w:t>Code Structure</w:t>
      </w:r>
    </w:p>
    <w:p w:rsidR="00A77B3E" w:rsidRDefault="00B75FDD">
      <w:pPr>
        <w:spacing w:line="240" w:lineRule="auto"/>
      </w:pPr>
      <w:r>
        <w:t>VoIP or Voice over IP refers to the protocol or methods involved i</w:t>
      </w:r>
      <w:r>
        <w:t>n sending voice and multimedia communications of Internet Protocol (IP) networks. Jingle is an extension to XMPP that adds P2P session control for multimedia communication. It defines how a software sending messages based on XMPP should send the multimedia</w:t>
      </w:r>
      <w:r>
        <w:t>.</w:t>
      </w:r>
    </w:p>
    <w:p w:rsidR="00A77B3E" w:rsidRDefault="00B75FDD">
      <w:pPr>
        <w:spacing w:line="240" w:lineRule="auto"/>
      </w:pPr>
    </w:p>
    <w:p w:rsidR="00A77B3E" w:rsidRDefault="00B75FDD">
      <w:r>
        <w:t>For our application, we use the implementation of Session Initiation Protocol (SIP) (protocol that  defines the creation, modification, and deletion of VoIP sessions) and Real-Time Transport Protocol (RTP) (packet format for delivering audio and video o</w:t>
      </w:r>
      <w:r>
        <w:t xml:space="preserve">ver IP networks) written by the project team in 2010 which is based on the project </w:t>
      </w:r>
      <w:proofErr w:type="spellStart"/>
      <w:r>
        <w:t>Sipdroid</w:t>
      </w:r>
      <w:proofErr w:type="spellEnd"/>
      <w:r>
        <w:t>. Please see Appendix E regarding the details of the audio, RTP, and Jingle protocol.</w:t>
      </w:r>
    </w:p>
    <w:p w:rsidR="00A77B3E" w:rsidRDefault="00B75FDD">
      <w:pPr>
        <w:spacing w:line="240" w:lineRule="auto"/>
      </w:pPr>
    </w:p>
    <w:p w:rsidR="00A77B3E" w:rsidRDefault="00B75FDD">
      <w:pPr>
        <w:spacing w:line="240" w:lineRule="auto"/>
      </w:pPr>
      <w:r>
        <w:t xml:space="preserve">When the protocol code was created in 2010, there was a class called </w:t>
      </w:r>
      <w:proofErr w:type="spellStart"/>
      <w:r>
        <w:rPr>
          <w:i/>
          <w:iCs/>
        </w:rPr>
        <w:t>MUCBuddy</w:t>
      </w:r>
      <w:proofErr w:type="spellEnd"/>
      <w:r>
        <w:t xml:space="preserve"> </w:t>
      </w:r>
      <w:r>
        <w:t xml:space="preserve">which included both the information of the User as well as the variables and methods required to implement Jingle.  When we integrated the protocol codes into our application, we filtered from </w:t>
      </w:r>
      <w:proofErr w:type="spellStart"/>
      <w:r>
        <w:rPr>
          <w:i/>
          <w:iCs/>
        </w:rPr>
        <w:t>MUCBuddy</w:t>
      </w:r>
      <w:proofErr w:type="spellEnd"/>
      <w:r>
        <w:rPr>
          <w:i/>
          <w:iCs/>
        </w:rPr>
        <w:t xml:space="preserve"> </w:t>
      </w:r>
      <w:r>
        <w:t>the methods and variables relevant to Jingle and creat</w:t>
      </w:r>
      <w:r>
        <w:t>ed a new class called</w:t>
      </w:r>
      <w:r>
        <w:rPr>
          <w:i/>
          <w:iCs/>
        </w:rPr>
        <w:t xml:space="preserve"> </w:t>
      </w:r>
      <w:proofErr w:type="spellStart"/>
      <w:r>
        <w:rPr>
          <w:i/>
          <w:iCs/>
        </w:rPr>
        <w:t>JingleController</w:t>
      </w:r>
      <w:proofErr w:type="spellEnd"/>
      <w:r>
        <w:t xml:space="preserve"> that was affiliated with an instance of </w:t>
      </w:r>
      <w:r>
        <w:rPr>
          <w:i/>
          <w:iCs/>
        </w:rPr>
        <w:t>User</w:t>
      </w:r>
      <w:r>
        <w:t>.</w:t>
      </w:r>
    </w:p>
    <w:p w:rsidR="00A77B3E" w:rsidRDefault="00B75FDD">
      <w:pPr>
        <w:spacing w:line="240" w:lineRule="auto"/>
      </w:pPr>
    </w:p>
    <w:p w:rsidR="00A77B3E" w:rsidRDefault="00B75FDD">
      <w:pPr>
        <w:spacing w:line="240" w:lineRule="auto"/>
      </w:pPr>
      <w:r>
        <w:t xml:space="preserve">In addition, we created a class called </w:t>
      </w:r>
      <w:proofErr w:type="spellStart"/>
      <w:r>
        <w:rPr>
          <w:i/>
          <w:iCs/>
        </w:rPr>
        <w:t>SoundSpatializer</w:t>
      </w:r>
      <w:proofErr w:type="spellEnd"/>
      <w:r>
        <w:t xml:space="preserve"> which manipulates the incoming audio source in accordance to its location to </w:t>
      </w:r>
      <w:proofErr w:type="spellStart"/>
      <w:r>
        <w:t>spatialize</w:t>
      </w:r>
      <w:proofErr w:type="spellEnd"/>
      <w:r>
        <w:t xml:space="preserve"> the sound. Both classes ar</w:t>
      </w:r>
      <w:r>
        <w:t xml:space="preserve">e stored in the package </w:t>
      </w:r>
      <w:proofErr w:type="spellStart"/>
      <w:r>
        <w:rPr>
          <w:i/>
          <w:iCs/>
        </w:rPr>
        <w:t>edu.cornell.opencomm.audio</w:t>
      </w:r>
      <w:proofErr w:type="spellEnd"/>
      <w:r>
        <w:t>.</w:t>
      </w:r>
    </w:p>
    <w:p w:rsidR="00A77B3E" w:rsidRDefault="00B75FDD">
      <w:pPr>
        <w:spacing w:line="240" w:lineRule="auto"/>
      </w:pPr>
    </w:p>
    <w:p w:rsidR="00A77B3E" w:rsidRDefault="00B75FDD">
      <w:r>
        <w:t>Each Jingle connection uses two</w:t>
      </w:r>
      <w:r>
        <w:rPr>
          <w:i/>
          <w:iCs/>
        </w:rPr>
        <w:t xml:space="preserve"> </w:t>
      </w:r>
      <w:proofErr w:type="spellStart"/>
      <w:r>
        <w:rPr>
          <w:i/>
          <w:iCs/>
        </w:rPr>
        <w:t>AudioTrack</w:t>
      </w:r>
      <w:proofErr w:type="spellEnd"/>
      <w:r>
        <w:t xml:space="preserve"> objects. Each object handles one of left or right sides only; the side it is not handling is set to 0.0f. Every audio packet that comes in is processed as follo</w:t>
      </w:r>
      <w:r>
        <w:t>ws:</w:t>
      </w:r>
    </w:p>
    <w:p w:rsidR="00A77B3E" w:rsidRDefault="00B75FDD">
      <w:pPr>
        <w:numPr>
          <w:ilvl w:val="0"/>
          <w:numId w:val="13"/>
        </w:numPr>
        <w:tabs>
          <w:tab w:val="num" w:pos="720"/>
        </w:tabs>
        <w:spacing w:line="240" w:lineRule="auto"/>
      </w:pPr>
      <w:r>
        <w:t>Extract audio source from RTP packet and convert to 8kHz 16-bit linear PCM data using G.711</w:t>
      </w:r>
    </w:p>
    <w:p w:rsidR="00A77B3E" w:rsidRDefault="00B75FDD">
      <w:pPr>
        <w:numPr>
          <w:ilvl w:val="0"/>
          <w:numId w:val="13"/>
        </w:numPr>
        <w:tabs>
          <w:tab w:val="num" w:pos="720"/>
        </w:tabs>
        <w:spacing w:line="240" w:lineRule="auto"/>
      </w:pPr>
      <w:r>
        <w:t xml:space="preserve">Update stereo volume of the two </w:t>
      </w:r>
      <w:proofErr w:type="spellStart"/>
      <w:r>
        <w:rPr>
          <w:i/>
          <w:iCs/>
        </w:rPr>
        <w:t>AudioTrack</w:t>
      </w:r>
      <w:proofErr w:type="spellEnd"/>
      <w:r>
        <w:t xml:space="preserve"> objects based on the source location</w:t>
      </w:r>
    </w:p>
    <w:p w:rsidR="00A77B3E" w:rsidRDefault="00B75FDD">
      <w:pPr>
        <w:numPr>
          <w:ilvl w:val="0"/>
          <w:numId w:val="13"/>
        </w:numPr>
        <w:tabs>
          <w:tab w:val="num" w:pos="720"/>
        </w:tabs>
        <w:spacing w:line="240" w:lineRule="auto"/>
      </w:pPr>
      <w:r>
        <w:t>Duplicate the audio source and implement ITD for left and right channel</w:t>
      </w:r>
    </w:p>
    <w:p w:rsidR="00A77B3E" w:rsidRDefault="00B75FDD">
      <w:pPr>
        <w:numPr>
          <w:ilvl w:val="0"/>
          <w:numId w:val="13"/>
        </w:numPr>
        <w:tabs>
          <w:tab w:val="num" w:pos="720"/>
        </w:tabs>
        <w:spacing w:line="240" w:lineRule="auto"/>
      </w:pPr>
      <w:r>
        <w:t>Write th</w:t>
      </w:r>
      <w:r>
        <w:t xml:space="preserve">e modified audio sources to its corresponding </w:t>
      </w:r>
      <w:proofErr w:type="spellStart"/>
      <w:r>
        <w:rPr>
          <w:i/>
          <w:iCs/>
        </w:rPr>
        <w:t>AudioTrack</w:t>
      </w:r>
      <w:proofErr w:type="spellEnd"/>
      <w:r>
        <w:t xml:space="preserve"> objects</w:t>
      </w:r>
    </w:p>
    <w:p w:rsidR="00A77B3E" w:rsidRDefault="00B75FDD">
      <w:pPr>
        <w:numPr>
          <w:ilvl w:val="0"/>
          <w:numId w:val="13"/>
        </w:numPr>
        <w:tabs>
          <w:tab w:val="num" w:pos="720"/>
        </w:tabs>
        <w:spacing w:line="240" w:lineRule="auto"/>
      </w:pPr>
      <w:r>
        <w:t xml:space="preserve">Play the </w:t>
      </w:r>
      <w:proofErr w:type="spellStart"/>
      <w:r>
        <w:rPr>
          <w:i/>
          <w:iCs/>
        </w:rPr>
        <w:t>AudioTrack</w:t>
      </w:r>
      <w:proofErr w:type="spellEnd"/>
      <w:r>
        <w:t xml:space="preserve"> objects (we can write to an </w:t>
      </w:r>
      <w:proofErr w:type="spellStart"/>
      <w:r>
        <w:rPr>
          <w:i/>
          <w:iCs/>
        </w:rPr>
        <w:t>AudioTrack</w:t>
      </w:r>
      <w:proofErr w:type="spellEnd"/>
      <w:r>
        <w:t xml:space="preserve"> object while playing)</w:t>
      </w:r>
    </w:p>
    <w:p w:rsidR="006A350D" w:rsidRDefault="006A350D">
      <w:pPr>
        <w:pStyle w:val="Heading4"/>
      </w:pPr>
      <w:bookmarkStart w:id="92" w:name="h.b12oh06njvx4"/>
      <w:bookmarkEnd w:id="92"/>
    </w:p>
    <w:p w:rsidR="00A77B3E" w:rsidRDefault="00B75FDD">
      <w:pPr>
        <w:pStyle w:val="Heading4"/>
      </w:pPr>
      <w:r>
        <w:lastRenderedPageBreak/>
        <w:t>Determining Location of Sound Source</w:t>
      </w:r>
    </w:p>
    <w:p w:rsidR="00A77B3E" w:rsidRDefault="00B75FDD">
      <w:r>
        <w:t xml:space="preserve">In the application, the source of sound from a user is determined by the </w:t>
      </w:r>
      <w:r>
        <w:t xml:space="preserve">location of its icon on the virtual conference space. To alleviate the mobile phone from calculating the </w:t>
      </w:r>
      <w:proofErr w:type="spellStart"/>
      <w:r>
        <w:t>interaural</w:t>
      </w:r>
      <w:proofErr w:type="spellEnd"/>
      <w:r>
        <w:t xml:space="preserve"> time delay and volume difference at every point, we calculated the values beforehand and store them within </w:t>
      </w:r>
      <w:proofErr w:type="spellStart"/>
      <w:r>
        <w:rPr>
          <w:i/>
          <w:iCs/>
        </w:rPr>
        <w:t>SoundSpatializer</w:t>
      </w:r>
      <w:proofErr w:type="spellEnd"/>
      <w:r>
        <w:t>. Whenever a user</w:t>
      </w:r>
      <w:r>
        <w:t>’s icon is moved, once the application user stops dragging the icon, the x and y-coordinate of the icon (the center of the icon) is updated as the user’s location in the virtual conference space.</w:t>
      </w:r>
    </w:p>
    <w:p w:rsidR="00A77B3E" w:rsidRDefault="00B75FDD">
      <w:pPr>
        <w:spacing w:line="240" w:lineRule="auto"/>
      </w:pPr>
      <w:r>
        <w:t xml:space="preserve"> </w:t>
      </w:r>
    </w:p>
    <w:p w:rsidR="00A77B3E" w:rsidRDefault="00B75FDD">
      <w:pPr>
        <w:spacing w:line="240" w:lineRule="auto"/>
      </w:pPr>
      <w:r>
        <w:t xml:space="preserve">If every possible location were </w:t>
      </w:r>
      <w:proofErr w:type="spellStart"/>
      <w:r>
        <w:t>precalculated</w:t>
      </w:r>
      <w:proofErr w:type="spellEnd"/>
      <w:r>
        <w:t xml:space="preserve"> and stored, </w:t>
      </w:r>
      <w:r>
        <w:t xml:space="preserve">there would be over 250,000 tuples of &lt;x, y, </w:t>
      </w:r>
      <w:proofErr w:type="spellStart"/>
      <w:r>
        <w:t>itd</w:t>
      </w:r>
      <w:proofErr w:type="spellEnd"/>
      <w:r>
        <w:t xml:space="preserve">, </w:t>
      </w:r>
      <w:proofErr w:type="spellStart"/>
      <w:r>
        <w:t>volLeft</w:t>
      </w:r>
      <w:proofErr w:type="spellEnd"/>
      <w:r>
        <w:t xml:space="preserve">, </w:t>
      </w:r>
      <w:proofErr w:type="spellStart"/>
      <w:r>
        <w:t>volRight</w:t>
      </w:r>
      <w:proofErr w:type="spellEnd"/>
      <w:r>
        <w:t xml:space="preserve">&gt;, assuming that the coordinates are expressed in integers. Thus, we divided conference space is divided up into 121 different regions, identified as Region 0 – 120. The region covers 110% </w:t>
      </w:r>
      <w:r>
        <w:t>of the available conference space.</w:t>
      </w:r>
    </w:p>
    <w:p w:rsidR="00A77B3E" w:rsidRDefault="00B75FDD">
      <w:pPr>
        <w:spacing w:line="240" w:lineRule="auto"/>
      </w:pP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update region, ITD, and </w:t>
      </w:r>
      <w:proofErr w:type="spellStart"/>
      <w:r>
        <w:rPr>
          <w:rFonts w:ascii="Consolas" w:eastAsia="Consolas" w:hAnsi="Consolas" w:cs="Consolas"/>
          <w:sz w:val="20"/>
          <w:szCs w:val="20"/>
        </w:rPr>
        <w:t>vol</w:t>
      </w:r>
      <w:proofErr w:type="spellEnd"/>
      <w:r>
        <w:rPr>
          <w:rFonts w:ascii="Consolas" w:eastAsia="Consolas" w:hAnsi="Consolas" w:cs="Consolas"/>
          <w:sz w:val="20"/>
          <w:szCs w:val="20"/>
        </w:rPr>
        <w:t xml:space="preserve"> based on new position */</w:t>
      </w:r>
    </w:p>
    <w:p w:rsidR="00A77B3E" w:rsidRDefault="00B75FDD">
      <w:pPr>
        <w:rPr>
          <w:rFonts w:ascii="Consolas" w:eastAsia="Consolas" w:hAnsi="Consolas" w:cs="Consolas"/>
          <w:sz w:val="20"/>
          <w:szCs w:val="20"/>
        </w:rPr>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moveTo</w:t>
      </w:r>
      <w:proofErr w:type="spellEnd"/>
      <w:r>
        <w:rPr>
          <w:rFonts w:ascii="Consolas" w:eastAsia="Consolas" w:hAnsi="Consolas" w:cs="Consolas"/>
          <w:sz w:val="20"/>
          <w:szCs w:val="20"/>
        </w:rPr>
        <w:t>(</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nx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ny</w:t>
      </w:r>
      <w:proofErr w:type="spellEnd"/>
      <w:r>
        <w:rPr>
          <w:rFonts w:ascii="Consolas" w:eastAsia="Consolas" w:hAnsi="Consolas" w:cs="Consolas"/>
          <w:sz w:val="20"/>
          <w:szCs w:val="20"/>
        </w:rPr>
        <w:t>)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private</w:t>
      </w:r>
      <w:proofErr w:type="gramStart"/>
      <w:r>
        <w:rPr>
          <w:rFonts w:ascii="Consolas" w:eastAsia="Consolas" w:hAnsi="Consolas" w:cs="Consolas"/>
          <w:sz w:val="20"/>
          <w:szCs w:val="20"/>
        </w:rPr>
        <w:t>::</w:t>
      </w:r>
      <w:proofErr w:type="gramEnd"/>
      <w:r>
        <w:rPr>
          <w:rFonts w:ascii="Consolas" w:eastAsia="Consolas" w:hAnsi="Consolas" w:cs="Consolas"/>
          <w:sz w:val="20"/>
          <w:szCs w:val="20"/>
        </w:rPr>
        <w:t xml:space="preserve"> set region of sound source based on position */</w:t>
      </w:r>
    </w:p>
    <w:p w:rsidR="00A77B3E" w:rsidRDefault="00B75FDD">
      <w:pP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gramStart"/>
      <w:r>
        <w:rPr>
          <w:rFonts w:ascii="Consolas" w:eastAsia="Consolas" w:hAnsi="Consolas" w:cs="Consolas"/>
          <w:sz w:val="20"/>
          <w:szCs w:val="20"/>
        </w:rPr>
        <w:t>private</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setRegion</w:t>
      </w:r>
      <w:proofErr w:type="spellEnd"/>
      <w:r>
        <w:rPr>
          <w:rFonts w:ascii="Consolas" w:eastAsia="Consolas" w:hAnsi="Consolas" w:cs="Consolas"/>
          <w:sz w:val="20"/>
          <w:szCs w:val="20"/>
        </w:rPr>
        <w:t>(</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x,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y)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priva</w:t>
      </w:r>
      <w:r>
        <w:rPr>
          <w:rFonts w:ascii="Consolas" w:eastAsia="Consolas" w:hAnsi="Consolas" w:cs="Consolas"/>
          <w:sz w:val="20"/>
          <w:szCs w:val="20"/>
        </w:rPr>
        <w:t>te</w:t>
      </w:r>
      <w:proofErr w:type="gramStart"/>
      <w:r>
        <w:rPr>
          <w:rFonts w:ascii="Consolas" w:eastAsia="Consolas" w:hAnsi="Consolas" w:cs="Consolas"/>
          <w:sz w:val="20"/>
          <w:szCs w:val="20"/>
        </w:rPr>
        <w:t>::</w:t>
      </w:r>
      <w:proofErr w:type="gramEnd"/>
      <w:r>
        <w:rPr>
          <w:rFonts w:ascii="Consolas" w:eastAsia="Consolas" w:hAnsi="Consolas" w:cs="Consolas"/>
          <w:sz w:val="20"/>
          <w:szCs w:val="20"/>
        </w:rPr>
        <w:t xml:space="preserve"> set </w:t>
      </w:r>
      <w:proofErr w:type="spellStart"/>
      <w:r>
        <w:rPr>
          <w:rFonts w:ascii="Consolas" w:eastAsia="Consolas" w:hAnsi="Consolas" w:cs="Consolas"/>
          <w:sz w:val="20"/>
          <w:szCs w:val="20"/>
        </w:rPr>
        <w:t>interaural</w:t>
      </w:r>
      <w:proofErr w:type="spellEnd"/>
      <w:r>
        <w:rPr>
          <w:rFonts w:ascii="Consolas" w:eastAsia="Consolas" w:hAnsi="Consolas" w:cs="Consolas"/>
          <w:sz w:val="20"/>
          <w:szCs w:val="20"/>
        </w:rPr>
        <w:t xml:space="preserve"> time delay (short) and volume [left, right] based on the region of sound source */</w:t>
      </w:r>
    </w:p>
    <w:p w:rsidR="00A77B3E" w:rsidRDefault="00B75FDD">
      <w:pP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gramStart"/>
      <w:r>
        <w:rPr>
          <w:rFonts w:ascii="Consolas" w:eastAsia="Consolas" w:hAnsi="Consolas" w:cs="Consolas"/>
          <w:sz w:val="20"/>
          <w:szCs w:val="20"/>
        </w:rPr>
        <w:t>private</w:t>
      </w:r>
      <w:proofErr w:type="gramEnd"/>
      <w:r>
        <w:rPr>
          <w:rFonts w:ascii="Consolas" w:eastAsia="Consolas" w:hAnsi="Consolas" w:cs="Consolas"/>
          <w:sz w:val="20"/>
          <w:szCs w:val="20"/>
        </w:rPr>
        <w:t xml:space="preserve"> void </w:t>
      </w:r>
      <w:proofErr w:type="spellStart"/>
      <w:r>
        <w:rPr>
          <w:rFonts w:ascii="Consolas" w:eastAsia="Consolas" w:hAnsi="Consolas" w:cs="Consolas"/>
          <w:sz w:val="20"/>
          <w:szCs w:val="20"/>
        </w:rPr>
        <w:t>setSS</w:t>
      </w:r>
      <w:proofErr w:type="spellEnd"/>
      <w:r>
        <w:rPr>
          <w:rFonts w:ascii="Consolas" w:eastAsia="Consolas" w:hAnsi="Consolas" w:cs="Consolas"/>
          <w:sz w:val="20"/>
          <w:szCs w:val="20"/>
        </w:rPr>
        <w:t>()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 w:rsidR="00A77B3E" w:rsidRDefault="008B5346">
      <w:r>
        <w:rPr>
          <w:noProof/>
        </w:rPr>
        <w:drawing>
          <wp:inline distT="0" distB="0" distL="0" distR="0">
            <wp:extent cx="213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33600" cy="3238500"/>
                    </a:xfrm>
                    <a:prstGeom prst="rect">
                      <a:avLst/>
                    </a:prstGeom>
                    <a:noFill/>
                    <a:ln>
                      <a:noFill/>
                    </a:ln>
                  </pic:spPr>
                </pic:pic>
              </a:graphicData>
            </a:graphic>
          </wp:inline>
        </w:drawing>
      </w:r>
    </w:p>
    <w:p w:rsidR="00A77B3E" w:rsidRDefault="00B75FDD">
      <w:pPr>
        <w:spacing w:line="240" w:lineRule="auto"/>
      </w:pPr>
    </w:p>
    <w:p w:rsidR="00A77B3E" w:rsidRDefault="00B75FDD">
      <w:pPr>
        <w:spacing w:line="240" w:lineRule="auto"/>
      </w:pPr>
      <w:r>
        <w:t>The ITD and volume difference for each region is calculated based on the region’s center point (green for Region 80) wi</w:t>
      </w:r>
      <w:r>
        <w:t xml:space="preserve">th the primary user’s location (orange) as the bottom center edge of the </w:t>
      </w:r>
      <w:r>
        <w:lastRenderedPageBreak/>
        <w:t xml:space="preserve">conference space. The primary user’s location is calculated as the origin (0, 0).  In the case of a user located in Region 80, the point used to calculate the </w:t>
      </w:r>
      <w:proofErr w:type="spellStart"/>
      <w:r>
        <w:t>spatialization</w:t>
      </w:r>
      <w:proofErr w:type="spellEnd"/>
      <w:r>
        <w:t xml:space="preserve"> variables</w:t>
      </w:r>
      <w:r>
        <w:t xml:space="preserve"> is (336, 161). The primary user’s location is calculated as the origin (0, 0).</w:t>
      </w:r>
    </w:p>
    <w:p w:rsidR="00A77B3E" w:rsidRDefault="008B5346">
      <w:pPr>
        <w:spacing w:line="240" w:lineRule="auto"/>
      </w:pPr>
      <w:r>
        <w:rPr>
          <w:noProof/>
        </w:rPr>
        <w:drawing>
          <wp:inline distT="0" distB="0" distL="0" distR="0">
            <wp:extent cx="222885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28850" cy="3381375"/>
                    </a:xfrm>
                    <a:prstGeom prst="rect">
                      <a:avLst/>
                    </a:prstGeom>
                    <a:noFill/>
                    <a:ln>
                      <a:noFill/>
                    </a:ln>
                  </pic:spPr>
                </pic:pic>
              </a:graphicData>
            </a:graphic>
          </wp:inline>
        </w:drawing>
      </w:r>
    </w:p>
    <w:p w:rsidR="00A77B3E" w:rsidRDefault="00B75FDD">
      <w:pPr>
        <w:spacing w:line="240" w:lineRule="auto"/>
      </w:pPr>
      <w:r>
        <w:t>Due to user feedback, when converting the virtual conference space into meters, we doubled the value of the x-coordinate to exaggerate the direction of the source.</w:t>
      </w:r>
    </w:p>
    <w:p w:rsidR="00A77B3E" w:rsidRDefault="00B75FDD">
      <w:pPr>
        <w:pStyle w:val="Heading4"/>
      </w:pPr>
      <w:bookmarkStart w:id="93" w:name="h.lbfryt20zj14"/>
      <w:bookmarkEnd w:id="93"/>
      <w:r>
        <w:t>Calculatin</w:t>
      </w:r>
      <w:r>
        <w:t>g ITD and Volume Difference: Example for Region 80</w:t>
      </w:r>
    </w:p>
    <w:p w:rsidR="008D1A4B" w:rsidRPr="008D1A4B" w:rsidRDefault="008D1A4B" w:rsidP="008D1A4B"/>
    <w:bookmarkStart w:id="94" w:name="h.nal8mh32xx2b"/>
    <w:bookmarkEnd w:id="94"/>
    <w:p w:rsidR="008D1A4B" w:rsidRPr="00131F27"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coordinate</m:t>
              </m:r>
            </m:e>
            <m:sub>
              <m:r>
                <w:rPr>
                  <w:rFonts w:ascii="Cambria Math" w:hAnsi="Cambria Math" w:cs="Calibri"/>
                </w:rPr>
                <m:t>prima</m:t>
              </m:r>
              <m:r>
                <w:rPr>
                  <w:rFonts w:ascii="Cambria Math" w:hAnsi="Cambria Math" w:cs="Calibri"/>
                </w:rPr>
                <m:t>ryUser</m:t>
              </m:r>
            </m:sub>
          </m:sSub>
          <m:r>
            <w:rPr>
              <w:rFonts w:ascii="Cambria Math" w:hAnsi="Cambria Math" w:cs="Calibri"/>
            </w:rPr>
            <m:t>=(0, 0)</m:t>
          </m:r>
        </m:oMath>
      </m:oMathPara>
    </w:p>
    <w:p w:rsidR="008D1A4B" w:rsidRPr="00244587"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coordinate</m:t>
              </m:r>
            </m:e>
            <m:sub>
              <m:r>
                <w:rPr>
                  <w:rFonts w:ascii="Cambria Math" w:hAnsi="Cambria Math" w:cs="Calibri"/>
                </w:rPr>
                <m:t>userReg80</m:t>
              </m:r>
            </m:sub>
          </m:sSub>
          <m:r>
            <w:rPr>
              <w:rFonts w:ascii="Cambria Math" w:hAnsi="Cambria Math" w:cs="Calibri"/>
            </w:rPr>
            <m:t>=(336, 161)</m:t>
          </m:r>
        </m:oMath>
      </m:oMathPara>
    </w:p>
    <w:p w:rsidR="008D1A4B" w:rsidRPr="00747248" w:rsidRDefault="008D1A4B" w:rsidP="008D1A4B">
      <w:pPr>
        <w:spacing w:line="240" w:lineRule="auto"/>
        <w:rPr>
          <w:rFonts w:ascii="Cambria Math" w:hAnsi="Cambria Math" w:cs="Calibri" w:hint="eastAsia"/>
          <w:oMath/>
        </w:rPr>
      </w:pPr>
      <m:oMathPara>
        <m:oMathParaPr>
          <m:jc m:val="left"/>
        </m:oMathParaPr>
        <m:oMath>
          <m:r>
            <w:rPr>
              <w:rFonts w:ascii="Cambria Math" w:hAnsi="Cambria Math" w:cs="Calibri"/>
            </w:rPr>
            <m:t>Conference space width = 480px</m:t>
          </m:r>
        </m:oMath>
      </m:oMathPara>
    </w:p>
    <w:p w:rsidR="008D1A4B" w:rsidRPr="00747248" w:rsidRDefault="008D1A4B" w:rsidP="008D1A4B">
      <w:pPr>
        <w:spacing w:line="240" w:lineRule="auto"/>
        <w:rPr>
          <w:rFonts w:cs="Calibri"/>
        </w:rPr>
      </w:pPr>
      <m:oMathPara>
        <m:oMathParaPr>
          <m:jc m:val="left"/>
        </m:oMathParaPr>
        <m:oMath>
          <m:r>
            <w:rPr>
              <w:rFonts w:ascii="Cambria Math" w:hAnsi="Cambria Math" w:cs="Calibri"/>
            </w:rPr>
            <m:t>Conference space height=537px</m:t>
          </m:r>
        </m:oMath>
      </m:oMathPara>
    </w:p>
    <w:p w:rsidR="008D1A4B" w:rsidRPr="00747248" w:rsidRDefault="008D1A4B" w:rsidP="008D1A4B">
      <w:pPr>
        <w:spacing w:line="240" w:lineRule="auto"/>
        <w:rPr>
          <w:rFonts w:ascii="Cambria Math" w:hAnsi="Cambria Math" w:cs="Calibri" w:hint="eastAsia"/>
          <w:oMath/>
        </w:rPr>
      </w:pPr>
      <m:oMathPara>
        <m:oMathParaPr>
          <m:jc m:val="left"/>
        </m:oMathParaPr>
        <m:oMath>
          <m:r>
            <w:rPr>
              <w:rFonts w:ascii="Cambria Math" w:hAnsi="Cambria Math" w:cs="Calibri"/>
            </w:rPr>
            <m:t>1px = 0.0025m</m:t>
          </m:r>
        </m:oMath>
      </m:oMathPara>
    </w:p>
    <w:p w:rsidR="008D1A4B" w:rsidRPr="00131F27"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radius</m:t>
              </m:r>
            </m:e>
            <m:sub>
              <m:r>
                <w:rPr>
                  <w:rFonts w:ascii="Cambria Math" w:hAnsi="Cambria Math" w:cs="Calibri"/>
                </w:rPr>
                <m:t>head</m:t>
              </m:r>
            </m:sub>
          </m:sSub>
          <m:r>
            <w:rPr>
              <w:rFonts w:ascii="Cambria Math" w:hAnsi="Cambria Math" w:cs="Calibri"/>
            </w:rPr>
            <m:t>=0.085m</m:t>
          </m:r>
        </m:oMath>
      </m:oMathPara>
    </w:p>
    <w:p w:rsidR="008D1A4B" w:rsidRPr="00771566"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r>
            <w:rPr>
              <w:rFonts w:ascii="Cambria Math" w:hAnsi="Cambria Math" w:cs="Calibri"/>
            </w:rPr>
            <m:t>=343.42m</m:t>
          </m:r>
        </m:oMath>
      </m:oMathPara>
    </w:p>
    <w:p w:rsidR="008D1A4B" w:rsidRPr="008D1A4B" w:rsidRDefault="008D1A4B" w:rsidP="008D1A4B">
      <w:pPr>
        <w:spacing w:line="240" w:lineRule="auto"/>
        <w:rPr>
          <w:rFonts w:cs="Calibri"/>
        </w:rPr>
      </w:pPr>
      <m:oMathPara>
        <m:oMathParaPr>
          <m:jc m:val="left"/>
        </m:oMathParaPr>
        <m:oMath>
          <m:r>
            <w:rPr>
              <w:rFonts w:ascii="Cambria Math" w:hAnsi="Cambria Math" w:cs="Calibri"/>
            </w:rPr>
            <m:t>Sound: 8kHz 16-bit linear PCM, mono channel (8 shorts/ms</m:t>
          </m:r>
          <m:r>
            <w:rPr>
              <w:rFonts w:ascii="Cambria Math" w:hAnsi="Cambria Math" w:cs="Calibri"/>
            </w:rPr>
            <m:t>)</m:t>
          </m:r>
        </m:oMath>
      </m:oMathPara>
    </w:p>
    <w:p w:rsidR="00A77B3E" w:rsidRDefault="008D1A4B">
      <w:pPr>
        <w:pStyle w:val="Heading5"/>
      </w:pPr>
      <m:oMathPara>
        <m:oMathParaPr>
          <m:jc m:val="center"/>
        </m:oMathParaPr>
        <m:oMath>
          <m:r>
            <m:rPr>
              <m:sty m:val="b"/>
            </m:rPr>
            <w:rPr>
              <w:color w:val="auto"/>
              <w:sz w:val="22"/>
              <w:szCs w:val="22"/>
            </w:rPr>
            <w:br/>
          </m:r>
        </m:oMath>
      </m:oMathPara>
      <w:r w:rsidR="00B75FDD">
        <w:t>Coordinate of User at Region 80, Converted with Origin as (0, 0):</w:t>
      </w:r>
    </w:p>
    <w:bookmarkStart w:id="95" w:name="h.ll9d4kk995lm"/>
    <w:bookmarkEnd w:id="95"/>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userReg80C</m:t>
              </m:r>
            </m:sub>
          </m:sSub>
          <m:r>
            <w:rPr>
              <w:rFonts w:ascii="Cambria Math" w:hAnsi="Cambria Math" w:cs="Calibri"/>
            </w:rPr>
            <m:t>=2 * (</m:t>
          </m:r>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m:t>
              </m:r>
            </m:sub>
          </m:sSub>
          <m:r>
            <w:rPr>
              <w:rFonts w:ascii="Cambria Math" w:hAnsi="Cambria Math" w:cs="Calibri"/>
            </w:rPr>
            <m:t>-conference space width/2</m:t>
          </m:r>
          <m:r>
            <w:rPr>
              <w:rFonts w:ascii="Cambria Math" w:hAnsi="Cambria Math" w:cs="Calibri"/>
            </w:rPr>
            <m:t>)</m:t>
          </m:r>
        </m:oMath>
      </m:oMathPara>
    </w:p>
    <w:p w:rsidR="008D1A4B" w:rsidRPr="008D1A4B" w:rsidRDefault="008D1A4B" w:rsidP="008D1A4B">
      <w:pPr>
        <w:spacing w:line="240" w:lineRule="auto"/>
        <w:rPr>
          <w:rFonts w:ascii="Cambria Math" w:hAnsi="Cambria Math" w:cs="Calibri" w:hint="eastAsia"/>
          <w:oMath/>
        </w:rPr>
      </w:pPr>
      <m:oMathPara>
        <m:oMathParaPr>
          <m:jc m:val="left"/>
        </m:oMathParaPr>
        <m:oMath>
          <m:sSub>
            <m:sSubPr>
              <m:ctrlPr>
                <w:rPr>
                  <w:rFonts w:ascii="Cambria Math" w:hAnsi="Cambria Math" w:cs="Calibri"/>
                  <w:i/>
                </w:rPr>
              </m:ctrlPr>
            </m:sSubPr>
            <m:e>
              <m:r>
                <w:rPr>
                  <w:rFonts w:ascii="Cambria Math" w:hAnsi="Cambria Math" w:cs="Calibri"/>
                </w:rPr>
                <m:t>y</m:t>
              </m:r>
            </m:e>
            <m:sub>
              <m:r>
                <w:rPr>
                  <w:rFonts w:ascii="Cambria Math" w:hAnsi="Cambria Math" w:cs="Calibri"/>
                </w:rPr>
                <m:t>userReg80C</m:t>
              </m:r>
            </m:sub>
          </m:sSub>
          <m:r>
            <w:rPr>
              <w:rFonts w:ascii="Cambria Math" w:hAnsi="Cambria Math" w:cs="Calibri"/>
            </w:rPr>
            <m:t>=conference space height-</m:t>
          </m:r>
          <m:sSub>
            <m:sSubPr>
              <m:ctrlPr>
                <w:rPr>
                  <w:rFonts w:ascii="Cambria Math" w:hAnsi="Cambria Math" w:cs="Calibri"/>
                  <w:i/>
                </w:rPr>
              </m:ctrlPr>
            </m:sSubPr>
            <m:e>
              <m:r>
                <w:rPr>
                  <w:rFonts w:ascii="Cambria Math" w:hAnsi="Cambria Math" w:cs="Calibri"/>
                </w:rPr>
                <m:t>y</m:t>
              </m:r>
            </m:e>
            <m:sub>
              <m:r>
                <w:rPr>
                  <w:rFonts w:ascii="Cambria Math" w:hAnsi="Cambria Math" w:cs="Calibri"/>
                </w:rPr>
                <m:t>userReg80</m:t>
              </m:r>
            </m:sub>
          </m:sSub>
          <m:r>
            <w:rPr>
              <w:rFonts w:ascii="Cambria Math" w:hAnsi="Cambria Math" w:cs="Calibri"/>
            </w:rPr>
            <m:t xml:space="preserve"> </m:t>
          </m:r>
        </m:oMath>
      </m:oMathPara>
    </w:p>
    <w:p w:rsidR="008D1A4B" w:rsidRPr="008D1A4B" w:rsidRDefault="008D1A4B">
      <w:pPr>
        <w:pStyle w:val="Heading5"/>
      </w:pPr>
    </w:p>
    <w:p w:rsidR="00A77B3E" w:rsidRDefault="00B75FDD">
      <w:pPr>
        <w:pStyle w:val="Heading5"/>
      </w:pPr>
      <w:r>
        <w:t>ITD in shorts</w:t>
      </w:r>
    </w:p>
    <w:p w:rsidR="008D1A4B" w:rsidRPr="00CD1418" w:rsidRDefault="008D1A4B" w:rsidP="008D1A4B">
      <w:pPr>
        <w:spacing w:line="240" w:lineRule="auto"/>
        <w:rPr>
          <w:rFonts w:cs="Calibri"/>
        </w:rPr>
      </w:pPr>
      <w:bookmarkStart w:id="96" w:name="h.tdq49v1165qs"/>
      <w:bookmarkEnd w:id="96"/>
      <m:oMathPara>
        <m:oMathParaPr>
          <m:jc m:val="left"/>
        </m:oMathParaPr>
        <m:oMath>
          <m:r>
            <w:rPr>
              <w:rFonts w:ascii="Cambria Math" w:hAnsi="Cambria Math" w:cs="Calibri"/>
            </w:rPr>
            <w:lastRenderedPageBreak/>
            <m:t>θ(radian)=</m:t>
          </m:r>
          <m:f>
            <m:fPr>
              <m:ctrlPr>
                <w:rPr>
                  <w:rFonts w:ascii="Cambria Math" w:hAnsi="Cambria Math" w:cs="Calibri"/>
                  <w:i/>
                </w:rPr>
              </m:ctrlPr>
            </m:fPr>
            <m:num>
              <m:r>
                <w:rPr>
                  <w:rFonts w:ascii="Cambria Math" w:hAnsi="Cambria Math" w:cs="Calibri"/>
                </w:rPr>
                <m:t>π</m:t>
              </m:r>
            </m:num>
            <m:den>
              <m:r>
                <w:rPr>
                  <w:rFonts w:ascii="Cambria Math" w:hAnsi="Cambria Math" w:cs="Calibri"/>
                </w:rPr>
                <m:t>2</m:t>
              </m:r>
            </m:den>
          </m:f>
          <m:r>
            <w:rPr>
              <w:rFonts w:ascii="Cambria Math" w:hAnsi="Cambria Math" w:cs="Calibri"/>
            </w:rPr>
            <m:t>-</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e>
                <m:sup>
                  <m:r>
                    <w:rPr>
                      <w:rFonts w:ascii="Cambria Math" w:hAnsi="Cambria Math" w:cs="Calibri"/>
                    </w:rPr>
                    <m:t>-1</m:t>
                  </m:r>
                </m:sup>
              </m:sSup>
            </m:fName>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userReg80C</m:t>
                          </m:r>
                        </m:sub>
                      </m:sSub>
                    </m:num>
                    <m:den>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userReg80C</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userReg80C</m:t>
                                      </m:r>
                                    </m:sub>
                                  </m:sSub>
                                </m:e>
                              </m:d>
                            </m:e>
                            <m:sup>
                              <m:r>
                                <w:rPr>
                                  <w:rFonts w:ascii="Cambria Math" w:hAnsi="Cambria Math" w:cs="Calibri"/>
                                </w:rPr>
                                <m:t>2</m:t>
                              </m:r>
                            </m:sup>
                          </m:sSup>
                        </m:e>
                      </m:rad>
                    </m:den>
                  </m:f>
                </m:e>
              </m:d>
            </m:e>
          </m:func>
          <m:r>
            <w:rPr>
              <w:rFonts w:ascii="Cambria Math" w:hAnsi="Cambria Math" w:cs="Calibri"/>
            </w:rPr>
            <m:t>=0.472121982</m:t>
          </m:r>
        </m:oMath>
      </m:oMathPara>
    </w:p>
    <w:p w:rsidR="008D1A4B" w:rsidRPr="00CD1418" w:rsidRDefault="008D1A4B" w:rsidP="008D1A4B">
      <w:pPr>
        <w:spacing w:line="240" w:lineRule="auto"/>
        <w:jc w:val="center"/>
        <w:rPr>
          <w:rFonts w:cs="Calibri"/>
        </w:rPr>
      </w:pPr>
      <m:oMathPara>
        <m:oMathParaPr>
          <m:jc m:val="left"/>
        </m:oMathParaPr>
        <m:oMath>
          <m:r>
            <w:rPr>
              <w:rFonts w:ascii="Cambria Math" w:hAnsi="Cambria Math" w:cs="Calibri"/>
            </w:rPr>
            <m:t>ITD</m:t>
          </m:r>
          <m:d>
            <m:dPr>
              <m:ctrlPr>
                <w:rPr>
                  <w:rFonts w:ascii="Cambria Math" w:hAnsi="Cambria Math" w:cs="Calibri"/>
                  <w:i/>
                </w:rPr>
              </m:ctrlPr>
            </m:dPr>
            <m:e>
              <m:r>
                <w:rPr>
                  <w:rFonts w:ascii="Cambria Math" w:hAnsi="Cambria Math" w:cs="Calibri"/>
                </w:rPr>
                <m:t>s</m:t>
              </m:r>
            </m:e>
          </m:d>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radius</m:t>
                  </m:r>
                </m:e>
                <m:sub>
                  <m:r>
                    <w:rPr>
                      <w:rFonts w:ascii="Cambria Math" w:hAnsi="Cambria Math" w:cs="Calibri"/>
                    </w:rPr>
                    <m:t>head</m:t>
                  </m:r>
                </m:sub>
              </m:sSub>
            </m:num>
            <m:den>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den>
          </m:f>
          <m:r>
            <w:rPr>
              <w:rFonts w:ascii="Cambria Math" w:hAnsi="Cambria Math" w:cs="Calibri"/>
            </w:rPr>
            <m:t>×</m:t>
          </m:r>
          <m:d>
            <m:dPr>
              <m:ctrlPr>
                <w:rPr>
                  <w:rFonts w:ascii="Cambria Math" w:hAnsi="Cambria Math" w:cs="Calibri"/>
                  <w:i/>
                </w:rPr>
              </m:ctrlPr>
            </m:dPr>
            <m:e>
              <m:r>
                <w:rPr>
                  <w:rFonts w:ascii="Cambria Math" w:hAnsi="Cambria Math" w:cs="Calibri"/>
                </w:rPr>
                <m:t>θ+</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θ</m:t>
                  </m:r>
                </m:e>
              </m:func>
            </m:e>
          </m:d>
          <m:r>
            <w:rPr>
              <w:rFonts w:ascii="Cambria Math" w:hAnsi="Cambria Math" w:cs="Calibri"/>
            </w:rPr>
            <m:t>=0.000229417 seconds</m:t>
          </m:r>
        </m:oMath>
      </m:oMathPara>
    </w:p>
    <w:p w:rsidR="008D1A4B" w:rsidRDefault="008D1A4B" w:rsidP="008D1A4B">
      <w:pPr>
        <w:spacing w:line="240" w:lineRule="auto"/>
        <w:jc w:val="center"/>
        <w:rPr>
          <w:rFonts w:cs="Calibri"/>
        </w:rPr>
      </w:pPr>
    </w:p>
    <w:p w:rsidR="008D1A4B" w:rsidRPr="00B31DCC" w:rsidRDefault="008D1A4B" w:rsidP="008D1A4B">
      <w:pPr>
        <w:spacing w:line="240" w:lineRule="auto"/>
        <w:jc w:val="center"/>
        <w:rPr>
          <w:rFonts w:cs="Calibri"/>
        </w:rPr>
      </w:pPr>
      <m:oMathPara>
        <m:oMathParaPr>
          <m:jc m:val="left"/>
        </m:oMathParaPr>
        <m:oMath>
          <m:r>
            <w:rPr>
              <w:rFonts w:ascii="Cambria Math" w:hAnsi="Cambria Math" w:cs="Calibri"/>
            </w:rPr>
            <m:t>ITD</m:t>
          </m:r>
          <m:d>
            <m:dPr>
              <m:ctrlPr>
                <w:rPr>
                  <w:rFonts w:ascii="Cambria Math" w:hAnsi="Cambria Math" w:cs="Calibri"/>
                  <w:i/>
                </w:rPr>
              </m:ctrlPr>
            </m:dPr>
            <m:e>
              <m:r>
                <w:rPr>
                  <w:rFonts w:ascii="Cambria Math" w:hAnsi="Cambria Math" w:cs="Calibri"/>
                </w:rPr>
                <m:t>short</m:t>
              </m:r>
            </m:e>
          </m:d>
          <m:r>
            <w:rPr>
              <w:rFonts w:ascii="Cambria Math" w:hAnsi="Cambria Math" w:cs="Calibri"/>
            </w:rPr>
            <m:t>=</m:t>
          </m:r>
          <m:d>
            <m:dPr>
              <m:begChr m:val="⌊"/>
              <m:endChr m:val="⌋"/>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radius</m:t>
                      </m:r>
                    </m:e>
                    <m:sub>
                      <m:r>
                        <w:rPr>
                          <w:rFonts w:ascii="Cambria Math" w:hAnsi="Cambria Math" w:cs="Calibri"/>
                        </w:rPr>
                        <m:t>head</m:t>
                      </m:r>
                    </m:sub>
                  </m:sSub>
                </m:num>
                <m:den>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den>
              </m:f>
              <m:r>
                <w:rPr>
                  <w:rFonts w:ascii="Cambria Math" w:hAnsi="Cambria Math" w:cs="Calibri"/>
                </w:rPr>
                <m:t>×</m:t>
              </m:r>
              <m:d>
                <m:dPr>
                  <m:ctrlPr>
                    <w:rPr>
                      <w:rFonts w:ascii="Cambria Math" w:hAnsi="Cambria Math" w:cs="Calibri"/>
                      <w:i/>
                    </w:rPr>
                  </m:ctrlPr>
                </m:dPr>
                <m:e>
                  <m:r>
                    <w:rPr>
                      <w:rFonts w:ascii="Cambria Math" w:hAnsi="Cambria Math" w:cs="Calibri"/>
                    </w:rPr>
                    <m:t>θ+</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θ</m:t>
                      </m:r>
                    </m:e>
                  </m:func>
                </m:e>
              </m:d>
              <m:r>
                <w:rPr>
                  <w:rFonts w:ascii="Cambria Math" w:hAnsi="Cambria Math" w:cs="Calibri"/>
                </w:rPr>
                <m:t>×</m:t>
              </m:r>
              <m:f>
                <m:fPr>
                  <m:ctrlPr>
                    <w:rPr>
                      <w:rFonts w:ascii="Cambria Math" w:hAnsi="Cambria Math" w:cs="Calibri"/>
                      <w:i/>
                    </w:rPr>
                  </m:ctrlPr>
                </m:fPr>
                <m:num>
                  <m:r>
                    <w:rPr>
                      <w:rFonts w:ascii="Cambria Math" w:hAnsi="Cambria Math" w:cs="Calibri"/>
                    </w:rPr>
                    <m:t>1000ms</m:t>
                  </m:r>
                </m:num>
                <m:den>
                  <m:r>
                    <w:rPr>
                      <w:rFonts w:ascii="Cambria Math" w:hAnsi="Cambria Math" w:cs="Calibri"/>
                    </w:rPr>
                    <m:t>1s</m:t>
                  </m:r>
                </m:den>
              </m:f>
              <m:r>
                <w:rPr>
                  <w:rFonts w:ascii="Cambria Math" w:hAnsi="Cambria Math" w:cs="Calibri"/>
                </w:rPr>
                <m:t>×</m:t>
              </m:r>
              <m:f>
                <m:fPr>
                  <m:ctrlPr>
                    <w:rPr>
                      <w:rFonts w:ascii="Cambria Math" w:hAnsi="Cambria Math" w:cs="Calibri"/>
                      <w:i/>
                    </w:rPr>
                  </m:ctrlPr>
                </m:fPr>
                <m:num>
                  <m:r>
                    <w:rPr>
                      <w:rFonts w:ascii="Cambria Math" w:hAnsi="Cambria Math" w:cs="Calibri"/>
                    </w:rPr>
                    <m:t>8 shorts</m:t>
                  </m:r>
                </m:num>
                <m:den>
                  <m:r>
                    <w:rPr>
                      <w:rFonts w:ascii="Cambria Math" w:hAnsi="Cambria Math" w:cs="Calibri"/>
                    </w:rPr>
                    <m:t>1ms</m:t>
                  </m:r>
                </m:den>
              </m:f>
            </m:e>
          </m:d>
          <m:r>
            <w:rPr>
              <w:rFonts w:ascii="Cambria Math" w:hAnsi="Cambria Math" w:cs="Calibri"/>
            </w:rPr>
            <m:t>=1 short</m:t>
          </m:r>
        </m:oMath>
      </m:oMathPara>
    </w:p>
    <w:p w:rsidR="008D1A4B" w:rsidRDefault="008D1A4B">
      <w:pPr>
        <w:pStyle w:val="Heading5"/>
      </w:pPr>
    </w:p>
    <w:p w:rsidR="00A77B3E" w:rsidRDefault="00B75FDD">
      <w:pPr>
        <w:pStyle w:val="Heading5"/>
      </w:pPr>
      <w:r>
        <w:t xml:space="preserve">Volume for Left and Right channel (0 ≤ </w:t>
      </w:r>
      <w:proofErr w:type="spellStart"/>
      <w:r>
        <w:t>vol</w:t>
      </w:r>
      <w:proofErr w:type="spellEnd"/>
      <w:r>
        <w:t xml:space="preserve"> ≤ 1)</w:t>
      </w:r>
    </w:p>
    <w:p w:rsidR="008D1A4B" w:rsidRPr="008D1A4B" w:rsidRDefault="008D1A4B" w:rsidP="008D1A4B"/>
    <w:bookmarkStart w:id="97" w:name="h.gvp81r7wy0qw"/>
    <w:bookmarkEnd w:id="97"/>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r>
            <w:rPr>
              <w:rFonts w:ascii="Cambria Math" w:hAnsi="Cambria Math" w:cs="Calibri"/>
            </w:rPr>
            <m:t>=ITD</m:t>
          </m:r>
          <m:d>
            <m:dPr>
              <m:ctrlPr>
                <w:rPr>
                  <w:rFonts w:ascii="Cambria Math" w:hAnsi="Cambria Math" w:cs="Calibri"/>
                  <w:i/>
                </w:rPr>
              </m:ctrlPr>
            </m:dPr>
            <m:e>
              <m:r>
                <w:rPr>
                  <w:rFonts w:ascii="Cambria Math" w:hAnsi="Cambria Math" w:cs="Calibri"/>
                </w:rPr>
                <m:t>s</m:t>
              </m:r>
            </m:e>
          </m:d>
          <m:r>
            <w:rPr>
              <w:rFonts w:ascii="Cambria Math" w:hAnsi="Cambria Math" w:cs="Calibri"/>
            </w:rPr>
            <m:t>×</m:t>
          </m:r>
          <m:sSub>
            <m:sSubPr>
              <m:ctrlPr>
                <w:rPr>
                  <w:rFonts w:ascii="Cambria Math" w:hAnsi="Cambria Math" w:cs="Calibri"/>
                  <w:i/>
                </w:rPr>
              </m:ctrlPr>
            </m:sSubPr>
            <m:e>
              <m:r>
                <w:rPr>
                  <w:rFonts w:ascii="Cambria Math" w:hAnsi="Cambria Math" w:cs="Calibri"/>
                </w:rPr>
                <m:t>speed</m:t>
              </m:r>
            </m:e>
            <m:sub>
              <m:r>
                <w:rPr>
                  <w:rFonts w:ascii="Cambria Math" w:hAnsi="Cambria Math" w:cs="Calibri"/>
                </w:rPr>
                <m:t>sound</m:t>
              </m:r>
            </m:sub>
          </m:sSub>
          <m:r>
            <w:rPr>
              <w:rFonts w:ascii="Cambria Math" w:hAnsi="Cambria Math" w:cs="Calibri"/>
            </w:rPr>
            <m:t>=0.078786427m</m:t>
          </m:r>
        </m:oMath>
      </m:oMathPara>
    </w:p>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distance</m:t>
              </m:r>
            </m:e>
            <m:sub>
              <m:r>
                <w:rPr>
                  <w:rFonts w:ascii="Cambria Math" w:hAnsi="Cambria Math" w:cs="Calibri"/>
                </w:rPr>
                <m:t>left</m:t>
              </m:r>
            </m:sub>
          </m:sSub>
          <m:r>
            <w:rPr>
              <w:rFonts w:ascii="Cambria Math" w:hAnsi="Cambria Math" w:cs="Calibri"/>
            </w:rPr>
            <m:t>=</m:t>
          </m:r>
          <m:d>
            <m:dPr>
              <m:ctrlPr>
                <w:rPr>
                  <w:rFonts w:ascii="Cambria Math" w:hAnsi="Cambria Math" w:cs="Calibri"/>
                  <w:i/>
                </w:rPr>
              </m:ctrlPr>
            </m:dPr>
            <m:e>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userReg80C</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userReg80C</m:t>
                              </m:r>
                            </m:sub>
                          </m:sSub>
                        </m:e>
                      </m:d>
                    </m:e>
                    <m:sup>
                      <m:r>
                        <w:rPr>
                          <w:rFonts w:ascii="Cambria Math" w:hAnsi="Cambria Math" w:cs="Calibri"/>
                        </w:rPr>
                        <m:t>2</m:t>
                      </m:r>
                    </m:sup>
                  </m:sSup>
                </m:e>
              </m:rad>
            </m:e>
          </m:d>
          <m:r>
            <w:rPr>
              <w:rFonts w:ascii="Cambria Math" w:hAnsi="Cambria Math" w:cs="Calibri"/>
            </w:rPr>
            <m:t>×</m:t>
          </m:r>
          <m:f>
            <m:fPr>
              <m:ctrlPr>
                <w:rPr>
                  <w:rFonts w:ascii="Cambria Math" w:hAnsi="Cambria Math" w:cs="Calibri"/>
                  <w:i/>
                </w:rPr>
              </m:ctrlPr>
            </m:fPr>
            <m:num>
              <m:r>
                <w:rPr>
                  <w:rFonts w:ascii="Cambria Math" w:hAnsi="Cambria Math" w:cs="Calibri"/>
                </w:rPr>
                <m:t>0.0025m</m:t>
              </m:r>
            </m:num>
            <m:den>
              <m:r>
                <w:rPr>
                  <w:rFonts w:ascii="Cambria Math" w:hAnsi="Cambria Math" w:cs="Calibri"/>
                </w:rPr>
                <m:t>1px</m:t>
              </m:r>
            </m:den>
          </m:f>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num>
            <m:den>
              <m:r>
                <w:rPr>
                  <w:rFonts w:ascii="Cambria Math" w:hAnsi="Cambria Math" w:cs="Calibri"/>
                </w:rPr>
                <m:t>2</m:t>
              </m:r>
            </m:den>
          </m:f>
          <m:r>
            <w:rPr>
              <w:rFonts w:ascii="Cambria Math" w:hAnsi="Cambria Math" w:cs="Calibri"/>
            </w:rPr>
            <m:t>=1.094855198m</m:t>
          </m:r>
        </m:oMath>
      </m:oMathPara>
    </w:p>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distance</m:t>
              </m:r>
            </m:e>
            <m:sub>
              <m:r>
                <w:rPr>
                  <w:rFonts w:ascii="Cambria Math" w:hAnsi="Cambria Math" w:cs="Calibri"/>
                </w:rPr>
                <m:t>right</m:t>
              </m:r>
            </m:sub>
          </m:sSub>
          <m:r>
            <w:rPr>
              <w:rFonts w:ascii="Cambria Math" w:hAnsi="Cambria Math" w:cs="Calibri"/>
            </w:rPr>
            <m:t>=</m:t>
          </m:r>
          <m:d>
            <m:dPr>
              <m:ctrlPr>
                <w:rPr>
                  <w:rFonts w:ascii="Cambria Math" w:hAnsi="Cambria Math" w:cs="Calibri"/>
                  <w:i/>
                </w:rPr>
              </m:ctrlPr>
            </m:dPr>
            <m:e>
              <m:rad>
                <m:radPr>
                  <m:degHide m:val="1"/>
                  <m:ctrlPr>
                    <w:rPr>
                      <w:rFonts w:ascii="Cambria Math" w:hAnsi="Cambria Math" w:cs="Calibri"/>
                      <w:i/>
                    </w:rPr>
                  </m:ctrlPr>
                </m:radPr>
                <m:deg/>
                <m:e>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userReg80C</m:t>
                              </m:r>
                            </m:sub>
                          </m:sSub>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userReg80C</m:t>
                              </m:r>
                            </m:sub>
                          </m:sSub>
                        </m:e>
                      </m:d>
                    </m:e>
                    <m:sup>
                      <m:r>
                        <w:rPr>
                          <w:rFonts w:ascii="Cambria Math" w:hAnsi="Cambria Math" w:cs="Calibri"/>
                        </w:rPr>
                        <m:t>2</m:t>
                      </m:r>
                    </m:sup>
                  </m:sSup>
                </m:e>
              </m:rad>
            </m:e>
          </m:d>
          <m:r>
            <w:rPr>
              <w:rFonts w:ascii="Cambria Math" w:hAnsi="Cambria Math" w:cs="Calibri"/>
            </w:rPr>
            <m:t>×</m:t>
          </m:r>
          <m:f>
            <m:fPr>
              <m:ctrlPr>
                <w:rPr>
                  <w:rFonts w:ascii="Cambria Math" w:hAnsi="Cambria Math" w:cs="Calibri"/>
                  <w:i/>
                </w:rPr>
              </m:ctrlPr>
            </m:fPr>
            <m:num>
              <m:r>
                <w:rPr>
                  <w:rFonts w:ascii="Cambria Math" w:hAnsi="Cambria Math" w:cs="Calibri"/>
                </w:rPr>
                <m:t>0.0025m</m:t>
              </m:r>
            </m:num>
            <m:den>
              <m:r>
                <w:rPr>
                  <w:rFonts w:ascii="Cambria Math" w:hAnsi="Cambria Math" w:cs="Calibri"/>
                </w:rPr>
                <m:t>1px</m:t>
              </m:r>
            </m:den>
          </m:f>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m:t>
                  </m:r>
                </m:e>
                <m:sub>
                  <m:r>
                    <w:rPr>
                      <w:rFonts w:ascii="Cambria Math" w:hAnsi="Cambria Math" w:cs="Calibri"/>
                    </w:rPr>
                    <m:t>distance</m:t>
                  </m:r>
                </m:sub>
              </m:sSub>
            </m:num>
            <m:den>
              <m:r>
                <w:rPr>
                  <w:rFonts w:ascii="Cambria Math" w:hAnsi="Cambria Math" w:cs="Calibri"/>
                </w:rPr>
                <m:t>2</m:t>
              </m:r>
            </m:den>
          </m:f>
          <m:r>
            <w:rPr>
              <w:rFonts w:ascii="Cambria Math" w:hAnsi="Cambria Math" w:cs="Calibri"/>
            </w:rPr>
            <m:t>=1.016068771m</m:t>
          </m:r>
        </m:oMath>
      </m:oMathPara>
    </w:p>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distance</m:t>
              </m:r>
            </m:e>
            <m:sub>
              <m:r>
                <w:rPr>
                  <w:rFonts w:ascii="Cambria Math" w:hAnsi="Cambria Math" w:cs="Calibri"/>
                </w:rPr>
                <m:t>min</m:t>
              </m:r>
            </m:sub>
          </m:sSub>
          <m:r>
            <w:rPr>
              <w:rFonts w:ascii="Cambria Math" w:hAnsi="Cambria Math" w:cs="Calibri"/>
            </w:rPr>
            <m:t>=0.130741m</m:t>
          </m:r>
        </m:oMath>
      </m:oMathPara>
    </w:p>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vol</m:t>
              </m:r>
            </m:e>
            <m:sub>
              <m:r>
                <w:rPr>
                  <w:rFonts w:ascii="Cambria Math" w:hAnsi="Cambria Math" w:cs="Calibri"/>
                </w:rPr>
                <m:t>left</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distance</m:t>
                  </m:r>
                </m:e>
                <m:sub>
                  <m:r>
                    <w:rPr>
                      <w:rFonts w:ascii="Cambria Math" w:hAnsi="Cambria Math" w:cs="Calibri"/>
                    </w:rPr>
                    <m:t>min</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distance</m:t>
                  </m:r>
                </m:e>
                <m:sub>
                  <m:r>
                    <w:rPr>
                      <w:rFonts w:ascii="Cambria Math" w:hAnsi="Cambria Math" w:cs="Calibri"/>
                    </w:rPr>
                    <m:t>left</m:t>
                  </m:r>
                </m:sub>
              </m:sSub>
            </m:den>
          </m:f>
          <m:r>
            <w:rPr>
              <w:rFonts w:ascii="Cambria Math" w:hAnsi="Cambria Math" w:cs="Calibri"/>
            </w:rPr>
            <m:t>=0.098</m:t>
          </m:r>
          <m:r>
            <w:rPr>
              <w:rFonts w:ascii="Cambria Math" w:hAnsi="Cambria Math" w:cs="Calibri"/>
            </w:rPr>
            <m:t>0</m:t>
          </m:r>
        </m:oMath>
      </m:oMathPara>
    </w:p>
    <w:p w:rsidR="008D1A4B" w:rsidRPr="008D1A4B" w:rsidRDefault="008D1A4B" w:rsidP="008D1A4B">
      <w:pPr>
        <w:spacing w:line="240" w:lineRule="auto"/>
        <w:rPr>
          <w:rFonts w:cs="Calibri"/>
        </w:rPr>
      </w:pPr>
      <m:oMathPara>
        <m:oMathParaPr>
          <m:jc m:val="left"/>
        </m:oMathParaPr>
        <m:oMath>
          <m:sSub>
            <m:sSubPr>
              <m:ctrlPr>
                <w:rPr>
                  <w:rFonts w:ascii="Cambria Math" w:hAnsi="Cambria Math" w:cs="Calibri"/>
                  <w:i/>
                </w:rPr>
              </m:ctrlPr>
            </m:sSubPr>
            <m:e>
              <m:r>
                <w:rPr>
                  <w:rFonts w:ascii="Cambria Math" w:hAnsi="Cambria Math" w:cs="Calibri"/>
                </w:rPr>
                <m:t>vol</m:t>
              </m:r>
            </m:e>
            <m:sub>
              <m:r>
                <w:rPr>
                  <w:rFonts w:ascii="Cambria Math" w:hAnsi="Cambria Math" w:cs="Calibri"/>
                </w:rPr>
                <m:t>right</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distance</m:t>
                  </m:r>
                </m:e>
                <m:sub>
                  <m:r>
                    <w:rPr>
                      <w:rFonts w:ascii="Cambria Math" w:hAnsi="Cambria Math" w:cs="Calibri"/>
                    </w:rPr>
                    <m:t>min</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distance</m:t>
                  </m:r>
                </m:e>
                <m:sub>
                  <m:r>
                    <w:rPr>
                      <w:rFonts w:ascii="Cambria Math" w:hAnsi="Cambria Math" w:cs="Calibri"/>
                    </w:rPr>
                    <m:t>right</m:t>
                  </m:r>
                </m:sub>
              </m:sSub>
            </m:den>
          </m:f>
          <m:r>
            <w:rPr>
              <w:rFonts w:ascii="Cambria Math" w:hAnsi="Cambria Math" w:cs="Calibri"/>
            </w:rPr>
            <m:t>=0.102</m:t>
          </m:r>
          <m:r>
            <w:rPr>
              <w:rFonts w:ascii="Cambria Math" w:hAnsi="Cambria Math" w:cs="Calibri"/>
            </w:rPr>
            <m:t>9</m:t>
          </m:r>
        </m:oMath>
      </m:oMathPara>
    </w:p>
    <w:p w:rsidR="008D1A4B" w:rsidRDefault="008D1A4B">
      <w:pPr>
        <w:pStyle w:val="Heading4"/>
      </w:pPr>
    </w:p>
    <w:p w:rsidR="00A77B3E" w:rsidRDefault="00B75FDD">
      <w:pPr>
        <w:pStyle w:val="Heading4"/>
      </w:pPr>
      <w:r>
        <w:t>Implementing ITD</w:t>
      </w:r>
    </w:p>
    <w:p w:rsidR="00A77B3E" w:rsidRDefault="00B75FDD">
      <w:pPr>
        <w:spacing w:line="240" w:lineRule="auto"/>
      </w:pPr>
      <w:r>
        <w:t>To implement the ITD, we perform the following steps:</w:t>
      </w:r>
    </w:p>
    <w:p w:rsidR="00A77B3E" w:rsidRDefault="00B75FDD">
      <w:pPr>
        <w:numPr>
          <w:ilvl w:val="0"/>
          <w:numId w:val="14"/>
        </w:numPr>
        <w:tabs>
          <w:tab w:val="num" w:pos="720"/>
        </w:tabs>
        <w:spacing w:line="240" w:lineRule="auto"/>
      </w:pPr>
      <w:r>
        <w:t>Read in short array of sound</w:t>
      </w:r>
    </w:p>
    <w:p w:rsidR="00A77B3E" w:rsidRDefault="00B75FDD">
      <w:pPr>
        <w:numPr>
          <w:ilvl w:val="0"/>
          <w:numId w:val="14"/>
        </w:numPr>
        <w:tabs>
          <w:tab w:val="num" w:pos="720"/>
        </w:tabs>
        <w:spacing w:line="240" w:lineRule="auto"/>
      </w:pPr>
      <w:r>
        <w:t>If the sound source is coming from the left:</w:t>
      </w:r>
    </w:p>
    <w:p w:rsidR="00A77B3E" w:rsidRDefault="00B75FDD">
      <w:pPr>
        <w:numPr>
          <w:ilvl w:val="1"/>
          <w:numId w:val="14"/>
        </w:numPr>
        <w:tabs>
          <w:tab w:val="num" w:pos="1440"/>
        </w:tabs>
        <w:spacing w:line="240" w:lineRule="auto"/>
      </w:pPr>
      <w:r>
        <w:t>Left channel: add silence to the end of the sound source</w:t>
      </w:r>
    </w:p>
    <w:p w:rsidR="00A77B3E" w:rsidRDefault="00B75FDD">
      <w:pPr>
        <w:numPr>
          <w:ilvl w:val="1"/>
          <w:numId w:val="14"/>
        </w:numPr>
        <w:tabs>
          <w:tab w:val="num" w:pos="1440"/>
        </w:tabs>
        <w:spacing w:line="240" w:lineRule="auto"/>
      </w:pPr>
      <w:r>
        <w:t>Right channel: add silence to the front of the so</w:t>
      </w:r>
      <w:r>
        <w:t>und source</w:t>
      </w:r>
    </w:p>
    <w:p w:rsidR="00A77B3E" w:rsidRDefault="00B75FDD">
      <w:pPr>
        <w:spacing w:line="240" w:lineRule="auto"/>
        <w:ind w:left="720"/>
      </w:pPr>
      <w:r>
        <w:t>If the sound source is coming from the right:</w:t>
      </w:r>
    </w:p>
    <w:p w:rsidR="00A77B3E" w:rsidRDefault="00B75FDD">
      <w:pPr>
        <w:numPr>
          <w:ilvl w:val="1"/>
          <w:numId w:val="15"/>
        </w:numPr>
        <w:tabs>
          <w:tab w:val="num" w:pos="1440"/>
        </w:tabs>
        <w:spacing w:line="240" w:lineRule="auto"/>
      </w:pPr>
      <w:r>
        <w:t>Left channel: add silence to the front of the sound source</w:t>
      </w:r>
    </w:p>
    <w:p w:rsidR="00A77B3E" w:rsidRDefault="00B75FDD">
      <w:pPr>
        <w:numPr>
          <w:ilvl w:val="1"/>
          <w:numId w:val="15"/>
        </w:numPr>
        <w:tabs>
          <w:tab w:val="num" w:pos="1440"/>
        </w:tabs>
      </w:pPr>
      <w:r>
        <w:t>Right channel: add silence to the end of the sound source</w:t>
      </w:r>
    </w:p>
    <w:p w:rsidR="00A77B3E" w:rsidRDefault="00B75FDD">
      <w:pPr>
        <w:spacing w:line="240" w:lineRule="auto"/>
      </w:pP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return a SS-modified source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public</w:t>
      </w:r>
      <w:proofErr w:type="gramEnd"/>
      <w:r>
        <w:rPr>
          <w:rFonts w:ascii="Consolas" w:eastAsia="Consolas" w:hAnsi="Consolas" w:cs="Consolas"/>
          <w:sz w:val="20"/>
          <w:szCs w:val="20"/>
        </w:rPr>
        <w:t xml:space="preserve"> short[][] </w:t>
      </w:r>
      <w:proofErr w:type="spellStart"/>
      <w:r>
        <w:rPr>
          <w:rFonts w:ascii="Consolas" w:eastAsia="Consolas" w:hAnsi="Consolas" w:cs="Consolas"/>
          <w:sz w:val="20"/>
          <w:szCs w:val="20"/>
        </w:rPr>
        <w:t>spatializeSource</w:t>
      </w:r>
      <w:proofErr w:type="spellEnd"/>
      <w:r>
        <w:rPr>
          <w:rFonts w:ascii="Consolas" w:eastAsia="Consolas" w:hAnsi="Consolas" w:cs="Consolas"/>
          <w:sz w:val="20"/>
          <w:szCs w:val="20"/>
        </w:rPr>
        <w:t xml:space="preserve">(short[] </w:t>
      </w:r>
      <w:r>
        <w:rPr>
          <w:rFonts w:ascii="Consolas" w:eastAsia="Consolas" w:hAnsi="Consolas" w:cs="Consolas"/>
          <w:sz w:val="20"/>
          <w:szCs w:val="20"/>
        </w:rPr>
        <w:t>source) {</w:t>
      </w:r>
    </w:p>
    <w:p w:rsidR="00A77B3E" w:rsidRDefault="00B75FDD">
      <w:pPr>
        <w:rPr>
          <w:rFonts w:ascii="Consolas" w:eastAsia="Consolas" w:hAnsi="Consolas" w:cs="Consolas"/>
          <w:sz w:val="20"/>
          <w:szCs w:val="20"/>
        </w:rPr>
      </w:pPr>
      <w:r>
        <w:rPr>
          <w:rFonts w:ascii="Consolas" w:eastAsia="Consolas" w:hAnsi="Consolas" w:cs="Consolas"/>
          <w:sz w:val="20"/>
          <w:szCs w:val="20"/>
        </w:rPr>
        <w:t>….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 private</w:t>
      </w:r>
      <w:proofErr w:type="gramStart"/>
      <w:r>
        <w:rPr>
          <w:rFonts w:ascii="Consolas" w:eastAsia="Consolas" w:hAnsi="Consolas" w:cs="Consolas"/>
          <w:sz w:val="20"/>
          <w:szCs w:val="20"/>
        </w:rPr>
        <w:t>::</w:t>
      </w:r>
      <w:proofErr w:type="gramEnd"/>
      <w:r>
        <w:rPr>
          <w:rFonts w:ascii="Consolas" w:eastAsia="Consolas" w:hAnsi="Consolas" w:cs="Consolas"/>
          <w:sz w:val="20"/>
          <w:szCs w:val="20"/>
        </w:rPr>
        <w:t xml:space="preserve"> a short array with the </w:t>
      </w:r>
      <w:proofErr w:type="spellStart"/>
      <w:r>
        <w:rPr>
          <w:rFonts w:ascii="Consolas" w:eastAsia="Consolas" w:hAnsi="Consolas" w:cs="Consolas"/>
          <w:sz w:val="20"/>
          <w:szCs w:val="20"/>
        </w:rPr>
        <w:t>itd</w:t>
      </w:r>
      <w:proofErr w:type="spellEnd"/>
      <w:r>
        <w:rPr>
          <w:rFonts w:ascii="Consolas" w:eastAsia="Consolas" w:hAnsi="Consolas" w:cs="Consolas"/>
          <w:sz w:val="20"/>
          <w:szCs w:val="20"/>
        </w:rPr>
        <w:t xml:space="preserve"> added before the source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private</w:t>
      </w:r>
      <w:proofErr w:type="gramEnd"/>
      <w:r>
        <w:rPr>
          <w:rFonts w:ascii="Consolas" w:eastAsia="Consolas" w:hAnsi="Consolas" w:cs="Consolas"/>
          <w:sz w:val="20"/>
          <w:szCs w:val="20"/>
        </w:rPr>
        <w:t xml:space="preserve"> short[] </w:t>
      </w:r>
      <w:proofErr w:type="spellStart"/>
      <w:r>
        <w:rPr>
          <w:rFonts w:ascii="Consolas" w:eastAsia="Consolas" w:hAnsi="Consolas" w:cs="Consolas"/>
          <w:sz w:val="20"/>
          <w:szCs w:val="20"/>
        </w:rPr>
        <w:t>addITDBefore</w:t>
      </w:r>
      <w:proofErr w:type="spellEnd"/>
      <w:r>
        <w:rPr>
          <w:rFonts w:ascii="Consolas" w:eastAsia="Consolas" w:hAnsi="Consolas" w:cs="Consolas"/>
          <w:sz w:val="20"/>
          <w:szCs w:val="20"/>
        </w:rPr>
        <w:t>(short[] source)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w:t>
      </w:r>
    </w:p>
    <w:p w:rsidR="00A77B3E" w:rsidRDefault="00B75FDD">
      <w:pPr>
        <w:spacing w:line="240" w:lineRule="auto"/>
        <w:rPr>
          <w:rFonts w:ascii="Consolas" w:eastAsia="Consolas" w:hAnsi="Consolas" w:cs="Consolas"/>
          <w:sz w:val="20"/>
          <w:szCs w:val="20"/>
        </w:rPr>
      </w:pP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 private</w:t>
      </w:r>
      <w:proofErr w:type="gramStart"/>
      <w:r>
        <w:rPr>
          <w:rFonts w:ascii="Consolas" w:eastAsia="Consolas" w:hAnsi="Consolas" w:cs="Consolas"/>
          <w:sz w:val="20"/>
          <w:szCs w:val="20"/>
        </w:rPr>
        <w:t>::</w:t>
      </w:r>
      <w:proofErr w:type="gramEnd"/>
      <w:r>
        <w:rPr>
          <w:rFonts w:ascii="Consolas" w:eastAsia="Consolas" w:hAnsi="Consolas" w:cs="Consolas"/>
          <w:sz w:val="20"/>
          <w:szCs w:val="20"/>
        </w:rPr>
        <w:t xml:space="preserve"> a short array with the </w:t>
      </w:r>
      <w:proofErr w:type="spellStart"/>
      <w:r>
        <w:rPr>
          <w:rFonts w:ascii="Consolas" w:eastAsia="Consolas" w:hAnsi="Consolas" w:cs="Consolas"/>
          <w:sz w:val="20"/>
          <w:szCs w:val="20"/>
        </w:rPr>
        <w:t>itd</w:t>
      </w:r>
      <w:proofErr w:type="spellEnd"/>
      <w:r>
        <w:rPr>
          <w:rFonts w:ascii="Consolas" w:eastAsia="Consolas" w:hAnsi="Consolas" w:cs="Consolas"/>
          <w:sz w:val="20"/>
          <w:szCs w:val="20"/>
        </w:rPr>
        <w:t xml:space="preserve"> added after the source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private</w:t>
      </w:r>
      <w:proofErr w:type="gramEnd"/>
      <w:r>
        <w:rPr>
          <w:rFonts w:ascii="Consolas" w:eastAsia="Consolas" w:hAnsi="Consolas" w:cs="Consolas"/>
          <w:sz w:val="20"/>
          <w:szCs w:val="20"/>
        </w:rPr>
        <w:t xml:space="preserve"> short[] </w:t>
      </w:r>
      <w:proofErr w:type="spellStart"/>
      <w:r>
        <w:rPr>
          <w:rFonts w:ascii="Consolas" w:eastAsia="Consolas" w:hAnsi="Consolas" w:cs="Consolas"/>
          <w:sz w:val="20"/>
          <w:szCs w:val="20"/>
        </w:rPr>
        <w:t>addITDAfter</w:t>
      </w:r>
      <w:proofErr w:type="spellEnd"/>
      <w:r>
        <w:rPr>
          <w:rFonts w:ascii="Consolas" w:eastAsia="Consolas" w:hAnsi="Consolas" w:cs="Consolas"/>
          <w:sz w:val="20"/>
          <w:szCs w:val="20"/>
        </w:rPr>
        <w:t xml:space="preserve">(short[] </w:t>
      </w:r>
      <w:r>
        <w:rPr>
          <w:rFonts w:ascii="Consolas" w:eastAsia="Consolas" w:hAnsi="Consolas" w:cs="Consolas"/>
          <w:sz w:val="20"/>
          <w:szCs w:val="20"/>
        </w:rPr>
        <w:t>source)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w:t>
      </w:r>
    </w:p>
    <w:p w:rsidR="00A77B3E" w:rsidRDefault="00B75FDD">
      <w:pPr>
        <w:pStyle w:val="Heading1"/>
        <w:pageBreakBefore/>
      </w:pPr>
      <w:bookmarkStart w:id="98" w:name="h.dn64f7krl5oo"/>
      <w:bookmarkStart w:id="99" w:name="h.avts3er4qwsc"/>
      <w:bookmarkEnd w:id="98"/>
      <w:bookmarkEnd w:id="99"/>
      <w:r>
        <w:lastRenderedPageBreak/>
        <w:t>Appendix A - Team Members</w:t>
      </w:r>
    </w:p>
    <w:p w:rsidR="00A77B3E" w:rsidRDefault="00B75FDD">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5078"/>
        <w:gridCol w:w="2604"/>
      </w:tblGrid>
      <w:tr w:rsidR="00A77B3E">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A77B3E" w:rsidRDefault="00B75FDD">
            <w:pPr>
              <w:spacing w:line="240" w:lineRule="auto"/>
            </w:pPr>
            <w:r>
              <w:rPr>
                <w:b/>
                <w:bCs/>
              </w:rPr>
              <w:t>Name</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A77B3E" w:rsidRDefault="00B75FDD">
            <w:pPr>
              <w:spacing w:line="240" w:lineRule="auto"/>
            </w:pPr>
            <w:r>
              <w:rPr>
                <w:b/>
                <w:bCs/>
              </w:rPr>
              <w:t>Field of Study</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A77B3E" w:rsidRDefault="00B75FDD">
            <w:pPr>
              <w:spacing w:line="240" w:lineRule="auto"/>
            </w:pPr>
            <w:r>
              <w:rPr>
                <w:b/>
                <w:bCs/>
              </w:rPr>
              <w:t>Graduating Semester/Year</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Arora</w:t>
            </w:r>
            <w:proofErr w:type="spellEnd"/>
            <w:r>
              <w:t>, Rahul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 (</w:t>
            </w:r>
            <w:proofErr w:type="spellStart"/>
            <w:r>
              <w:t>MEng</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Bailey, Gr</w:t>
            </w:r>
            <w:r>
              <w:t>aeme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 (Faculty)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n/a</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Bard, Justin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2015</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Edmundson</w:t>
            </w:r>
            <w:proofErr w:type="spellEnd"/>
            <w:r>
              <w:t>, Annie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2014</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Elmachtoub</w:t>
            </w:r>
            <w:proofErr w:type="spellEnd"/>
            <w:r>
              <w:t xml:space="preserve">, </w:t>
            </w:r>
            <w:proofErr w:type="spellStart"/>
            <w:r>
              <w:t>Najla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p w:rsidR="00A77B3E" w:rsidRDefault="00B75FDD">
            <w:pPr>
              <w:spacing w:line="240" w:lineRule="auto"/>
            </w:pPr>
            <w:r>
              <w:t>Engineering Management (</w:t>
            </w:r>
            <w:proofErr w:type="spellStart"/>
            <w:r>
              <w:t>MEng</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Fall 2011</w:t>
            </w:r>
          </w:p>
          <w:p w:rsidR="00A77B3E" w:rsidRDefault="00B75FDD">
            <w:pPr>
              <w:spacing w:line="240" w:lineRule="auto"/>
            </w:pPr>
            <w:r>
              <w:t>Fall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Frankel, 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MBA Candidate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2013</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Hautbois</w:t>
            </w:r>
            <w:proofErr w:type="spellEnd"/>
            <w:r>
              <w:t xml:space="preserve">, </w:t>
            </w:r>
            <w:proofErr w:type="spellStart"/>
            <w:r>
              <w:t>Flavian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 xml:space="preserve">Computer Science (visiting graduate student from </w:t>
            </w:r>
            <w:proofErr w:type="spellStart"/>
            <w:r>
              <w:rPr>
                <w:i/>
                <w:iCs/>
              </w:rPr>
              <w:t>Centrale</w:t>
            </w:r>
            <w:proofErr w:type="spellEnd"/>
            <w:r>
              <w:rPr>
                <w:i/>
                <w:iCs/>
              </w:rPr>
              <w:t xml:space="preserve"> Paris</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n/a</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Kooi</w:t>
            </w:r>
            <w:proofErr w:type="spellEnd"/>
            <w:r>
              <w:t>, Kris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College Scholar</w:t>
            </w:r>
            <w:r>
              <w:br/>
              <w:t>Music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2011</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Lin, Natalie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MBA Candidate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2013</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Liu, Christopher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2015</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Naka, Risa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 (M. En</w:t>
            </w:r>
            <w: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Fall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Ng-Quinn, Nora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p w:rsidR="00A77B3E" w:rsidRDefault="00B75FDD">
            <w:pPr>
              <w:spacing w:line="240" w:lineRule="auto"/>
            </w:pPr>
            <w:r>
              <w:t>Film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2013</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Maloo</w:t>
            </w:r>
            <w:proofErr w:type="spellEnd"/>
            <w:r>
              <w:t xml:space="preserve">, </w:t>
            </w:r>
            <w:proofErr w:type="spellStart"/>
            <w:r>
              <w:t>Vinay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 (</w:t>
            </w:r>
            <w:proofErr w:type="spellStart"/>
            <w:r>
              <w:t>MEng</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Pullano</w:t>
            </w:r>
            <w:proofErr w:type="spellEnd"/>
            <w:r>
              <w:t>, Jonathan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 (</w:t>
            </w:r>
            <w:proofErr w:type="spellStart"/>
            <w:r>
              <w:t>MEng</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Qin, Crystal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Computer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2014</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Sams</w:t>
            </w:r>
            <w:proofErr w:type="spellEnd"/>
            <w:r>
              <w:t>, Ashley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Information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w:t>
            </w:r>
            <w:r>
              <w:t>3</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proofErr w:type="spellStart"/>
            <w:r>
              <w:t>Triska</w:t>
            </w:r>
            <w:proofErr w:type="spellEnd"/>
            <w:r>
              <w:t>, Joseph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Independent Studies in Computer Science and Film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B75FDD">
            <w:pPr>
              <w:spacing w:line="240" w:lineRule="auto"/>
            </w:pPr>
            <w:r>
              <w:t>Spring 2014</w:t>
            </w:r>
          </w:p>
        </w:tc>
      </w:tr>
    </w:tbl>
    <w:p w:rsidR="00A77B3E" w:rsidRDefault="00B75FDD">
      <w:pPr>
        <w:spacing w:line="240" w:lineRule="auto"/>
      </w:pPr>
    </w:p>
    <w:p w:rsidR="00A77B3E" w:rsidRDefault="00B75FDD">
      <w:pPr>
        <w:pStyle w:val="Heading1"/>
        <w:pageBreakBefore/>
      </w:pPr>
      <w:bookmarkStart w:id="100" w:name="h.gla51usjitz1"/>
      <w:bookmarkEnd w:id="100"/>
      <w:r>
        <w:lastRenderedPageBreak/>
        <w:t>Appendix B - Design Backlog</w:t>
      </w:r>
    </w:p>
    <w:p w:rsidR="00A77B3E" w:rsidRDefault="00B75FDD">
      <w:r>
        <w:t>The following are ideas not implemented into the application. These ideas will not necessarily be in the final application, but they can serve as a</w:t>
      </w:r>
      <w:r>
        <w:t xml:space="preserve"> starting point for brainstorming.</w:t>
      </w:r>
    </w:p>
    <w:p w:rsidR="00A77B3E" w:rsidRDefault="00B75FDD">
      <w:pPr>
        <w:numPr>
          <w:ilvl w:val="0"/>
          <w:numId w:val="16"/>
        </w:numPr>
        <w:tabs>
          <w:tab w:val="num" w:pos="720"/>
        </w:tabs>
        <w:spacing w:line="240" w:lineRule="auto"/>
      </w:pPr>
      <w:r>
        <w:t>Designing for different screen sizes</w:t>
      </w:r>
    </w:p>
    <w:p w:rsidR="00A77B3E" w:rsidRDefault="00B75FDD">
      <w:pPr>
        <w:numPr>
          <w:ilvl w:val="0"/>
          <w:numId w:val="16"/>
        </w:numPr>
        <w:tabs>
          <w:tab w:val="num" w:pos="720"/>
        </w:tabs>
        <w:spacing w:line="240" w:lineRule="auto"/>
      </w:pPr>
      <w:r>
        <w:t>Changes with moderator rights for each chat</w:t>
      </w:r>
    </w:p>
    <w:p w:rsidR="00A77B3E" w:rsidRDefault="00B75FDD">
      <w:pPr>
        <w:numPr>
          <w:ilvl w:val="1"/>
          <w:numId w:val="16"/>
        </w:numPr>
        <w:tabs>
          <w:tab w:val="num" w:pos="1440"/>
        </w:tabs>
        <w:spacing w:line="240" w:lineRule="auto"/>
      </w:pPr>
      <w:r>
        <w:t>Loss of connectivity could be an issue</w:t>
      </w:r>
    </w:p>
    <w:p w:rsidR="00A77B3E" w:rsidRDefault="00B75FDD">
      <w:pPr>
        <w:numPr>
          <w:ilvl w:val="0"/>
          <w:numId w:val="16"/>
        </w:numPr>
        <w:tabs>
          <w:tab w:val="num" w:pos="720"/>
        </w:tabs>
        <w:spacing w:line="240" w:lineRule="auto"/>
      </w:pPr>
      <w:r>
        <w:t>User testing</w:t>
      </w:r>
    </w:p>
    <w:p w:rsidR="00A77B3E" w:rsidRDefault="00B75FDD">
      <w:pPr>
        <w:numPr>
          <w:ilvl w:val="1"/>
          <w:numId w:val="16"/>
        </w:numPr>
        <w:tabs>
          <w:tab w:val="num" w:pos="1440"/>
        </w:tabs>
        <w:spacing w:line="240" w:lineRule="auto"/>
      </w:pPr>
      <w:r>
        <w:t>New conference screen with sound</w:t>
      </w:r>
    </w:p>
    <w:p w:rsidR="00A77B3E" w:rsidRDefault="00B75FDD">
      <w:pPr>
        <w:numPr>
          <w:ilvl w:val="2"/>
          <w:numId w:val="16"/>
        </w:numPr>
        <w:tabs>
          <w:tab w:val="num" w:pos="2160"/>
        </w:tabs>
        <w:spacing w:line="240" w:lineRule="auto"/>
        <w:ind w:hanging="360"/>
      </w:pPr>
      <w:r>
        <w:t>Test in group setting</w:t>
      </w:r>
    </w:p>
    <w:p w:rsidR="00A77B3E" w:rsidRDefault="00B75FDD">
      <w:pPr>
        <w:numPr>
          <w:ilvl w:val="1"/>
          <w:numId w:val="16"/>
        </w:numPr>
        <w:tabs>
          <w:tab w:val="num" w:pos="1440"/>
        </w:tabs>
        <w:spacing w:line="240" w:lineRule="auto"/>
      </w:pPr>
      <w:r>
        <w:t>Setting up an account</w:t>
      </w:r>
    </w:p>
    <w:p w:rsidR="00A77B3E" w:rsidRDefault="00B75FDD">
      <w:pPr>
        <w:numPr>
          <w:ilvl w:val="1"/>
          <w:numId w:val="16"/>
        </w:numPr>
        <w:tabs>
          <w:tab w:val="num" w:pos="1440"/>
        </w:tabs>
        <w:spacing w:line="240" w:lineRule="auto"/>
      </w:pPr>
      <w:r>
        <w:t>Creating an</w:t>
      </w:r>
      <w:r>
        <w:t>d going to conferences</w:t>
      </w:r>
    </w:p>
    <w:p w:rsidR="00A77B3E" w:rsidRDefault="00B75FDD">
      <w:pPr>
        <w:numPr>
          <w:ilvl w:val="0"/>
          <w:numId w:val="16"/>
        </w:numPr>
        <w:tabs>
          <w:tab w:val="num" w:pos="720"/>
        </w:tabs>
        <w:spacing w:line="240" w:lineRule="auto"/>
      </w:pPr>
      <w:r>
        <w:t>Accounts</w:t>
      </w:r>
    </w:p>
    <w:p w:rsidR="00A77B3E" w:rsidRDefault="00B75FDD">
      <w:pPr>
        <w:numPr>
          <w:ilvl w:val="1"/>
          <w:numId w:val="16"/>
        </w:numPr>
        <w:tabs>
          <w:tab w:val="num" w:pos="1440"/>
        </w:tabs>
        <w:spacing w:line="240" w:lineRule="auto"/>
      </w:pPr>
      <w:r>
        <w:t>Allowing users to add multiple email addresses for an account</w:t>
      </w:r>
    </w:p>
    <w:p w:rsidR="00A77B3E" w:rsidRDefault="00B75FDD">
      <w:pPr>
        <w:numPr>
          <w:ilvl w:val="0"/>
          <w:numId w:val="16"/>
        </w:numPr>
        <w:tabs>
          <w:tab w:val="num" w:pos="720"/>
        </w:tabs>
        <w:spacing w:line="240" w:lineRule="auto"/>
      </w:pPr>
      <w:r>
        <w:t>Notifications</w:t>
      </w:r>
    </w:p>
    <w:p w:rsidR="00A77B3E" w:rsidRDefault="00B75FDD">
      <w:pPr>
        <w:numPr>
          <w:ilvl w:val="1"/>
          <w:numId w:val="16"/>
        </w:numPr>
        <w:tabs>
          <w:tab w:val="num" w:pos="1440"/>
        </w:tabs>
        <w:spacing w:line="240" w:lineRule="auto"/>
      </w:pPr>
      <w:r>
        <w:t>Conferences</w:t>
      </w:r>
    </w:p>
    <w:p w:rsidR="00A77B3E" w:rsidRDefault="00B75FDD">
      <w:pPr>
        <w:numPr>
          <w:ilvl w:val="1"/>
          <w:numId w:val="16"/>
        </w:numPr>
        <w:tabs>
          <w:tab w:val="num" w:pos="1440"/>
        </w:tabs>
        <w:spacing w:line="240" w:lineRule="auto"/>
      </w:pPr>
      <w:r>
        <w:t>Contact requests</w:t>
      </w:r>
    </w:p>
    <w:p w:rsidR="00A77B3E" w:rsidRDefault="00B75FDD">
      <w:pPr>
        <w:numPr>
          <w:ilvl w:val="1"/>
          <w:numId w:val="16"/>
        </w:numPr>
        <w:tabs>
          <w:tab w:val="num" w:pos="1440"/>
        </w:tabs>
        <w:spacing w:line="240" w:lineRule="auto"/>
      </w:pPr>
      <w:r>
        <w:t>Changes during the conference (users entering/leaving room)</w:t>
      </w:r>
    </w:p>
    <w:p w:rsidR="00A77B3E" w:rsidRDefault="00B75FDD">
      <w:pPr>
        <w:numPr>
          <w:ilvl w:val="1"/>
          <w:numId w:val="16"/>
        </w:numPr>
        <w:tabs>
          <w:tab w:val="num" w:pos="1440"/>
        </w:tabs>
        <w:spacing w:line="240" w:lineRule="auto"/>
      </w:pPr>
      <w:r>
        <w:t>Global notifications</w:t>
      </w:r>
    </w:p>
    <w:p w:rsidR="00A77B3E" w:rsidRDefault="00B75FDD">
      <w:pPr>
        <w:numPr>
          <w:ilvl w:val="0"/>
          <w:numId w:val="16"/>
        </w:numPr>
        <w:tabs>
          <w:tab w:val="num" w:pos="720"/>
        </w:tabs>
        <w:spacing w:line="240" w:lineRule="auto"/>
      </w:pPr>
      <w:r>
        <w:t>Calendar view of schedule</w:t>
      </w:r>
    </w:p>
    <w:p w:rsidR="00A77B3E" w:rsidRDefault="00B75FDD">
      <w:pPr>
        <w:numPr>
          <w:ilvl w:val="0"/>
          <w:numId w:val="16"/>
        </w:numPr>
        <w:tabs>
          <w:tab w:val="num" w:pos="720"/>
        </w:tabs>
        <w:spacing w:line="240" w:lineRule="auto"/>
      </w:pPr>
      <w:r>
        <w:t>Tutorials in</w:t>
      </w:r>
      <w:r>
        <w:t xml:space="preserve"> app</w:t>
      </w:r>
    </w:p>
    <w:p w:rsidR="00A77B3E" w:rsidRDefault="00B75FDD">
      <w:pPr>
        <w:numPr>
          <w:ilvl w:val="0"/>
          <w:numId w:val="16"/>
        </w:numPr>
        <w:tabs>
          <w:tab w:val="num" w:pos="720"/>
        </w:tabs>
        <w:spacing w:line="240" w:lineRule="auto"/>
      </w:pPr>
      <w:r>
        <w:t>Grouping users</w:t>
      </w:r>
    </w:p>
    <w:p w:rsidR="00A77B3E" w:rsidRDefault="00B75FDD">
      <w:pPr>
        <w:numPr>
          <w:ilvl w:val="1"/>
          <w:numId w:val="16"/>
        </w:numPr>
        <w:tabs>
          <w:tab w:val="num" w:pos="1440"/>
        </w:tabs>
        <w:spacing w:line="240" w:lineRule="auto"/>
      </w:pPr>
      <w:r>
        <w:t>Email addresses</w:t>
      </w:r>
    </w:p>
    <w:p w:rsidR="00A77B3E" w:rsidRDefault="00B75FDD">
      <w:pPr>
        <w:numPr>
          <w:ilvl w:val="1"/>
          <w:numId w:val="16"/>
        </w:numPr>
        <w:tabs>
          <w:tab w:val="num" w:pos="1440"/>
        </w:tabs>
        <w:spacing w:line="240" w:lineRule="auto"/>
      </w:pPr>
      <w:r>
        <w:t>User-defined groups</w:t>
      </w:r>
    </w:p>
    <w:p w:rsidR="00A77B3E" w:rsidRDefault="00B75FDD">
      <w:pPr>
        <w:numPr>
          <w:ilvl w:val="1"/>
          <w:numId w:val="16"/>
        </w:numPr>
        <w:tabs>
          <w:tab w:val="num" w:pos="1440"/>
        </w:tabs>
        <w:spacing w:line="240" w:lineRule="auto"/>
      </w:pPr>
      <w:r>
        <w:t>Auto-</w:t>
      </w:r>
      <w:proofErr w:type="spellStart"/>
      <w:r>
        <w:t>spatialization</w:t>
      </w:r>
      <w:proofErr w:type="spellEnd"/>
    </w:p>
    <w:p w:rsidR="00A77B3E" w:rsidRDefault="00B75FDD">
      <w:pPr>
        <w:numPr>
          <w:ilvl w:val="0"/>
          <w:numId w:val="16"/>
        </w:numPr>
        <w:tabs>
          <w:tab w:val="num" w:pos="720"/>
        </w:tabs>
        <w:spacing w:line="240" w:lineRule="auto"/>
      </w:pPr>
      <w:r>
        <w:t>Contacts screen</w:t>
      </w:r>
    </w:p>
    <w:p w:rsidR="00A77B3E" w:rsidRDefault="00B75FDD">
      <w:pPr>
        <w:numPr>
          <w:ilvl w:val="0"/>
          <w:numId w:val="16"/>
        </w:numPr>
        <w:tabs>
          <w:tab w:val="num" w:pos="720"/>
        </w:tabs>
        <w:spacing w:line="240" w:lineRule="auto"/>
      </w:pPr>
      <w:r>
        <w:t>How to add new users into contact list</w:t>
      </w:r>
    </w:p>
    <w:p w:rsidR="00A77B3E" w:rsidRDefault="00B75FDD">
      <w:pPr>
        <w:numPr>
          <w:ilvl w:val="0"/>
          <w:numId w:val="16"/>
        </w:numPr>
        <w:tabs>
          <w:tab w:val="num" w:pos="720"/>
        </w:tabs>
      </w:pPr>
      <w:r>
        <w:t>Keep a list of bugs</w:t>
      </w:r>
    </w:p>
    <w:p w:rsidR="00A77B3E" w:rsidRDefault="00B75FDD">
      <w:pPr>
        <w:numPr>
          <w:ilvl w:val="0"/>
          <w:numId w:val="16"/>
        </w:numPr>
        <w:tabs>
          <w:tab w:val="num" w:pos="720"/>
        </w:tabs>
      </w:pPr>
      <w:r>
        <w:t xml:space="preserve">Audio feedback </w:t>
      </w:r>
    </w:p>
    <w:p w:rsidR="00A77B3E" w:rsidRDefault="00B75FDD">
      <w:pPr>
        <w:numPr>
          <w:ilvl w:val="0"/>
          <w:numId w:val="16"/>
        </w:numPr>
        <w:tabs>
          <w:tab w:val="num" w:pos="720"/>
        </w:tabs>
      </w:pPr>
      <w:r>
        <w:t>Tactile feedback</w:t>
      </w:r>
    </w:p>
    <w:p w:rsidR="00A77B3E" w:rsidRDefault="00B75FDD">
      <w:pPr>
        <w:numPr>
          <w:ilvl w:val="0"/>
          <w:numId w:val="16"/>
        </w:numPr>
        <w:tabs>
          <w:tab w:val="num" w:pos="720"/>
        </w:tabs>
      </w:pPr>
      <w:r>
        <w:t>Portrait mode</w:t>
      </w:r>
    </w:p>
    <w:p w:rsidR="00A77B3E" w:rsidRDefault="00B75FDD">
      <w:pPr>
        <w:numPr>
          <w:ilvl w:val="0"/>
          <w:numId w:val="16"/>
        </w:numPr>
        <w:tabs>
          <w:tab w:val="num" w:pos="720"/>
        </w:tabs>
      </w:pPr>
      <w:r>
        <w:t>Text chat within action bar</w:t>
      </w:r>
    </w:p>
    <w:p w:rsidR="00A77B3E" w:rsidRDefault="00B75FDD">
      <w:pPr>
        <w:numPr>
          <w:ilvl w:val="0"/>
          <w:numId w:val="16"/>
        </w:numPr>
        <w:tabs>
          <w:tab w:val="num" w:pos="720"/>
        </w:tabs>
      </w:pPr>
      <w:r>
        <w:t>Enhanced error handling</w:t>
      </w:r>
    </w:p>
    <w:p w:rsidR="00A77B3E" w:rsidRDefault="00B75FDD">
      <w:pPr>
        <w:numPr>
          <w:ilvl w:val="0"/>
          <w:numId w:val="16"/>
        </w:numPr>
        <w:tabs>
          <w:tab w:val="num" w:pos="720"/>
        </w:tabs>
      </w:pPr>
      <w:r>
        <w:t>Tutori</w:t>
      </w:r>
      <w:r>
        <w:t>al</w:t>
      </w:r>
    </w:p>
    <w:p w:rsidR="00A77B3E" w:rsidRDefault="00B75FDD">
      <w:pPr>
        <w:numPr>
          <w:ilvl w:val="1"/>
          <w:numId w:val="16"/>
        </w:numPr>
        <w:tabs>
          <w:tab w:val="num" w:pos="1440"/>
        </w:tabs>
      </w:pPr>
      <w:r>
        <w:t>Option not to display tips</w:t>
      </w:r>
    </w:p>
    <w:p w:rsidR="00A77B3E" w:rsidRDefault="00B75FDD">
      <w:pPr>
        <w:numPr>
          <w:ilvl w:val="0"/>
          <w:numId w:val="16"/>
        </w:numPr>
        <w:tabs>
          <w:tab w:val="num" w:pos="720"/>
        </w:tabs>
      </w:pPr>
      <w:r>
        <w:t>Scalable icon sizes</w:t>
      </w:r>
    </w:p>
    <w:p w:rsidR="00A77B3E" w:rsidRDefault="00B75FDD">
      <w:pPr>
        <w:numPr>
          <w:ilvl w:val="0"/>
          <w:numId w:val="16"/>
        </w:numPr>
        <w:tabs>
          <w:tab w:val="num" w:pos="720"/>
        </w:tabs>
      </w:pPr>
      <w:r>
        <w:t>Menu screens and more specific menu items</w:t>
      </w:r>
    </w:p>
    <w:p w:rsidR="00A77B3E" w:rsidRDefault="00B75FDD">
      <w:pPr>
        <w:numPr>
          <w:ilvl w:val="0"/>
          <w:numId w:val="16"/>
        </w:numPr>
        <w:tabs>
          <w:tab w:val="num" w:pos="720"/>
        </w:tabs>
      </w:pPr>
      <w:r>
        <w:t>Where people end up when they get kicked out of a conference</w:t>
      </w:r>
    </w:p>
    <w:p w:rsidR="00A77B3E" w:rsidRDefault="00B75FDD">
      <w:pPr>
        <w:pStyle w:val="Heading1"/>
      </w:pPr>
      <w:bookmarkStart w:id="101" w:name="h.9gaw1gfd2rw2"/>
      <w:bookmarkEnd w:id="101"/>
    </w:p>
    <w:p w:rsidR="001059E9" w:rsidRDefault="001059E9" w:rsidP="001059E9">
      <w:pPr>
        <w:spacing w:line="240" w:lineRule="auto"/>
      </w:pPr>
      <w:bookmarkStart w:id="102" w:name="h.ji5lbiw4s00c"/>
      <w:bookmarkEnd w:id="102"/>
    </w:p>
    <w:p w:rsidR="001059E9" w:rsidRDefault="001059E9" w:rsidP="001059E9">
      <w:pPr>
        <w:spacing w:line="240" w:lineRule="auto"/>
      </w:pPr>
    </w:p>
    <w:p w:rsidR="001059E9" w:rsidRDefault="001059E9" w:rsidP="001059E9">
      <w:pPr>
        <w:spacing w:line="240" w:lineRule="auto"/>
      </w:pPr>
    </w:p>
    <w:p w:rsidR="001059E9" w:rsidRDefault="001059E9" w:rsidP="001059E9">
      <w:pPr>
        <w:spacing w:line="240" w:lineRule="auto"/>
      </w:pPr>
    </w:p>
    <w:p w:rsidR="001059E9" w:rsidRDefault="001059E9" w:rsidP="001059E9">
      <w:pPr>
        <w:spacing w:line="240" w:lineRule="auto"/>
      </w:pPr>
    </w:p>
    <w:p w:rsidR="001059E9" w:rsidRDefault="001059E9" w:rsidP="001059E9">
      <w:pPr>
        <w:pStyle w:val="Heading1"/>
        <w:pageBreakBefore/>
      </w:pPr>
      <w:r>
        <w:lastRenderedPageBreak/>
        <w:t xml:space="preserve">Appendix B </w:t>
      </w:r>
      <w:r>
        <w:t>–</w:t>
      </w:r>
      <w:r>
        <w:t xml:space="preserve"> </w:t>
      </w:r>
      <w:r>
        <w:t>View Management</w:t>
      </w:r>
    </w:p>
    <w:p w:rsidR="00A77B3E" w:rsidRDefault="00B75FDD">
      <w:r>
        <w:t>As explained earlier, the MVC model required every screen the user sees t</w:t>
      </w:r>
      <w:r>
        <w:t xml:space="preserve">o basically have a separate view </w:t>
      </w:r>
      <w:proofErr w:type="gramStart"/>
      <w:r>
        <w:t>defined,</w:t>
      </w:r>
      <w:proofErr w:type="gramEnd"/>
      <w:r>
        <w:t xml:space="preserve"> which talks to its corresponding Controller and models if required. Below is a detail of every view, the challenges and uniqueness it contains, and what they mean.</w:t>
      </w:r>
    </w:p>
    <w:p w:rsidR="00A77B3E" w:rsidRDefault="00B75FDD">
      <w:pPr>
        <w:pStyle w:val="Heading3"/>
        <w:spacing w:line="276" w:lineRule="auto"/>
      </w:pPr>
      <w:bookmarkStart w:id="103" w:name="h.wdvwz02pvn2j"/>
      <w:bookmarkEnd w:id="103"/>
      <w:proofErr w:type="spellStart"/>
      <w:r>
        <w:t>C</w:t>
      </w:r>
      <w:r>
        <w:t>onferencePlannerView</w:t>
      </w:r>
      <w:proofErr w:type="spellEnd"/>
    </w:p>
    <w:p w:rsidR="00A77B3E" w:rsidRDefault="008B5346">
      <w:pPr>
        <w:spacing w:line="240" w:lineRule="auto"/>
      </w:pPr>
      <w:r>
        <w:rPr>
          <w:noProof/>
        </w:rPr>
        <w:drawing>
          <wp:inline distT="0" distB="0" distL="0" distR="0">
            <wp:extent cx="21717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71700" cy="3629025"/>
                    </a:xfrm>
                    <a:prstGeom prst="rect">
                      <a:avLst/>
                    </a:prstGeom>
                    <a:noFill/>
                    <a:ln>
                      <a:noFill/>
                    </a:ln>
                  </pic:spPr>
                </pic:pic>
              </a:graphicData>
            </a:graphic>
          </wp:inline>
        </w:drawing>
      </w:r>
    </w:p>
    <w:p w:rsidR="00A77B3E" w:rsidRDefault="00B75FDD">
      <w:r>
        <w:t>The objective of this scre</w:t>
      </w:r>
      <w:r>
        <w:t>en is to let the users create conferences to be scheduled for future. This screen can be launched by clicking on “Conferences” under dashboard. It contains basic attributes such as</w:t>
      </w:r>
      <w:r>
        <w:t xml:space="preserve"> </w:t>
      </w:r>
      <w:r>
        <w:t>name, date, start and end time, recurrence and most importantly the list of</w:t>
      </w:r>
      <w:r>
        <w:t xml:space="preserve"> invitees much like the “Add users” on the main conference screen. When the create button is clicked, a call is made to scheduling service’s </w:t>
      </w:r>
      <w:proofErr w:type="spellStart"/>
      <w:r>
        <w:t>pushconference</w:t>
      </w:r>
      <w:proofErr w:type="spellEnd"/>
      <w:r>
        <w:t xml:space="preserve"> function. </w:t>
      </w:r>
      <w:proofErr w:type="spellStart"/>
      <w:r>
        <w:t>Pushconference</w:t>
      </w:r>
      <w:proofErr w:type="spellEnd"/>
      <w:r>
        <w:t xml:space="preserve"> function connects with </w:t>
      </w:r>
      <w:proofErr w:type="spellStart"/>
      <w:r>
        <w:t>Openfire’s</w:t>
      </w:r>
      <w:proofErr w:type="spellEnd"/>
      <w:r>
        <w:t xml:space="preserve"> scheduling plugin to schedule the confere</w:t>
      </w:r>
      <w:r>
        <w:t xml:space="preserve">nce and goes back to the dashboard. If the conference has to be created in real-time, </w:t>
      </w:r>
      <w:proofErr w:type="spellStart"/>
      <w:r>
        <w:t>pushconference</w:t>
      </w:r>
      <w:proofErr w:type="spellEnd"/>
      <w:r>
        <w:t xml:space="preserve"> function creates the conference and goes to </w:t>
      </w:r>
      <w:proofErr w:type="spellStart"/>
      <w:r>
        <w:t>to</w:t>
      </w:r>
      <w:proofErr w:type="spellEnd"/>
      <w:r>
        <w:t xml:space="preserve"> the </w:t>
      </w:r>
      <w:proofErr w:type="spellStart"/>
      <w:r>
        <w:t>MainApplication</w:t>
      </w:r>
      <w:proofErr w:type="spellEnd"/>
      <w:r>
        <w:t xml:space="preserve"> screen. Scheduling Service is explained in detail in the backend section. </w:t>
      </w:r>
    </w:p>
    <w:p w:rsidR="001059E9" w:rsidRDefault="001059E9">
      <w:pPr>
        <w:pStyle w:val="Heading3"/>
      </w:pPr>
      <w:bookmarkStart w:id="104" w:name="h.s648k7l29kzc"/>
      <w:bookmarkEnd w:id="104"/>
    </w:p>
    <w:p w:rsidR="001059E9" w:rsidRDefault="001059E9">
      <w:pPr>
        <w:pStyle w:val="Heading3"/>
      </w:pPr>
    </w:p>
    <w:p w:rsidR="001059E9" w:rsidRDefault="001059E9">
      <w:pPr>
        <w:pStyle w:val="Heading3"/>
      </w:pPr>
    </w:p>
    <w:p w:rsidR="00A77B3E" w:rsidRDefault="00B75FDD">
      <w:pPr>
        <w:pStyle w:val="Heading3"/>
      </w:pPr>
      <w:proofErr w:type="spellStart"/>
      <w:r>
        <w:lastRenderedPageBreak/>
        <w:t>InvitationPop</w:t>
      </w:r>
      <w:r>
        <w:t>upPreviewView</w:t>
      </w:r>
      <w:proofErr w:type="spellEnd"/>
    </w:p>
    <w:p w:rsidR="00A77B3E" w:rsidRDefault="008B5346">
      <w:pPr>
        <w:spacing w:line="240" w:lineRule="auto"/>
      </w:pPr>
      <w:r>
        <w:rPr>
          <w:noProof/>
        </w:rPr>
        <w:drawing>
          <wp:inline distT="0" distB="0" distL="0" distR="0">
            <wp:extent cx="21621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62175" cy="3600450"/>
                    </a:xfrm>
                    <a:prstGeom prst="rect">
                      <a:avLst/>
                    </a:prstGeom>
                    <a:noFill/>
                    <a:ln>
                      <a:noFill/>
                    </a:ln>
                  </pic:spPr>
                </pic:pic>
              </a:graphicData>
            </a:graphic>
          </wp:inline>
        </w:drawing>
      </w:r>
    </w:p>
    <w:p w:rsidR="00A77B3E" w:rsidRDefault="00B75FDD">
      <w:pPr>
        <w:rPr>
          <w:color w:val="222222"/>
        </w:rPr>
      </w:pPr>
      <w:r>
        <w:rPr>
          <w:color w:val="222222"/>
        </w:rPr>
        <w:t xml:space="preserve">This view is initialized when the user receives an invitation to a side chat. The </w:t>
      </w:r>
      <w:proofErr w:type="spellStart"/>
      <w:r>
        <w:rPr>
          <w:color w:val="222222"/>
        </w:rPr>
        <w:t>NetworkService</w:t>
      </w:r>
      <w:proofErr w:type="spellEnd"/>
      <w:r>
        <w:rPr>
          <w:color w:val="222222"/>
        </w:rPr>
        <w:t xml:space="preserve"> class provides the listener that launches this view in the event of an invitation, and we check for the case where the inviter is a member of t</w:t>
      </w:r>
      <w:r>
        <w:rPr>
          <w:color w:val="222222"/>
        </w:rPr>
        <w:t>he current main chat, which signifies a side chat invitation. The user is allowed to click on the accept button on either of the two side chats, which upon clicking will accept the invitation and place the user there. With regard to network, this initializ</w:t>
      </w:r>
      <w:r>
        <w:rPr>
          <w:color w:val="222222"/>
        </w:rPr>
        <w:t>es a new Space upon the user's invitation acceptance, and takes the appropriate measure of dismissing the old room. This will have the effect of putting the user into a space corresponding to the invitation's room.</w:t>
      </w:r>
    </w:p>
    <w:p w:rsidR="001059E9" w:rsidRDefault="001059E9">
      <w:pPr>
        <w:pStyle w:val="Heading3"/>
      </w:pPr>
      <w:bookmarkStart w:id="105" w:name="h.vvh18sv4ps7"/>
      <w:bookmarkEnd w:id="105"/>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A77B3E" w:rsidRDefault="00B75FDD">
      <w:pPr>
        <w:pStyle w:val="Heading3"/>
      </w:pPr>
      <w:proofErr w:type="spellStart"/>
      <w:r>
        <w:lastRenderedPageBreak/>
        <w:t>ResetPasswordView</w:t>
      </w:r>
      <w:proofErr w:type="spellEnd"/>
    </w:p>
    <w:p w:rsidR="00A77B3E" w:rsidRDefault="008B5346">
      <w:pPr>
        <w:spacing w:line="240" w:lineRule="auto"/>
      </w:pPr>
      <w:r>
        <w:rPr>
          <w:noProof/>
        </w:rPr>
        <w:drawing>
          <wp:inline distT="0" distB="0" distL="0" distR="0">
            <wp:extent cx="211455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114550" cy="3533775"/>
                    </a:xfrm>
                    <a:prstGeom prst="rect">
                      <a:avLst/>
                    </a:prstGeom>
                    <a:noFill/>
                    <a:ln>
                      <a:noFill/>
                    </a:ln>
                  </pic:spPr>
                </pic:pic>
              </a:graphicData>
            </a:graphic>
          </wp:inline>
        </w:drawing>
      </w:r>
    </w:p>
    <w:p w:rsidR="00A77B3E" w:rsidRDefault="00B75FDD">
      <w:pPr>
        <w:rPr>
          <w:color w:val="222222"/>
        </w:rPr>
      </w:pPr>
      <w:r>
        <w:rPr>
          <w:color w:val="222222"/>
        </w:rPr>
        <w:t xml:space="preserve">This view depends on </w:t>
      </w:r>
      <w:r>
        <w:rPr>
          <w:color w:val="222222"/>
        </w:rPr>
        <w:t>the network to check if an email is valid. There is a Regex check prior to, but upon the user pressing "Reset Password", we query the server regarding the username entered, and the UI provides the suitable notifications for success or failure of the user's</w:t>
      </w:r>
      <w:r>
        <w:rPr>
          <w:color w:val="222222"/>
        </w:rPr>
        <w:t xml:space="preserve"> request. Thus, if the request is successful, the user will be notified that a new password is sent to the registered email, while if the username does not exist, then the user request will not pass through.</w:t>
      </w:r>
    </w:p>
    <w:p w:rsidR="001059E9" w:rsidRDefault="001059E9">
      <w:pPr>
        <w:pStyle w:val="Heading3"/>
      </w:pPr>
      <w:bookmarkStart w:id="106" w:name="h.scigtqnmwzve"/>
      <w:bookmarkEnd w:id="106"/>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A77B3E" w:rsidRDefault="00B75FDD">
      <w:pPr>
        <w:pStyle w:val="Heading3"/>
      </w:pPr>
      <w:proofErr w:type="spellStart"/>
      <w:r>
        <w:lastRenderedPageBreak/>
        <w:t>LoginView</w:t>
      </w:r>
      <w:proofErr w:type="spellEnd"/>
    </w:p>
    <w:p w:rsidR="00A77B3E" w:rsidRDefault="008B5346">
      <w:pPr>
        <w:spacing w:line="240" w:lineRule="auto"/>
        <w:rPr>
          <w:b/>
          <w:bCs/>
        </w:rPr>
      </w:pPr>
      <w:r>
        <w:rPr>
          <w:noProof/>
        </w:rPr>
        <w:drawing>
          <wp:inline distT="0" distB="0" distL="0" distR="0">
            <wp:extent cx="2409825" cy="401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409825" cy="4019550"/>
                    </a:xfrm>
                    <a:prstGeom prst="rect">
                      <a:avLst/>
                    </a:prstGeom>
                    <a:noFill/>
                    <a:ln>
                      <a:noFill/>
                    </a:ln>
                  </pic:spPr>
                </pic:pic>
              </a:graphicData>
            </a:graphic>
          </wp:inline>
        </w:drawing>
      </w:r>
    </w:p>
    <w:p w:rsidR="001059E9" w:rsidRDefault="001059E9" w:rsidP="001059E9">
      <w:pPr>
        <w:rPr>
          <w:color w:val="222222"/>
        </w:rPr>
      </w:pPr>
      <w:bookmarkStart w:id="107" w:name="h.xmbell9g88d2"/>
      <w:bookmarkEnd w:id="107"/>
      <w:r>
        <w:rPr>
          <w:color w:val="222222"/>
        </w:rPr>
        <w:t xml:space="preserve">This view depends on the network to check if </w:t>
      </w:r>
      <w:r>
        <w:rPr>
          <w:color w:val="222222"/>
        </w:rPr>
        <w:t xml:space="preserve">a username and password pairing </w:t>
      </w:r>
      <w:r>
        <w:rPr>
          <w:color w:val="222222"/>
        </w:rPr>
        <w:t xml:space="preserve">is valid. </w:t>
      </w:r>
      <w:r>
        <w:rPr>
          <w:color w:val="222222"/>
        </w:rPr>
        <w:t>U</w:t>
      </w:r>
      <w:r>
        <w:rPr>
          <w:color w:val="222222"/>
        </w:rPr>
        <w:t>pon the user pressing "</w:t>
      </w:r>
      <w:r>
        <w:rPr>
          <w:color w:val="222222"/>
        </w:rPr>
        <w:t>login</w:t>
      </w:r>
      <w:r>
        <w:rPr>
          <w:color w:val="222222"/>
        </w:rPr>
        <w:t xml:space="preserve">", we query the server regarding the username entered, and the UI provides the suitable notifications for success or failure of the user's request. Thus, if the request is successful, the user </w:t>
      </w:r>
      <w:r w:rsidR="009B0657">
        <w:rPr>
          <w:color w:val="222222"/>
        </w:rPr>
        <w:t>enters the application dashboard.</w:t>
      </w: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1059E9" w:rsidRDefault="001059E9">
      <w:pPr>
        <w:pStyle w:val="Heading3"/>
      </w:pPr>
    </w:p>
    <w:p w:rsidR="00B46F17" w:rsidRDefault="00B46F17">
      <w:pPr>
        <w:pStyle w:val="Heading3"/>
      </w:pPr>
    </w:p>
    <w:p w:rsidR="00B46F17" w:rsidRDefault="00B46F17">
      <w:pPr>
        <w:pStyle w:val="Heading3"/>
      </w:pPr>
    </w:p>
    <w:p w:rsidR="00B46F17" w:rsidRDefault="00B46F17">
      <w:pPr>
        <w:pStyle w:val="Heading3"/>
      </w:pPr>
    </w:p>
    <w:p w:rsidR="00A77B3E" w:rsidRDefault="00B75FDD">
      <w:pPr>
        <w:pStyle w:val="Heading3"/>
      </w:pPr>
      <w:proofErr w:type="spellStart"/>
      <w:r>
        <w:lastRenderedPageBreak/>
        <w:t>P</w:t>
      </w:r>
      <w:r>
        <w:t>opupNotificationVIew</w:t>
      </w:r>
      <w:proofErr w:type="spellEnd"/>
    </w:p>
    <w:p w:rsidR="00A77B3E" w:rsidRDefault="008B5346">
      <w:pPr>
        <w:spacing w:line="240" w:lineRule="auto"/>
        <w:rPr>
          <w:b/>
          <w:bCs/>
        </w:rPr>
      </w:pPr>
      <w:r>
        <w:rPr>
          <w:noProof/>
        </w:rPr>
        <w:drawing>
          <wp:inline distT="0" distB="0" distL="0" distR="0">
            <wp:extent cx="2390775" cy="398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90775" cy="3981450"/>
                    </a:xfrm>
                    <a:prstGeom prst="rect">
                      <a:avLst/>
                    </a:prstGeom>
                    <a:noFill/>
                    <a:ln>
                      <a:noFill/>
                    </a:ln>
                  </pic:spPr>
                </pic:pic>
              </a:graphicData>
            </a:graphic>
          </wp:inline>
        </w:drawing>
      </w:r>
    </w:p>
    <w:p w:rsidR="00A77B3E" w:rsidRDefault="00B75FDD">
      <w:pPr>
        <w:spacing w:line="240" w:lineRule="auto"/>
        <w:rPr>
          <w:b/>
          <w:bCs/>
        </w:rPr>
      </w:pPr>
    </w:p>
    <w:p w:rsidR="00A77B3E" w:rsidRDefault="00B75FDD">
      <w:pPr>
        <w:spacing w:line="240" w:lineRule="auto"/>
        <w:rPr>
          <w:rFonts w:ascii="Consolas" w:eastAsia="Consolas" w:hAnsi="Consolas" w:cs="Consolas"/>
          <w:i/>
          <w:iCs/>
          <w:sz w:val="20"/>
          <w:szCs w:val="20"/>
        </w:rPr>
      </w:pPr>
      <w:proofErr w:type="gramStart"/>
      <w:r>
        <w:rPr>
          <w:rFonts w:ascii="Consolas" w:eastAsia="Consolas" w:hAnsi="Consolas" w:cs="Consolas"/>
          <w:i/>
          <w:iCs/>
          <w:sz w:val="20"/>
          <w:szCs w:val="20"/>
        </w:rPr>
        <w:t>public</w:t>
      </w:r>
      <w:proofErr w:type="gramEnd"/>
      <w:r>
        <w:rPr>
          <w:rFonts w:ascii="Consolas" w:eastAsia="Consolas" w:hAnsi="Consolas" w:cs="Consolas"/>
          <w:i/>
          <w:iCs/>
          <w:sz w:val="20"/>
          <w:szCs w:val="20"/>
        </w:rPr>
        <w:t xml:space="preserve"> </w:t>
      </w:r>
      <w:proofErr w:type="spellStart"/>
      <w:r>
        <w:rPr>
          <w:rFonts w:ascii="Consolas" w:eastAsia="Consolas" w:hAnsi="Consolas" w:cs="Consolas"/>
          <w:i/>
          <w:iCs/>
          <w:sz w:val="20"/>
          <w:szCs w:val="20"/>
        </w:rPr>
        <w:t>PopupNotificationView</w:t>
      </w:r>
      <w:proofErr w:type="spellEnd"/>
      <w:r>
        <w:rPr>
          <w:rFonts w:ascii="Consolas" w:eastAsia="Consolas" w:hAnsi="Consolas" w:cs="Consolas"/>
          <w:i/>
          <w:iCs/>
          <w:sz w:val="20"/>
          <w:szCs w:val="20"/>
        </w:rPr>
        <w:t xml:space="preserve">(Context context, String[] </w:t>
      </w:r>
      <w:proofErr w:type="spellStart"/>
      <w:r>
        <w:rPr>
          <w:rFonts w:ascii="Consolas" w:eastAsia="Consolas" w:hAnsi="Consolas" w:cs="Consolas"/>
          <w:i/>
          <w:iCs/>
          <w:sz w:val="20"/>
          <w:szCs w:val="20"/>
        </w:rPr>
        <w:t>args</w:t>
      </w:r>
      <w:proofErr w:type="spellEnd"/>
      <w:r>
        <w:rPr>
          <w:rFonts w:ascii="Consolas" w:eastAsia="Consolas" w:hAnsi="Consolas" w:cs="Consolas"/>
          <w:i/>
          <w:iCs/>
          <w:sz w:val="20"/>
          <w:szCs w:val="20"/>
        </w:rPr>
        <w:t xml:space="preserve">, String head, String line1, String line2, </w:t>
      </w:r>
      <w:proofErr w:type="spellStart"/>
      <w:r>
        <w:rPr>
          <w:rFonts w:ascii="Consolas" w:eastAsia="Consolas" w:hAnsi="Consolas" w:cs="Consolas"/>
          <w:i/>
          <w:iCs/>
          <w:sz w:val="20"/>
          <w:szCs w:val="20"/>
        </w:rPr>
        <w:t>int</w:t>
      </w:r>
      <w:proofErr w:type="spellEnd"/>
      <w:r>
        <w:rPr>
          <w:rFonts w:ascii="Consolas" w:eastAsia="Consolas" w:hAnsi="Consolas" w:cs="Consolas"/>
          <w:i/>
          <w:iCs/>
          <w:sz w:val="20"/>
          <w:szCs w:val="20"/>
        </w:rPr>
        <w:t xml:space="preserve"> type) {</w:t>
      </w:r>
    </w:p>
    <w:p w:rsidR="00A77B3E" w:rsidRDefault="00B75FDD">
      <w:pPr>
        <w:spacing w:line="240" w:lineRule="auto"/>
        <w:rPr>
          <w:rFonts w:ascii="Consolas" w:eastAsia="Consolas" w:hAnsi="Consolas" w:cs="Consolas"/>
          <w:i/>
          <w:iCs/>
          <w:sz w:val="20"/>
          <w:szCs w:val="20"/>
        </w:rPr>
      </w:pPr>
      <w:r>
        <w:rPr>
          <w:rFonts w:ascii="Consolas" w:eastAsia="Consolas" w:hAnsi="Consolas" w:cs="Consolas"/>
          <w:i/>
          <w:iCs/>
          <w:sz w:val="20"/>
          <w:szCs w:val="20"/>
        </w:rPr>
        <w:t>…......................</w:t>
      </w:r>
    </w:p>
    <w:p w:rsidR="00A77B3E" w:rsidRDefault="00B75FDD">
      <w:pPr>
        <w:spacing w:line="240" w:lineRule="auto"/>
        <w:rPr>
          <w:rFonts w:ascii="Consolas" w:eastAsia="Consolas" w:hAnsi="Consolas" w:cs="Consolas"/>
          <w:i/>
          <w:iCs/>
          <w:sz w:val="20"/>
          <w:szCs w:val="20"/>
        </w:rPr>
      </w:pPr>
      <w:r>
        <w:rPr>
          <w:rFonts w:ascii="Consolas" w:eastAsia="Consolas" w:hAnsi="Consolas" w:cs="Consolas"/>
          <w:i/>
          <w:iCs/>
          <w:sz w:val="20"/>
          <w:szCs w:val="20"/>
        </w:rPr>
        <w:t xml:space="preserve">    </w:t>
      </w:r>
      <w:r>
        <w:rPr>
          <w:rFonts w:ascii="Consolas" w:eastAsia="Consolas" w:hAnsi="Consolas" w:cs="Consolas"/>
          <w:i/>
          <w:iCs/>
          <w:sz w:val="20"/>
          <w:szCs w:val="20"/>
        </w:rPr>
        <w:tab/>
        <w:t xml:space="preserve">    }</w:t>
      </w:r>
    </w:p>
    <w:p w:rsidR="00A77B3E" w:rsidRDefault="00B75FDD">
      <w:pPr>
        <w:spacing w:line="240" w:lineRule="auto"/>
        <w:rPr>
          <w:i/>
          <w:iCs/>
        </w:rPr>
      </w:pPr>
    </w:p>
    <w:p w:rsidR="00A77B3E" w:rsidRDefault="00B75FDD">
      <w:proofErr w:type="gramStart"/>
      <w:r>
        <w:t>This is a standardized view for any kind of error notifications and tip</w:t>
      </w:r>
      <w:proofErr w:type="gramEnd"/>
      <w:r>
        <w:t xml:space="preserve"> to be popp</w:t>
      </w:r>
      <w:r>
        <w:t>ed up to the user. As seen from the constructor, it is simple to use as all that needs to be passed in are the appropriate Context, header text, first line, second line and the type of notification and one can use this view anywhere they need. There is als</w:t>
      </w:r>
      <w:r>
        <w:t xml:space="preserve">o a </w:t>
      </w:r>
      <w:proofErr w:type="spellStart"/>
      <w:r>
        <w:rPr>
          <w:b/>
          <w:bCs/>
        </w:rPr>
        <w:t>NotificationView</w:t>
      </w:r>
      <w:proofErr w:type="spellEnd"/>
      <w:r>
        <w:rPr>
          <w:b/>
          <w:bCs/>
        </w:rPr>
        <w:t xml:space="preserve"> </w:t>
      </w:r>
      <w:r>
        <w:t>in the framework, which is used to display quick error messages on one line popup. For example, invalid email in the signup screen.</w:t>
      </w:r>
    </w:p>
    <w:p w:rsidR="00B46F17" w:rsidRDefault="00B46F17">
      <w:pPr>
        <w:pStyle w:val="Heading3"/>
      </w:pPr>
      <w:bookmarkStart w:id="108" w:name="h.xeycjj29548w"/>
      <w:bookmarkEnd w:id="108"/>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A77B3E" w:rsidRDefault="00B75FDD">
      <w:pPr>
        <w:pStyle w:val="Heading3"/>
      </w:pPr>
      <w:proofErr w:type="spellStart"/>
      <w:r>
        <w:lastRenderedPageBreak/>
        <w:t>SettingsVIew</w:t>
      </w:r>
      <w:proofErr w:type="spellEnd"/>
      <w:r>
        <w:t xml:space="preserve"> / Accounts Edit Screen</w:t>
      </w:r>
    </w:p>
    <w:p w:rsidR="00A77B3E" w:rsidRDefault="008B5346">
      <w:pPr>
        <w:spacing w:line="240" w:lineRule="auto"/>
        <w:rPr>
          <w:b/>
          <w:bCs/>
        </w:rPr>
      </w:pPr>
      <w:r>
        <w:rPr>
          <w:noProof/>
        </w:rPr>
        <w:drawing>
          <wp:inline distT="0" distB="0" distL="0" distR="0">
            <wp:extent cx="19812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981200" cy="3295650"/>
                    </a:xfrm>
                    <a:prstGeom prst="rect">
                      <a:avLst/>
                    </a:prstGeom>
                    <a:noFill/>
                    <a:ln>
                      <a:noFill/>
                    </a:ln>
                  </pic:spPr>
                </pic:pic>
              </a:graphicData>
            </a:graphic>
          </wp:inline>
        </w:drawing>
      </w:r>
    </w:p>
    <w:p w:rsidR="00A77B3E" w:rsidRDefault="00B75FDD">
      <w:pPr>
        <w:spacing w:line="240" w:lineRule="auto"/>
      </w:pPr>
      <w:r>
        <w:t>This view is very similar to the account creation/signup page, ex</w:t>
      </w:r>
      <w:r>
        <w:t>cept the email cannot be changed. Also note that as the screen is launched, all the details of the account are auto populated with a corresponding call to the backend.</w:t>
      </w:r>
    </w:p>
    <w:p w:rsidR="00A77B3E" w:rsidRDefault="00B75FDD">
      <w:pPr>
        <w:pStyle w:val="Heading3"/>
      </w:pPr>
      <w:bookmarkStart w:id="109" w:name="h.2fckd63rv88v"/>
      <w:bookmarkEnd w:id="109"/>
      <w:r>
        <w:t>Invitation/Confirmation View</w:t>
      </w:r>
    </w:p>
    <w:p w:rsidR="00A77B3E" w:rsidRDefault="008B5346">
      <w:pPr>
        <w:spacing w:line="240" w:lineRule="auto"/>
        <w:rPr>
          <w:b/>
          <w:bCs/>
        </w:rPr>
      </w:pPr>
      <w:r>
        <w:rPr>
          <w:noProof/>
        </w:rPr>
        <w:drawing>
          <wp:inline distT="0" distB="0" distL="0" distR="0">
            <wp:extent cx="19716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971675" cy="3295650"/>
                    </a:xfrm>
                    <a:prstGeom prst="rect">
                      <a:avLst/>
                    </a:prstGeom>
                    <a:noFill/>
                    <a:ln>
                      <a:noFill/>
                    </a:ln>
                  </pic:spPr>
                </pic:pic>
              </a:graphicData>
            </a:graphic>
          </wp:inline>
        </w:drawing>
      </w:r>
    </w:p>
    <w:p w:rsidR="00B46F17" w:rsidRDefault="00B46F17">
      <w:pPr>
        <w:pStyle w:val="Heading3"/>
      </w:pPr>
      <w:bookmarkStart w:id="110" w:name="h.vmy3z6npo83u"/>
      <w:bookmarkEnd w:id="110"/>
    </w:p>
    <w:p w:rsidR="00A77B3E" w:rsidRDefault="00B75FDD">
      <w:pPr>
        <w:pStyle w:val="Heading3"/>
      </w:pPr>
      <w:r>
        <w:lastRenderedPageBreak/>
        <w:t>Signup View</w:t>
      </w:r>
    </w:p>
    <w:p w:rsidR="00A77B3E" w:rsidRDefault="008B5346">
      <w:r>
        <w:rPr>
          <w:noProof/>
        </w:rPr>
        <w:drawing>
          <wp:inline distT="0" distB="0" distL="0" distR="0">
            <wp:extent cx="208597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85975" cy="3467100"/>
                    </a:xfrm>
                    <a:prstGeom prst="rect">
                      <a:avLst/>
                    </a:prstGeom>
                    <a:noFill/>
                    <a:ln>
                      <a:noFill/>
                    </a:ln>
                  </pic:spPr>
                </pic:pic>
              </a:graphicData>
            </a:graphic>
          </wp:inline>
        </w:drawing>
      </w:r>
    </w:p>
    <w:p w:rsidR="00A77B3E" w:rsidRDefault="00B75FDD">
      <w:r>
        <w:t xml:space="preserve">The signup view is implemented as a </w:t>
      </w:r>
      <w:proofErr w:type="spellStart"/>
      <w:r>
        <w:t>LinearL</w:t>
      </w:r>
      <w:r>
        <w:t>ayout</w:t>
      </w:r>
      <w:proofErr w:type="spellEnd"/>
      <w:r>
        <w:t xml:space="preserve"> inside a scroll view, with many text fields inside of it. When the user submits the form, a script is called which create a new account on the server</w:t>
      </w:r>
      <w:r>
        <w:rPr>
          <w:sz w:val="24"/>
          <w:szCs w:val="24"/>
        </w:rPr>
        <w:t>.</w:t>
      </w:r>
    </w:p>
    <w:p w:rsidR="00B46F17" w:rsidRDefault="00B46F17">
      <w:pPr>
        <w:pStyle w:val="Heading3"/>
      </w:pPr>
      <w:bookmarkStart w:id="111" w:name="h.yd36hiawsknd"/>
      <w:bookmarkEnd w:id="111"/>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B46F17" w:rsidRDefault="00B46F17">
      <w:pPr>
        <w:pStyle w:val="Heading3"/>
      </w:pPr>
    </w:p>
    <w:p w:rsidR="00A77B3E" w:rsidRDefault="00B75FDD">
      <w:pPr>
        <w:pStyle w:val="Heading3"/>
      </w:pPr>
      <w:r>
        <w:lastRenderedPageBreak/>
        <w:t>Conference List View</w:t>
      </w:r>
    </w:p>
    <w:p w:rsidR="00A77B3E" w:rsidRDefault="008B5346">
      <w:pPr>
        <w:spacing w:line="240" w:lineRule="auto"/>
        <w:rPr>
          <w:b/>
          <w:bCs/>
        </w:rPr>
      </w:pPr>
      <w:r>
        <w:rPr>
          <w:noProof/>
        </w:rPr>
        <w:drawing>
          <wp:inline distT="0" distB="0" distL="0" distR="0">
            <wp:extent cx="2314575" cy="3857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14575" cy="3857625"/>
                    </a:xfrm>
                    <a:prstGeom prst="rect">
                      <a:avLst/>
                    </a:prstGeom>
                    <a:noFill/>
                    <a:ln>
                      <a:noFill/>
                    </a:ln>
                  </pic:spPr>
                </pic:pic>
              </a:graphicData>
            </a:graphic>
          </wp:inline>
        </w:drawing>
      </w:r>
    </w:p>
    <w:p w:rsidR="00A77B3E" w:rsidRDefault="00B75FDD">
      <w:pPr>
        <w:spacing w:line="240" w:lineRule="auto"/>
      </w:pPr>
    </w:p>
    <w:p w:rsidR="00A77B3E" w:rsidRDefault="00B75FDD">
      <w:pPr>
        <w:pStyle w:val="Heading1"/>
        <w:pageBreakBefore/>
        <w:spacing w:line="276" w:lineRule="auto"/>
        <w:ind w:firstLine="15"/>
      </w:pPr>
      <w:bookmarkStart w:id="112" w:name="h.qrk71c6jo69z"/>
      <w:bookmarkEnd w:id="112"/>
      <w:r>
        <w:lastRenderedPageBreak/>
        <w:t>Appendix D - The XMPP Protocol</w:t>
      </w:r>
    </w:p>
    <w:p w:rsidR="00A77B3E" w:rsidRDefault="00B75FDD">
      <w:pPr>
        <w:pStyle w:val="Heading3"/>
      </w:pPr>
      <w:bookmarkStart w:id="113" w:name="h.dpddz1md42l9"/>
      <w:bookmarkEnd w:id="113"/>
      <w:r>
        <w:t>1.1 Introduction</w:t>
      </w:r>
    </w:p>
    <w:p w:rsidR="00A77B3E" w:rsidRDefault="00B75FDD">
      <w:pPr>
        <w:spacing w:line="240" w:lineRule="auto"/>
      </w:pPr>
      <w:r>
        <w:t>This section requires basic</w:t>
      </w:r>
      <w:r>
        <w:t xml:space="preserve"> knowledge of the XMPP protocol and the three packet types: message, </w:t>
      </w:r>
      <w:proofErr w:type="spellStart"/>
      <w:proofErr w:type="gramStart"/>
      <w:r>
        <w:t>iq</w:t>
      </w:r>
      <w:proofErr w:type="spellEnd"/>
      <w:proofErr w:type="gramEnd"/>
      <w:r>
        <w:t xml:space="preserve"> and error. In addition, knowledge of the Smack library will be helpful since most of the signaling through XMPP Protocol is implemented using the smack library.</w:t>
      </w:r>
    </w:p>
    <w:p w:rsidR="00A77B3E" w:rsidRDefault="00B75FDD">
      <w:pPr>
        <w:spacing w:line="240" w:lineRule="auto"/>
      </w:pPr>
      <w:r>
        <w:t>Smack Documentation:</w:t>
      </w:r>
    </w:p>
    <w:p w:rsidR="00A77B3E" w:rsidRDefault="00B75FDD">
      <w:pPr>
        <w:rPr>
          <w:color w:val="1155CC"/>
          <w:u w:val="single"/>
        </w:rPr>
      </w:pPr>
      <w:hyperlink r:id="rId124" w:history="1">
        <w:r>
          <w:rPr>
            <w:color w:val="1155CC"/>
            <w:u w:val="single"/>
          </w:rPr>
          <w:t>http</w:t>
        </w:r>
      </w:hyperlink>
      <w:hyperlink r:id="rId125" w:history="1">
        <w:proofErr w:type="gramStart"/>
        <w:r>
          <w:rPr>
            <w:color w:val="1155CC"/>
            <w:u w:val="single"/>
          </w:rPr>
          <w:t>:/</w:t>
        </w:r>
        <w:proofErr w:type="gramEnd"/>
        <w:r>
          <w:rPr>
            <w:color w:val="1155CC"/>
            <w:u w:val="single"/>
          </w:rPr>
          <w:t>/</w:t>
        </w:r>
      </w:hyperlink>
      <w:hyperlink r:id="rId126" w:history="1">
        <w:r>
          <w:rPr>
            <w:color w:val="1155CC"/>
            <w:u w:val="single"/>
          </w:rPr>
          <w:t>www</w:t>
        </w:r>
      </w:hyperlink>
      <w:hyperlink r:id="rId127" w:history="1">
        <w:r>
          <w:rPr>
            <w:color w:val="1155CC"/>
            <w:u w:val="single"/>
          </w:rPr>
          <w:t>.</w:t>
        </w:r>
      </w:hyperlink>
      <w:hyperlink r:id="rId128" w:history="1">
        <w:r>
          <w:rPr>
            <w:color w:val="1155CC"/>
            <w:u w:val="single"/>
          </w:rPr>
          <w:t>igniterealtime</w:t>
        </w:r>
      </w:hyperlink>
      <w:hyperlink r:id="rId129" w:history="1">
        <w:r>
          <w:rPr>
            <w:color w:val="1155CC"/>
            <w:u w:val="single"/>
          </w:rPr>
          <w:t>.</w:t>
        </w:r>
      </w:hyperlink>
      <w:hyperlink r:id="rId130" w:history="1">
        <w:r>
          <w:rPr>
            <w:color w:val="1155CC"/>
            <w:u w:val="single"/>
          </w:rPr>
          <w:t>org</w:t>
        </w:r>
      </w:hyperlink>
      <w:hyperlink r:id="rId131" w:history="1">
        <w:r>
          <w:rPr>
            <w:color w:val="1155CC"/>
            <w:u w:val="single"/>
          </w:rPr>
          <w:t>/</w:t>
        </w:r>
      </w:hyperlink>
      <w:hyperlink r:id="rId132" w:history="1">
        <w:r>
          <w:rPr>
            <w:color w:val="1155CC"/>
            <w:u w:val="single"/>
          </w:rPr>
          <w:t>builds</w:t>
        </w:r>
      </w:hyperlink>
      <w:hyperlink r:id="rId133" w:history="1">
        <w:r>
          <w:rPr>
            <w:color w:val="1155CC"/>
            <w:u w:val="single"/>
          </w:rPr>
          <w:t>/</w:t>
        </w:r>
      </w:hyperlink>
      <w:hyperlink r:id="rId134" w:history="1">
        <w:r>
          <w:rPr>
            <w:color w:val="1155CC"/>
            <w:u w:val="single"/>
          </w:rPr>
          <w:t>smack</w:t>
        </w:r>
      </w:hyperlink>
      <w:hyperlink r:id="rId135" w:history="1">
        <w:r>
          <w:rPr>
            <w:color w:val="1155CC"/>
            <w:u w:val="single"/>
          </w:rPr>
          <w:t>/</w:t>
        </w:r>
      </w:hyperlink>
      <w:hyperlink r:id="rId136" w:history="1">
        <w:r>
          <w:rPr>
            <w:color w:val="1155CC"/>
            <w:u w:val="single"/>
          </w:rPr>
          <w:t>docs</w:t>
        </w:r>
      </w:hyperlink>
      <w:hyperlink r:id="rId137" w:history="1">
        <w:r>
          <w:rPr>
            <w:color w:val="1155CC"/>
            <w:u w:val="single"/>
          </w:rPr>
          <w:t>/</w:t>
        </w:r>
      </w:hyperlink>
      <w:hyperlink r:id="rId138" w:history="1">
        <w:r>
          <w:rPr>
            <w:color w:val="1155CC"/>
            <w:u w:val="single"/>
          </w:rPr>
          <w:t>latest</w:t>
        </w:r>
      </w:hyperlink>
      <w:hyperlink r:id="rId139" w:history="1">
        <w:r>
          <w:rPr>
            <w:color w:val="1155CC"/>
            <w:u w:val="single"/>
          </w:rPr>
          <w:t>/</w:t>
        </w:r>
      </w:hyperlink>
      <w:hyperlink r:id="rId140" w:history="1">
        <w:r>
          <w:rPr>
            <w:color w:val="1155CC"/>
            <w:u w:val="single"/>
          </w:rPr>
          <w:t>documentation</w:t>
        </w:r>
      </w:hyperlink>
      <w:hyperlink r:id="rId141" w:history="1">
        <w:r>
          <w:rPr>
            <w:color w:val="1155CC"/>
            <w:u w:val="single"/>
          </w:rPr>
          <w:t>/</w:t>
        </w:r>
      </w:hyperlink>
    </w:p>
    <w:p w:rsidR="00A77B3E" w:rsidRDefault="00B75FDD">
      <w:pPr>
        <w:pStyle w:val="Heading3"/>
      </w:pPr>
      <w:bookmarkStart w:id="114" w:name="h.a40uadyz2hcc"/>
      <w:bookmarkEnd w:id="114"/>
      <w:r>
        <w:t>1.2 Resource</w:t>
      </w:r>
    </w:p>
    <w:p w:rsidR="00A77B3E" w:rsidRDefault="00B75FDD">
      <w:r>
        <w:t xml:space="preserve">The XMPP Protocol is one of the two backbones of the </w:t>
      </w:r>
      <w:proofErr w:type="spellStart"/>
      <w:r>
        <w:t>OpenComm</w:t>
      </w:r>
      <w:proofErr w:type="spellEnd"/>
      <w:r>
        <w:t xml:space="preserve"> project: XMPP for signal channel and RTP for payload/media (audio, at present) channel. Server connections, Reconnection management, Budd</w:t>
      </w:r>
      <w:r>
        <w:t xml:space="preserve">y-list, Multi-user chat room (MUC) management, session negotiation are all done through the XMPP protocol. We rely on the </w:t>
      </w:r>
      <w:proofErr w:type="spellStart"/>
      <w:r>
        <w:t>asmack</w:t>
      </w:r>
      <w:proofErr w:type="spellEnd"/>
      <w:r>
        <w:t xml:space="preserve"> library to handle the grunt XMPP work for us.</w:t>
      </w:r>
    </w:p>
    <w:p w:rsidR="00A77B3E" w:rsidRDefault="00B75FDD">
      <w:pPr>
        <w:pStyle w:val="Heading3"/>
      </w:pPr>
      <w:bookmarkStart w:id="115" w:name="h.5onl2kqv7lup"/>
      <w:bookmarkEnd w:id="115"/>
      <w:r>
        <w:t>1.3 Implementation</w:t>
      </w:r>
    </w:p>
    <w:p w:rsidR="00A77B3E" w:rsidRDefault="00B75FDD">
      <w:pPr>
        <w:pStyle w:val="Heading4"/>
      </w:pPr>
      <w:bookmarkStart w:id="116" w:name="h.4z0mcsnh5oxw"/>
      <w:bookmarkEnd w:id="116"/>
      <w:r>
        <w:t>1.3.1 XMPP connection management</w:t>
      </w:r>
    </w:p>
    <w:p w:rsidR="00A77B3E" w:rsidRDefault="00B75FDD">
      <w:pPr>
        <w:spacing w:line="240" w:lineRule="auto"/>
      </w:pPr>
      <w:r>
        <w:t xml:space="preserve">All </w:t>
      </w:r>
      <w:proofErr w:type="spellStart"/>
      <w:r>
        <w:t>OpenComm</w:t>
      </w:r>
      <w:proofErr w:type="spellEnd"/>
      <w:r>
        <w:t xml:space="preserve"> clients are conn</w:t>
      </w:r>
      <w:r>
        <w:t xml:space="preserve">ected to </w:t>
      </w:r>
      <w:proofErr w:type="spellStart"/>
      <w:r>
        <w:t>Openfire</w:t>
      </w:r>
      <w:proofErr w:type="spellEnd"/>
      <w:r>
        <w:t xml:space="preserve"> Server and this requires a XMPP connection to manage connections, logins and creating conferences on the server.</w:t>
      </w:r>
    </w:p>
    <w:p w:rsidR="00A77B3E" w:rsidRDefault="00B75FDD">
      <w:pPr>
        <w:spacing w:line="240" w:lineRule="auto"/>
      </w:pPr>
      <w:proofErr w:type="spellStart"/>
      <w:r>
        <w:t>Asmack</w:t>
      </w:r>
      <w:proofErr w:type="spellEnd"/>
      <w:r>
        <w:t xml:space="preserve"> has connection management to handle these tasks. To connect to a server, all we need is the server’s DNS or IP address</w:t>
      </w:r>
      <w:r>
        <w:t>. Below is a straightforward example:</w:t>
      </w:r>
    </w:p>
    <w:p w:rsidR="00A77B3E" w:rsidRDefault="00B75FDD">
      <w:pPr>
        <w:spacing w:line="240" w:lineRule="auto"/>
      </w:pPr>
      <w:r>
        <w:t xml:space="preserve"> </w:t>
      </w:r>
    </w:p>
    <w:p w:rsidR="00A77B3E" w:rsidRDefault="00B75FDD">
      <w:pPr>
        <w:spacing w:line="240" w:lineRule="auto"/>
        <w:rPr>
          <w:rFonts w:ascii="Consolas" w:eastAsia="Consolas" w:hAnsi="Consolas" w:cs="Consolas"/>
          <w:sz w:val="20"/>
          <w:szCs w:val="20"/>
        </w:rPr>
      </w:pPr>
      <w:proofErr w:type="spellStart"/>
      <w:r>
        <w:rPr>
          <w:rFonts w:ascii="Consolas" w:eastAsia="Consolas" w:hAnsi="Consolas" w:cs="Consolas"/>
          <w:sz w:val="20"/>
          <w:szCs w:val="20"/>
        </w:rPr>
        <w:t>XMPPConnection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xmppConn</w:t>
      </w:r>
      <w:proofErr w:type="spellEnd"/>
      <w:r>
        <w:rPr>
          <w:rFonts w:ascii="Consolas" w:eastAsia="Consolas" w:hAnsi="Consolas" w:cs="Consolas"/>
          <w:sz w:val="20"/>
          <w:szCs w:val="20"/>
        </w:rPr>
        <w:t xml:space="preserve"> = </w:t>
      </w:r>
      <w:r>
        <w:rPr>
          <w:rFonts w:ascii="Consolas" w:eastAsia="Consolas" w:hAnsi="Consolas" w:cs="Consolas"/>
          <w:b/>
          <w:bCs/>
          <w:color w:val="7F0055"/>
          <w:sz w:val="20"/>
          <w:szCs w:val="20"/>
        </w:rPr>
        <w:t>new</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XMPPConnection</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“cuopencomm.no-ip.org”</w:t>
      </w:r>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proofErr w:type="spellStart"/>
      <w:proofErr w:type="gramStart"/>
      <w:r>
        <w:rPr>
          <w:rFonts w:ascii="Consolas" w:eastAsia="Consolas" w:hAnsi="Consolas" w:cs="Consolas"/>
          <w:sz w:val="20"/>
          <w:szCs w:val="20"/>
        </w:rPr>
        <w:t>xmppConn.connect</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A77B3E" w:rsidRDefault="00B75FDD">
      <w:pPr>
        <w:spacing w:line="240" w:lineRule="auto"/>
      </w:pPr>
      <w:r>
        <w:t xml:space="preserve"> </w:t>
      </w:r>
    </w:p>
    <w:p w:rsidR="00A77B3E" w:rsidRDefault="00B75FDD">
      <w:pPr>
        <w:spacing w:line="240" w:lineRule="auto"/>
      </w:pPr>
      <w:r>
        <w:t xml:space="preserve">This example shows how to connect to a server with IP = </w:t>
      </w:r>
      <w:r>
        <w:rPr>
          <w:color w:val="2A00FF"/>
        </w:rPr>
        <w:t>cuopencomm.no-ip.org</w:t>
      </w:r>
      <w:r>
        <w:t xml:space="preserve">. </w:t>
      </w:r>
      <w:proofErr w:type="spellStart"/>
      <w:r>
        <w:t>XMPPConnection</w:t>
      </w:r>
      <w:proofErr w:type="spellEnd"/>
      <w:r>
        <w:t xml:space="preserve"> can take more parameter, such a</w:t>
      </w:r>
      <w:r>
        <w:t>s port. When these parameters are unspecified, it will take default values. In this case, port = 5552.</w:t>
      </w:r>
    </w:p>
    <w:p w:rsidR="00A77B3E" w:rsidRDefault="00B75FDD">
      <w:pPr>
        <w:spacing w:line="240" w:lineRule="auto"/>
      </w:pPr>
      <w:r>
        <w:t xml:space="preserve"> </w:t>
      </w:r>
    </w:p>
    <w:p w:rsidR="00A77B3E" w:rsidRDefault="00B75FDD">
      <w:pPr>
        <w:spacing w:line="240" w:lineRule="auto"/>
      </w:pPr>
      <w:r>
        <w:t>Logging in to the server using simple authentication mechanism is straightforward:</w:t>
      </w:r>
    </w:p>
    <w:p w:rsidR="00A77B3E" w:rsidRDefault="00B75FDD">
      <w:pPr>
        <w:rPr>
          <w:rFonts w:ascii="Consolas" w:eastAsia="Consolas" w:hAnsi="Consolas" w:cs="Consolas"/>
          <w:sz w:val="20"/>
          <w:szCs w:val="20"/>
        </w:rPr>
      </w:pPr>
      <w:proofErr w:type="spellStart"/>
      <w:proofErr w:type="gramStart"/>
      <w:r>
        <w:rPr>
          <w:rFonts w:ascii="Consolas" w:eastAsia="Consolas" w:hAnsi="Consolas" w:cs="Consolas"/>
          <w:sz w:val="20"/>
          <w:szCs w:val="20"/>
        </w:rPr>
        <w:t>xmppConn.login</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userName,password</w:t>
      </w:r>
      <w:proofErr w:type="spellEnd"/>
      <w:r>
        <w:rPr>
          <w:rFonts w:ascii="Consolas" w:eastAsia="Consolas" w:hAnsi="Consolas" w:cs="Consolas"/>
          <w:sz w:val="20"/>
          <w:szCs w:val="20"/>
        </w:rPr>
        <w:t>);</w:t>
      </w:r>
    </w:p>
    <w:p w:rsidR="00A77B3E" w:rsidRDefault="00B75FDD">
      <w:pPr>
        <w:pStyle w:val="Heading4"/>
      </w:pPr>
      <w:bookmarkStart w:id="117" w:name="h.27t11wp6c8rg"/>
      <w:bookmarkEnd w:id="117"/>
      <w:r>
        <w:t>1.3.2 Reconnection Management</w:t>
      </w:r>
    </w:p>
    <w:p w:rsidR="00A77B3E" w:rsidRDefault="00B75FDD">
      <w:pPr>
        <w:spacing w:line="240" w:lineRule="auto"/>
      </w:pPr>
      <w:proofErr w:type="spellStart"/>
      <w:r>
        <w:t>Rec</w:t>
      </w:r>
      <w:r>
        <w:t>onnectionManager</w:t>
      </w:r>
      <w:proofErr w:type="spellEnd"/>
      <w:r>
        <w:t xml:space="preserve"> is enabled by default, and as far as I can see is not meant to be used </w:t>
      </w:r>
      <w:proofErr w:type="spellStart"/>
      <w:r>
        <w:t>exclicitly</w:t>
      </w:r>
      <w:proofErr w:type="spellEnd"/>
      <w:r>
        <w:t xml:space="preserve"> (the constructor is private).</w:t>
      </w:r>
    </w:p>
    <w:p w:rsidR="00A77B3E" w:rsidRDefault="00B75FDD">
      <w:pPr>
        <w:spacing w:line="240" w:lineRule="auto"/>
      </w:pPr>
      <w:r>
        <w:t xml:space="preserve">If you'd like to verify that it's actually working, or e.g. do something upon reconnection, you might add a custom </w:t>
      </w:r>
      <w:proofErr w:type="spellStart"/>
      <w:r>
        <w:t>ConnectionLi</w:t>
      </w:r>
      <w:r>
        <w:t>stener</w:t>
      </w:r>
      <w:proofErr w:type="spellEnd"/>
      <w:r>
        <w:t xml:space="preserve"> to your </w:t>
      </w:r>
      <w:proofErr w:type="spellStart"/>
      <w:r>
        <w:t>XMPPConnection</w:t>
      </w:r>
      <w:proofErr w:type="spellEnd"/>
      <w:r>
        <w:t xml:space="preserve"> like this:</w:t>
      </w:r>
    </w:p>
    <w:p w:rsidR="00A77B3E" w:rsidRDefault="00B75FDD">
      <w:pPr>
        <w:spacing w:line="240" w:lineRule="auto"/>
      </w:pPr>
      <w:r>
        <w:t xml:space="preserve"> </w:t>
      </w:r>
    </w:p>
    <w:p w:rsidR="00A77B3E" w:rsidRDefault="00B75FDD">
      <w:pPr>
        <w:spacing w:line="240" w:lineRule="auto"/>
        <w:rPr>
          <w:rFonts w:ascii="Consolas" w:eastAsia="Consolas" w:hAnsi="Consolas" w:cs="Consolas"/>
          <w:sz w:val="20"/>
          <w:szCs w:val="20"/>
        </w:rPr>
      </w:pPr>
      <w:proofErr w:type="spellStart"/>
      <w:proofErr w:type="gramStart"/>
      <w:r>
        <w:rPr>
          <w:rFonts w:ascii="Consolas" w:eastAsia="Consolas" w:hAnsi="Consolas" w:cs="Consolas"/>
          <w:sz w:val="20"/>
          <w:szCs w:val="20"/>
        </w:rPr>
        <w:t>connection.addConnectionListener</w:t>
      </w:r>
      <w:proofErr w:type="spellEnd"/>
      <w:r>
        <w:rPr>
          <w:rFonts w:ascii="Consolas" w:eastAsia="Consolas" w:hAnsi="Consolas" w:cs="Consolas"/>
          <w:sz w:val="20"/>
          <w:szCs w:val="20"/>
        </w:rPr>
        <w:t>(</w:t>
      </w:r>
      <w:proofErr w:type="gramEnd"/>
      <w:r>
        <w:rPr>
          <w:rFonts w:ascii="Consolas" w:eastAsia="Consolas" w:hAnsi="Consolas" w:cs="Consolas"/>
          <w:b/>
          <w:bCs/>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ConnectionListener</w:t>
      </w:r>
      <w:proofErr w:type="spellEnd"/>
      <w:r>
        <w:rPr>
          <w:rFonts w:ascii="Consolas" w:eastAsia="Consolas" w:hAnsi="Consolas" w:cs="Consolas"/>
          <w:sz w:val="20"/>
          <w:szCs w:val="20"/>
        </w:rPr>
        <w:t xml:space="preserve">() {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@Override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public</w:t>
      </w:r>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reconnectionSuccessful</w:t>
      </w:r>
      <w:proofErr w:type="spellEnd"/>
      <w:r>
        <w:rPr>
          <w:rFonts w:ascii="Consolas" w:eastAsia="Consolas" w:hAnsi="Consolas" w:cs="Consolas"/>
          <w:sz w:val="20"/>
          <w:szCs w:val="20"/>
        </w:rPr>
        <w:t xml:space="preserve">() {                </w:t>
      </w:r>
    </w:p>
    <w:p w:rsidR="00A77B3E" w:rsidRDefault="00B75FDD">
      <w:pPr>
        <w:spacing w:line="240" w:lineRule="auto"/>
        <w:rPr>
          <w:rFonts w:ascii="Consolas" w:eastAsia="Consolas" w:hAnsi="Consolas" w:cs="Consolas"/>
          <w:sz w:val="20"/>
          <w:szCs w:val="20"/>
        </w:rPr>
      </w:pPr>
      <w:proofErr w:type="gramStart"/>
      <w:r>
        <w:rPr>
          <w:rFonts w:ascii="Consolas" w:eastAsia="Consolas" w:hAnsi="Consolas" w:cs="Consolas"/>
          <w:sz w:val="20"/>
          <w:szCs w:val="20"/>
        </w:rPr>
        <w:t>logger.info(</w:t>
      </w:r>
      <w:proofErr w:type="gramEnd"/>
      <w:r>
        <w:rPr>
          <w:rFonts w:ascii="Consolas" w:eastAsia="Consolas" w:hAnsi="Consolas" w:cs="Consolas"/>
          <w:sz w:val="20"/>
          <w:szCs w:val="20"/>
        </w:rPr>
        <w:t xml:space="preserve">"Successfully reconnected to the </w:t>
      </w:r>
      <w:proofErr w:type="spellStart"/>
      <w:r>
        <w:rPr>
          <w:rFonts w:ascii="Consolas" w:eastAsia="Consolas" w:hAnsi="Consolas" w:cs="Consolas"/>
          <w:sz w:val="20"/>
          <w:szCs w:val="20"/>
        </w:rPr>
        <w:t>XMPPserver</w:t>
      </w:r>
      <w:proofErr w:type="spellEnd"/>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@Override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spellStart"/>
      <w:proofErr w:type="gramStart"/>
      <w:r>
        <w:rPr>
          <w:rFonts w:ascii="Consolas" w:eastAsia="Consolas" w:hAnsi="Consolas" w:cs="Consolas"/>
          <w:b/>
          <w:bCs/>
          <w:sz w:val="20"/>
          <w:szCs w:val="20"/>
        </w:rPr>
        <w:lastRenderedPageBreak/>
        <w:t>apublic</w:t>
      </w:r>
      <w:proofErr w:type="spellEnd"/>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reconnectionFailed</w:t>
      </w:r>
      <w:proofErr w:type="spellEnd"/>
      <w:r>
        <w:rPr>
          <w:rFonts w:ascii="Consolas" w:eastAsia="Consolas" w:hAnsi="Consolas" w:cs="Consolas"/>
          <w:sz w:val="20"/>
          <w:szCs w:val="20"/>
        </w:rPr>
        <w:t xml:space="preserve">(Exception arg0) {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gramStart"/>
      <w:r>
        <w:rPr>
          <w:rFonts w:ascii="Consolas" w:eastAsia="Consolas" w:hAnsi="Consolas" w:cs="Consolas"/>
          <w:sz w:val="20"/>
          <w:szCs w:val="20"/>
        </w:rPr>
        <w:t>logger.info(</w:t>
      </w:r>
      <w:proofErr w:type="gramEnd"/>
      <w:r>
        <w:rPr>
          <w:rFonts w:ascii="Consolas" w:eastAsia="Consolas" w:hAnsi="Consolas" w:cs="Consolas"/>
          <w:sz w:val="20"/>
          <w:szCs w:val="20"/>
        </w:rPr>
        <w:t xml:space="preserve">"Failed to reconnect to the XMPP server.");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@Override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public</w:t>
      </w:r>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reconnectingIn</w:t>
      </w:r>
      <w:proofErr w:type="spellEnd"/>
      <w:r>
        <w:rPr>
          <w:rFonts w:ascii="Consolas" w:eastAsia="Consolas" w:hAnsi="Consolas" w:cs="Consolas"/>
          <w:sz w:val="20"/>
          <w:szCs w:val="20"/>
        </w:rPr>
        <w:t>(</w:t>
      </w:r>
      <w:proofErr w:type="spellStart"/>
      <w:r>
        <w:rPr>
          <w:rFonts w:ascii="Consolas" w:eastAsia="Consolas" w:hAnsi="Consolas" w:cs="Consolas"/>
          <w:b/>
          <w:bCs/>
          <w:sz w:val="20"/>
          <w:szCs w:val="20"/>
        </w:rPr>
        <w:t>int</w:t>
      </w:r>
      <w:proofErr w:type="spellEnd"/>
      <w:r>
        <w:rPr>
          <w:rFonts w:ascii="Consolas" w:eastAsia="Consolas" w:hAnsi="Consolas" w:cs="Consolas"/>
          <w:sz w:val="20"/>
          <w:szCs w:val="20"/>
        </w:rPr>
        <w:t xml:space="preserve"> seconds) { </w:t>
      </w:r>
      <w:r>
        <w:rPr>
          <w:rFonts w:ascii="Consolas" w:eastAsia="Consolas" w:hAnsi="Consolas" w:cs="Consolas"/>
          <w:sz w:val="20"/>
          <w:szCs w:val="20"/>
        </w:rPr>
        <w:t xml:space="preserve">               </w:t>
      </w:r>
    </w:p>
    <w:p w:rsidR="00A77B3E" w:rsidRDefault="00B75FDD">
      <w:pPr>
        <w:spacing w:line="240" w:lineRule="auto"/>
        <w:rPr>
          <w:rFonts w:ascii="Consolas" w:eastAsia="Consolas" w:hAnsi="Consolas" w:cs="Consolas"/>
          <w:b/>
          <w:bCs/>
          <w:sz w:val="20"/>
          <w:szCs w:val="20"/>
        </w:rPr>
      </w:pPr>
      <w:r>
        <w:rPr>
          <w:rFonts w:ascii="Consolas" w:eastAsia="Consolas" w:hAnsi="Consolas" w:cs="Consolas"/>
          <w:b/>
          <w:bCs/>
          <w:sz w:val="20"/>
          <w:szCs w:val="20"/>
        </w:rPr>
        <w:t xml:space="preserve">        </w:t>
      </w:r>
      <w:r>
        <w:rPr>
          <w:rFonts w:ascii="Consolas" w:eastAsia="Consolas" w:hAnsi="Consolas" w:cs="Consolas"/>
          <w:b/>
          <w:bCs/>
          <w:sz w:val="20"/>
          <w:szCs w:val="20"/>
        </w:rPr>
        <w:tab/>
      </w:r>
      <w:proofErr w:type="gramStart"/>
      <w:r>
        <w:rPr>
          <w:rFonts w:ascii="Consolas" w:eastAsia="Consolas" w:hAnsi="Consolas" w:cs="Consolas"/>
          <w:sz w:val="20"/>
          <w:szCs w:val="20"/>
        </w:rPr>
        <w:t>logger.info(</w:t>
      </w:r>
      <w:proofErr w:type="gramEnd"/>
      <w:r>
        <w:rPr>
          <w:rFonts w:ascii="Consolas" w:eastAsia="Consolas" w:hAnsi="Consolas" w:cs="Consolas"/>
          <w:sz w:val="20"/>
          <w:szCs w:val="20"/>
        </w:rPr>
        <w:t xml:space="preserve">"Reconnecting in " + seconds + " seconds.");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@Override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public</w:t>
      </w:r>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connectionClosedOnError</w:t>
      </w:r>
      <w:proofErr w:type="spellEnd"/>
      <w:r>
        <w:rPr>
          <w:rFonts w:ascii="Consolas" w:eastAsia="Consolas" w:hAnsi="Consolas" w:cs="Consolas"/>
          <w:sz w:val="20"/>
          <w:szCs w:val="20"/>
        </w:rPr>
        <w:t xml:space="preserve">(Exception arg0) {                </w:t>
      </w:r>
    </w:p>
    <w:p w:rsidR="00A77B3E" w:rsidRDefault="00B75FDD">
      <w:pPr>
        <w:spacing w:line="240" w:lineRule="auto"/>
        <w:rPr>
          <w:rFonts w:ascii="Consolas" w:eastAsia="Consolas" w:hAnsi="Consolas" w:cs="Consolas"/>
          <w:b/>
          <w:bCs/>
          <w:sz w:val="20"/>
          <w:szCs w:val="20"/>
        </w:rPr>
      </w:pPr>
      <w:r>
        <w:rPr>
          <w:rFonts w:ascii="Consolas" w:eastAsia="Consolas" w:hAnsi="Consolas" w:cs="Consolas"/>
          <w:b/>
          <w:bCs/>
          <w:sz w:val="20"/>
          <w:szCs w:val="20"/>
        </w:rPr>
        <w:t xml:space="preserve">        </w:t>
      </w:r>
      <w:r>
        <w:rPr>
          <w:rFonts w:ascii="Consolas" w:eastAsia="Consolas" w:hAnsi="Consolas" w:cs="Consolas"/>
          <w:b/>
          <w:bCs/>
          <w:sz w:val="20"/>
          <w:szCs w:val="20"/>
        </w:rPr>
        <w:tab/>
      </w:r>
      <w:proofErr w:type="spellStart"/>
      <w:proofErr w:type="gramStart"/>
      <w:r>
        <w:rPr>
          <w:rFonts w:ascii="Consolas" w:eastAsia="Consolas" w:hAnsi="Consolas" w:cs="Consolas"/>
          <w:sz w:val="20"/>
          <w:szCs w:val="20"/>
        </w:rPr>
        <w:t>logger.error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"Connection to XMPP server </w:t>
      </w:r>
      <w:r>
        <w:rPr>
          <w:rFonts w:ascii="Consolas" w:eastAsia="Consolas" w:hAnsi="Consolas" w:cs="Consolas"/>
          <w:sz w:val="20"/>
          <w:szCs w:val="20"/>
        </w:rPr>
        <w:t xml:space="preserve">was lost.");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@Override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public</w:t>
      </w:r>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connectionClosed</w:t>
      </w:r>
      <w:proofErr w:type="spellEnd"/>
      <w:r>
        <w:rPr>
          <w:rFonts w:ascii="Consolas" w:eastAsia="Consolas" w:hAnsi="Consolas" w:cs="Consolas"/>
          <w:sz w:val="20"/>
          <w:szCs w:val="20"/>
        </w:rPr>
        <w:t xml:space="preserve">() {                </w:t>
      </w:r>
    </w:p>
    <w:p w:rsidR="00A77B3E" w:rsidRDefault="00B75FDD">
      <w:pPr>
        <w:spacing w:line="240" w:lineRule="auto"/>
        <w:rPr>
          <w:rFonts w:ascii="Consolas" w:eastAsia="Consolas" w:hAnsi="Consolas" w:cs="Consolas"/>
          <w:b/>
          <w:bCs/>
          <w:sz w:val="20"/>
          <w:szCs w:val="20"/>
        </w:rPr>
      </w:pPr>
      <w:r>
        <w:rPr>
          <w:rFonts w:ascii="Consolas" w:eastAsia="Consolas" w:hAnsi="Consolas" w:cs="Consolas"/>
          <w:b/>
          <w:bCs/>
          <w:sz w:val="20"/>
          <w:szCs w:val="20"/>
        </w:rPr>
        <w:t xml:space="preserve">        </w:t>
      </w:r>
      <w:r>
        <w:rPr>
          <w:rFonts w:ascii="Consolas" w:eastAsia="Consolas" w:hAnsi="Consolas" w:cs="Consolas"/>
          <w:b/>
          <w:bCs/>
          <w:sz w:val="20"/>
          <w:szCs w:val="20"/>
        </w:rPr>
        <w:tab/>
      </w:r>
      <w:proofErr w:type="gramStart"/>
      <w:r>
        <w:rPr>
          <w:rFonts w:ascii="Consolas" w:eastAsia="Consolas" w:hAnsi="Consolas" w:cs="Consolas"/>
          <w:sz w:val="20"/>
          <w:szCs w:val="20"/>
        </w:rPr>
        <w:t>logger.info(</w:t>
      </w:r>
      <w:proofErr w:type="gramEnd"/>
      <w:r>
        <w:rPr>
          <w:rFonts w:ascii="Consolas" w:eastAsia="Consolas" w:hAnsi="Consolas" w:cs="Consolas"/>
          <w:sz w:val="20"/>
          <w:szCs w:val="20"/>
        </w:rPr>
        <w:t xml:space="preserve">"XMPP connection was closed.");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A77B3E" w:rsidRDefault="00B75FDD">
      <w:pPr>
        <w:spacing w:line="240" w:lineRule="auto"/>
      </w:pPr>
      <w:r>
        <w:t xml:space="preserve"> </w:t>
      </w:r>
    </w:p>
    <w:p w:rsidR="00A77B3E" w:rsidRDefault="00B75FDD">
      <w:pPr>
        <w:spacing w:line="240" w:lineRule="auto"/>
      </w:pPr>
      <w:r>
        <w:t>Every time a connection is dropped without the application e</w:t>
      </w:r>
      <w:r>
        <w:t>xplicitly closing it, the manager automatically tries to reconnect to the server.</w:t>
      </w:r>
    </w:p>
    <w:p w:rsidR="00A77B3E" w:rsidRDefault="00B75FDD">
      <w:pPr>
        <w:spacing w:line="240" w:lineRule="auto"/>
      </w:pPr>
      <w:r>
        <w:t>The reconnection mechanism will try to reconnect periodically:</w:t>
      </w:r>
    </w:p>
    <w:p w:rsidR="00A77B3E" w:rsidRDefault="00B75FDD">
      <w:pPr>
        <w:spacing w:line="240" w:lineRule="auto"/>
      </w:pPr>
      <w:r>
        <w:t>1.         For the first minute it will attempt to connect once every ten seconds.</w:t>
      </w:r>
    </w:p>
    <w:p w:rsidR="00A77B3E" w:rsidRDefault="00B75FDD">
      <w:pPr>
        <w:spacing w:line="240" w:lineRule="auto"/>
      </w:pPr>
      <w:r>
        <w:t>2.         For the next five</w:t>
      </w:r>
      <w:r>
        <w:t xml:space="preserve"> minutes it will attempt to connect once a minute.</w:t>
      </w:r>
    </w:p>
    <w:p w:rsidR="00A77B3E" w:rsidRDefault="00B75FDD">
      <w:r>
        <w:t>3.         If that fails it will indefinitely try to connect once every five minutes.</w:t>
      </w:r>
    </w:p>
    <w:p w:rsidR="00A77B3E" w:rsidRDefault="00B75FDD">
      <w:pPr>
        <w:pStyle w:val="Heading4"/>
      </w:pPr>
      <w:bookmarkStart w:id="118" w:name="h.c1hsi4dmmcm"/>
      <w:bookmarkEnd w:id="118"/>
      <w:r>
        <w:t>1.3.3 Buddy-list</w:t>
      </w:r>
    </w:p>
    <w:p w:rsidR="00A77B3E" w:rsidRDefault="00B75FDD">
      <w:pPr>
        <w:spacing w:line="240" w:lineRule="auto"/>
      </w:pPr>
      <w:r>
        <w:t>The connection management also provides method to get a specific user’s roster (</w:t>
      </w:r>
      <w:proofErr w:type="spellStart"/>
      <w:r>
        <w:t>a.k.a</w:t>
      </w:r>
      <w:proofErr w:type="spellEnd"/>
      <w:r>
        <w:t xml:space="preserve"> the buddy list).</w:t>
      </w:r>
    </w:p>
    <w:p w:rsidR="00A77B3E" w:rsidRDefault="00B75FDD">
      <w:pPr>
        <w:spacing w:line="240" w:lineRule="auto"/>
      </w:pPr>
      <w:r>
        <w:t xml:space="preserve">Roster </w:t>
      </w:r>
      <w:proofErr w:type="spellStart"/>
      <w:r>
        <w:t>xmppRoster</w:t>
      </w:r>
      <w:proofErr w:type="spellEnd"/>
      <w:r>
        <w:t xml:space="preserve"> = </w:t>
      </w:r>
      <w:proofErr w:type="spellStart"/>
      <w:proofErr w:type="gramStart"/>
      <w:r>
        <w:t>xmppConn.getRoster</w:t>
      </w:r>
      <w:proofErr w:type="spellEnd"/>
      <w:r>
        <w:t>(</w:t>
      </w:r>
      <w:proofErr w:type="gramEnd"/>
      <w:r>
        <w:t>);</w:t>
      </w:r>
    </w:p>
    <w:p w:rsidR="00A77B3E" w:rsidRDefault="00B75FDD">
      <w:pPr>
        <w:spacing w:line="240" w:lineRule="auto"/>
      </w:pPr>
      <w:r>
        <w:t>Collection&lt;</w:t>
      </w:r>
      <w:proofErr w:type="spellStart"/>
      <w:r>
        <w:t>RosterEntry</w:t>
      </w:r>
      <w:proofErr w:type="spellEnd"/>
      <w:r>
        <w:t xml:space="preserve">&gt; </w:t>
      </w:r>
      <w:proofErr w:type="spellStart"/>
      <w:r>
        <w:t>entryCollection</w:t>
      </w:r>
      <w:proofErr w:type="spellEnd"/>
      <w:r>
        <w:t xml:space="preserve"> = </w:t>
      </w:r>
      <w:proofErr w:type="spellStart"/>
      <w:proofErr w:type="gramStart"/>
      <w:r>
        <w:t>xmppRoster.getEntries</w:t>
      </w:r>
      <w:proofErr w:type="spellEnd"/>
      <w:r>
        <w:t>(</w:t>
      </w:r>
      <w:proofErr w:type="gramEnd"/>
      <w:r>
        <w:t>);</w:t>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for</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RosterEntry</w:t>
      </w:r>
      <w:proofErr w:type="spellEnd"/>
      <w:r>
        <w:rPr>
          <w:rFonts w:ascii="Consolas" w:eastAsia="Consolas" w:hAnsi="Consolas" w:cs="Consolas"/>
          <w:sz w:val="20"/>
          <w:szCs w:val="20"/>
        </w:rPr>
        <w:t xml:space="preserve"> r:entryCollection){</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System.</w:t>
      </w:r>
      <w:r>
        <w:rPr>
          <w:rFonts w:ascii="Consolas" w:eastAsia="Consolas" w:hAnsi="Consolas" w:cs="Consolas"/>
          <w:i/>
          <w:iCs/>
          <w:sz w:val="20"/>
          <w:szCs w:val="20"/>
        </w:rPr>
        <w:t>out</w:t>
      </w:r>
      <w:r>
        <w:rPr>
          <w:rFonts w:ascii="Consolas" w:eastAsia="Consolas" w:hAnsi="Consolas" w:cs="Consolas"/>
          <w:sz w:val="20"/>
          <w:szCs w:val="20"/>
        </w:rPr>
        <w:t>.println</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r.getName</w:t>
      </w:r>
      <w:proofErr w:type="spellEnd"/>
      <w:r>
        <w:rPr>
          <w:rFonts w:ascii="Consolas" w:eastAsia="Consolas" w:hAnsi="Consolas" w:cs="Consolas"/>
          <w:sz w:val="20"/>
          <w:szCs w:val="20"/>
        </w:rPr>
        <w:t xml:space="preserve">() + "(" + </w:t>
      </w:r>
      <w:proofErr w:type="spellStart"/>
      <w:r>
        <w:rPr>
          <w:rFonts w:ascii="Consolas" w:eastAsia="Consolas" w:hAnsi="Consolas" w:cs="Consolas"/>
          <w:sz w:val="20"/>
          <w:szCs w:val="20"/>
        </w:rPr>
        <w:t>r.getUser</w:t>
      </w:r>
      <w:proofErr w:type="spellEnd"/>
      <w:r>
        <w:rPr>
          <w:rFonts w:ascii="Consolas" w:eastAsia="Consolas" w:hAnsi="Consolas" w:cs="Consolas"/>
          <w:sz w:val="20"/>
          <w:szCs w:val="20"/>
        </w:rPr>
        <w:t>() +") is: "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xml:space="preserve">Presence p = </w:t>
      </w:r>
      <w:proofErr w:type="spellStart"/>
      <w:proofErr w:type="gramStart"/>
      <w:r>
        <w:rPr>
          <w:rFonts w:ascii="Consolas" w:eastAsia="Consolas" w:hAnsi="Consolas" w:cs="Consolas"/>
          <w:sz w:val="20"/>
          <w:szCs w:val="20"/>
        </w:rPr>
        <w:t>roster.getPresence</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r</w:t>
      </w:r>
      <w:r>
        <w:rPr>
          <w:rFonts w:ascii="Consolas" w:eastAsia="Consolas" w:hAnsi="Consolas" w:cs="Consolas"/>
          <w:sz w:val="20"/>
          <w:szCs w:val="20"/>
        </w:rPr>
        <w:t>.getUser</w:t>
      </w:r>
      <w:proofErr w:type="spellEnd"/>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System.</w:t>
      </w:r>
      <w:r>
        <w:rPr>
          <w:rFonts w:ascii="Consolas" w:eastAsia="Consolas" w:hAnsi="Consolas" w:cs="Consolas"/>
          <w:i/>
          <w:iCs/>
          <w:sz w:val="20"/>
          <w:szCs w:val="20"/>
        </w:rPr>
        <w:t>out</w:t>
      </w:r>
      <w:r>
        <w:rPr>
          <w:rFonts w:ascii="Consolas" w:eastAsia="Consolas" w:hAnsi="Consolas" w:cs="Consolas"/>
          <w:sz w:val="20"/>
          <w:szCs w:val="20"/>
        </w:rPr>
        <w:t>.println</w:t>
      </w:r>
      <w:proofErr w:type="spellEnd"/>
      <w:r>
        <w:rPr>
          <w:rFonts w:ascii="Consolas" w:eastAsia="Consolas" w:hAnsi="Consolas" w:cs="Consolas"/>
          <w:sz w:val="20"/>
          <w:szCs w:val="20"/>
        </w:rPr>
        <w:t>(</w:t>
      </w:r>
      <w:proofErr w:type="gramEnd"/>
      <w:r>
        <w:rPr>
          <w:rFonts w:ascii="Consolas" w:eastAsia="Consolas" w:hAnsi="Consolas" w:cs="Consolas"/>
          <w:sz w:val="20"/>
          <w:szCs w:val="20"/>
        </w:rPr>
        <w:t>"Presence: " + p);</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System.</w:t>
      </w:r>
      <w:r>
        <w:rPr>
          <w:rFonts w:ascii="Consolas" w:eastAsia="Consolas" w:hAnsi="Consolas" w:cs="Consolas"/>
          <w:i/>
          <w:iCs/>
          <w:sz w:val="20"/>
          <w:szCs w:val="20"/>
        </w:rPr>
        <w:t>out</w:t>
      </w:r>
      <w:r>
        <w:rPr>
          <w:rFonts w:ascii="Consolas" w:eastAsia="Consolas" w:hAnsi="Consolas" w:cs="Consolas"/>
          <w:sz w:val="20"/>
          <w:szCs w:val="20"/>
        </w:rPr>
        <w:t>.println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"Presence type: " + </w:t>
      </w:r>
      <w:proofErr w:type="spellStart"/>
      <w:r>
        <w:rPr>
          <w:rFonts w:ascii="Consolas" w:eastAsia="Consolas" w:hAnsi="Consolas" w:cs="Consolas"/>
          <w:sz w:val="20"/>
          <w:szCs w:val="20"/>
        </w:rPr>
        <w:t>p.getType</w:t>
      </w:r>
      <w:proofErr w:type="spellEnd"/>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System.</w:t>
      </w:r>
      <w:r>
        <w:rPr>
          <w:rFonts w:ascii="Consolas" w:eastAsia="Consolas" w:hAnsi="Consolas" w:cs="Consolas"/>
          <w:i/>
          <w:iCs/>
          <w:sz w:val="20"/>
          <w:szCs w:val="20"/>
        </w:rPr>
        <w:t>out</w:t>
      </w:r>
      <w:r>
        <w:rPr>
          <w:rFonts w:ascii="Consolas" w:eastAsia="Consolas" w:hAnsi="Consolas" w:cs="Consolas"/>
          <w:sz w:val="20"/>
          <w:szCs w:val="20"/>
        </w:rPr>
        <w:t>.println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"Presence mode: " + </w:t>
      </w:r>
      <w:proofErr w:type="spellStart"/>
      <w:r>
        <w:rPr>
          <w:rFonts w:ascii="Consolas" w:eastAsia="Consolas" w:hAnsi="Consolas" w:cs="Consolas"/>
          <w:sz w:val="20"/>
          <w:szCs w:val="20"/>
        </w:rPr>
        <w:t>p.getMode</w:t>
      </w:r>
      <w:proofErr w:type="spellEnd"/>
      <w:r>
        <w:rPr>
          <w:rFonts w:ascii="Consolas" w:eastAsia="Consolas" w:hAnsi="Consolas" w:cs="Consolas"/>
          <w:sz w:val="20"/>
          <w:szCs w:val="20"/>
        </w:rPr>
        <w:t>());</w:t>
      </w:r>
    </w:p>
    <w:p w:rsidR="00A77B3E" w:rsidRDefault="00B75FDD">
      <w:pPr>
        <w:rPr>
          <w:rFonts w:ascii="Consolas" w:eastAsia="Consolas" w:hAnsi="Consolas" w:cs="Consolas"/>
          <w:sz w:val="20"/>
          <w:szCs w:val="20"/>
        </w:rPr>
      </w:pPr>
      <w:r>
        <w:rPr>
          <w:rFonts w:ascii="Consolas" w:eastAsia="Consolas" w:hAnsi="Consolas" w:cs="Consolas"/>
          <w:sz w:val="20"/>
          <w:szCs w:val="20"/>
        </w:rPr>
        <w:t>}</w:t>
      </w:r>
    </w:p>
    <w:p w:rsidR="00A77B3E" w:rsidRDefault="00B75FDD">
      <w:pPr>
        <w:pStyle w:val="Heading4"/>
      </w:pPr>
      <w:bookmarkStart w:id="119" w:name="h.4xryrq5f2r2r"/>
      <w:bookmarkEnd w:id="119"/>
      <w:r>
        <w:t>1.3.4 Multi-User-Chat (MUC) Room</w:t>
      </w:r>
    </w:p>
    <w:p w:rsidR="00A77B3E" w:rsidRDefault="00B75FDD">
      <w:pPr>
        <w:spacing w:line="240" w:lineRule="auto"/>
      </w:pPr>
      <w:r>
        <w:t>The Smack/</w:t>
      </w:r>
      <w:proofErr w:type="spellStart"/>
      <w:r>
        <w:t>Asmack</w:t>
      </w:r>
      <w:proofErr w:type="spellEnd"/>
      <w:r>
        <w:t xml:space="preserve"> library allows you to create </w:t>
      </w:r>
      <w:r>
        <w:t>MUC room on a server as well. To create a MUC room, you must first login to a server and then simply create one by:</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String </w:t>
      </w:r>
      <w:proofErr w:type="spellStart"/>
      <w:r>
        <w:rPr>
          <w:rFonts w:ascii="Consolas" w:eastAsia="Consolas" w:hAnsi="Consolas" w:cs="Consolas"/>
          <w:sz w:val="20"/>
          <w:szCs w:val="20"/>
        </w:rPr>
        <w:t>roomname</w:t>
      </w:r>
      <w:proofErr w:type="spellEnd"/>
      <w:r>
        <w:rPr>
          <w:rFonts w:ascii="Consolas" w:eastAsia="Consolas" w:hAnsi="Consolas" w:cs="Consolas"/>
          <w:sz w:val="20"/>
          <w:szCs w:val="20"/>
        </w:rPr>
        <w:t xml:space="preserve"> = </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test_room@conference.localhost.localdomain</w:t>
      </w:r>
      <w:proofErr w:type="spellEnd"/>
      <w:r>
        <w:rPr>
          <w:rFonts w:ascii="Consolas" w:eastAsia="Consolas" w:hAnsi="Consolas" w:cs="Consolas"/>
          <w:color w:val="2A00FF"/>
          <w:sz w:val="20"/>
          <w:szCs w:val="20"/>
        </w:rPr>
        <w:t>"</w:t>
      </w:r>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proofErr w:type="spellStart"/>
      <w:r>
        <w:rPr>
          <w:rFonts w:ascii="Consolas" w:eastAsia="Consolas" w:hAnsi="Consolas" w:cs="Consolas"/>
          <w:sz w:val="20"/>
          <w:szCs w:val="20"/>
        </w:rPr>
        <w:t>MultiUserChat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muc</w:t>
      </w:r>
      <w:proofErr w:type="spellEnd"/>
      <w:r>
        <w:rPr>
          <w:rFonts w:ascii="Consolas" w:eastAsia="Consolas" w:hAnsi="Consolas" w:cs="Consolas"/>
          <w:sz w:val="20"/>
          <w:szCs w:val="20"/>
        </w:rPr>
        <w:t xml:space="preserve"> = </w:t>
      </w:r>
      <w:r>
        <w:rPr>
          <w:rFonts w:ascii="Consolas" w:eastAsia="Consolas" w:hAnsi="Consolas" w:cs="Consolas"/>
          <w:b/>
          <w:bCs/>
          <w:color w:val="7F0055"/>
          <w:sz w:val="20"/>
          <w:szCs w:val="20"/>
        </w:rPr>
        <w:t>new</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MultiUserChat</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connection, </w:t>
      </w:r>
      <w:proofErr w:type="spellStart"/>
      <w:r>
        <w:rPr>
          <w:rFonts w:ascii="Consolas" w:eastAsia="Consolas" w:hAnsi="Consolas" w:cs="Consolas"/>
          <w:sz w:val="20"/>
          <w:szCs w:val="20"/>
        </w:rPr>
        <w:t>roomname</w:t>
      </w:r>
      <w:proofErr w:type="spellEnd"/>
      <w:r>
        <w:rPr>
          <w:rFonts w:ascii="Consolas" w:eastAsia="Consolas" w:hAnsi="Consolas" w:cs="Consolas"/>
          <w:sz w:val="20"/>
          <w:szCs w:val="20"/>
        </w:rPr>
        <w:t>);</w:t>
      </w:r>
    </w:p>
    <w:p w:rsidR="00A77B3E" w:rsidRDefault="00B75FDD">
      <w:pPr>
        <w:spacing w:line="240" w:lineRule="auto"/>
      </w:pPr>
      <w:r>
        <w:t xml:space="preserve"> </w:t>
      </w:r>
    </w:p>
    <w:p w:rsidR="00A77B3E" w:rsidRDefault="00B75FDD">
      <w:pPr>
        <w:spacing w:line="240" w:lineRule="auto"/>
      </w:pPr>
      <w:r>
        <w:t>The connectio</w:t>
      </w:r>
      <w:r>
        <w:t xml:space="preserve">n parameter is just the </w:t>
      </w:r>
      <w:proofErr w:type="spellStart"/>
      <w:r>
        <w:t>XMPPConnection</w:t>
      </w:r>
      <w:proofErr w:type="spellEnd"/>
      <w:r>
        <w:t xml:space="preserve"> object that we have shown earlier.</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To invite somebody to the chat room, simply do </w:t>
      </w:r>
      <w:proofErr w:type="spellStart"/>
      <w:proofErr w:type="gramStart"/>
      <w:r>
        <w:rPr>
          <w:rFonts w:ascii="Consolas" w:eastAsia="Consolas" w:hAnsi="Consolas" w:cs="Consolas"/>
          <w:sz w:val="20"/>
          <w:szCs w:val="20"/>
        </w:rPr>
        <w:t>muc.invite</w:t>
      </w:r>
      <w:proofErr w:type="spellEnd"/>
      <w:r>
        <w:rPr>
          <w:rFonts w:ascii="Consolas" w:eastAsia="Consolas" w:hAnsi="Consolas" w:cs="Consolas"/>
          <w:sz w:val="20"/>
          <w:szCs w:val="20"/>
        </w:rPr>
        <w:t>(</w:t>
      </w:r>
      <w:proofErr w:type="gramEnd"/>
      <w:r>
        <w:rPr>
          <w:rFonts w:ascii="Consolas" w:eastAsia="Consolas" w:hAnsi="Consolas" w:cs="Consolas"/>
          <w:sz w:val="20"/>
          <w:szCs w:val="20"/>
        </w:rPr>
        <w:t>JID).</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To join a chat room, just do </w:t>
      </w:r>
      <w:proofErr w:type="spellStart"/>
      <w:proofErr w:type="gramStart"/>
      <w:r>
        <w:rPr>
          <w:rFonts w:ascii="Consolas" w:eastAsia="Consolas" w:hAnsi="Consolas" w:cs="Consolas"/>
          <w:sz w:val="20"/>
          <w:szCs w:val="20"/>
        </w:rPr>
        <w:t>muc.join</w:t>
      </w:r>
      <w:proofErr w:type="spellEnd"/>
      <w:r>
        <w:rPr>
          <w:rFonts w:ascii="Consolas" w:eastAsia="Consolas" w:hAnsi="Consolas" w:cs="Consolas"/>
          <w:sz w:val="20"/>
          <w:szCs w:val="20"/>
        </w:rPr>
        <w:t>(</w:t>
      </w:r>
      <w:proofErr w:type="gramEnd"/>
      <w:r>
        <w:rPr>
          <w:rFonts w:ascii="Consolas" w:eastAsia="Consolas" w:hAnsi="Consolas" w:cs="Consolas"/>
          <w:sz w:val="20"/>
          <w:szCs w:val="20"/>
        </w:rPr>
        <w:t>JID).</w:t>
      </w:r>
    </w:p>
    <w:p w:rsidR="00A77B3E" w:rsidRDefault="00B75FDD">
      <w:pPr>
        <w:spacing w:line="240" w:lineRule="auto"/>
      </w:pPr>
      <w:r>
        <w:t xml:space="preserve"> </w:t>
      </w:r>
    </w:p>
    <w:p w:rsidR="00A77B3E" w:rsidRDefault="00B75FDD">
      <w:pPr>
        <w:spacing w:line="240" w:lineRule="auto"/>
      </w:pPr>
      <w:r>
        <w:t>While creating the room and sending out invites are pretty straightforwa</w:t>
      </w:r>
      <w:r>
        <w:t xml:space="preserve">rd, listening for packet that is relevant to the ongoing chat room (such as chat message, invitation) is a little bit complicated. The way to do it is by adding various </w:t>
      </w:r>
      <w:proofErr w:type="spellStart"/>
      <w:r>
        <w:t>packetlisteners</w:t>
      </w:r>
      <w:proofErr w:type="spellEnd"/>
      <w:r>
        <w:t xml:space="preserve"> to the current connection.</w:t>
      </w:r>
    </w:p>
    <w:p w:rsidR="00A77B3E" w:rsidRDefault="00B75FDD">
      <w:pPr>
        <w:spacing w:line="240" w:lineRule="auto"/>
      </w:pPr>
      <w:r>
        <w:t xml:space="preserve"> </w:t>
      </w:r>
    </w:p>
    <w:p w:rsidR="00A77B3E" w:rsidRDefault="00B75FDD">
      <w:pPr>
        <w:spacing w:line="240" w:lineRule="auto"/>
      </w:pPr>
      <w:proofErr w:type="spellStart"/>
      <w:r>
        <w:lastRenderedPageBreak/>
        <w:t>Asmack</w:t>
      </w:r>
      <w:proofErr w:type="spellEnd"/>
      <w:r>
        <w:t xml:space="preserve"> has already got these </w:t>
      </w:r>
      <w:proofErr w:type="spellStart"/>
      <w:r>
        <w:t>packetlistene</w:t>
      </w:r>
      <w:r>
        <w:t>rs</w:t>
      </w:r>
      <w:proofErr w:type="spellEnd"/>
      <w:r>
        <w:t xml:space="preserve"> implemented. To add a listener to receive room invitation, just do:</w:t>
      </w:r>
    </w:p>
    <w:p w:rsidR="00A77B3E" w:rsidRDefault="00B75FDD">
      <w:pPr>
        <w:spacing w:line="240" w:lineRule="auto"/>
      </w:pPr>
      <w:r>
        <w:t xml:space="preserve"> </w:t>
      </w:r>
    </w:p>
    <w:p w:rsidR="00A77B3E" w:rsidRDefault="00B75FDD">
      <w:pPr>
        <w:spacing w:line="240" w:lineRule="auto"/>
        <w:rPr>
          <w:rFonts w:ascii="Consolas" w:eastAsia="Consolas" w:hAnsi="Consolas" w:cs="Consolas"/>
          <w:sz w:val="20"/>
          <w:szCs w:val="20"/>
        </w:rPr>
      </w:pPr>
      <w:proofErr w:type="spellStart"/>
      <w:proofErr w:type="gramStart"/>
      <w:r>
        <w:rPr>
          <w:rFonts w:ascii="Consolas" w:eastAsia="Consolas" w:hAnsi="Consolas" w:cs="Consolas"/>
          <w:sz w:val="20"/>
          <w:szCs w:val="20"/>
        </w:rPr>
        <w:t>MultiUserChat.</w:t>
      </w:r>
      <w:r>
        <w:rPr>
          <w:rFonts w:ascii="Consolas" w:eastAsia="Consolas" w:hAnsi="Consolas" w:cs="Consolas"/>
          <w:i/>
          <w:iCs/>
          <w:sz w:val="20"/>
          <w:szCs w:val="20"/>
        </w:rPr>
        <w:t>addInvitationListener</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connection, </w:t>
      </w:r>
      <w:r>
        <w:rPr>
          <w:rFonts w:ascii="Consolas" w:eastAsia="Consolas" w:hAnsi="Consolas" w:cs="Consolas"/>
          <w:b/>
          <w:bCs/>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InvitationListener</w:t>
      </w:r>
      <w:proofErr w:type="spellEnd"/>
      <w:r>
        <w:rPr>
          <w:rFonts w:ascii="Consolas" w:eastAsia="Consolas" w:hAnsi="Consolas" w:cs="Consolas"/>
          <w:sz w:val="20"/>
          <w:szCs w:val="20"/>
        </w:rPr>
        <w:t xml:space="preserve">() {    </w:t>
      </w:r>
      <w:r>
        <w:rPr>
          <w:rFonts w:ascii="Consolas" w:eastAsia="Consolas" w:hAnsi="Consolas" w:cs="Consolas"/>
          <w:sz w:val="20"/>
          <w:szCs w:val="20"/>
        </w:rPr>
        <w:tab/>
        <w:t xml:space="preserve">  </w:t>
      </w:r>
      <w:r>
        <w:rPr>
          <w:rFonts w:ascii="Consolas" w:eastAsia="Consolas" w:hAnsi="Consolas" w:cs="Consolas"/>
          <w:sz w:val="20"/>
          <w:szCs w:val="20"/>
        </w:rPr>
        <w:tab/>
      </w:r>
    </w:p>
    <w:p w:rsidR="00A77B3E" w:rsidRDefault="00B75FDD">
      <w:pPr>
        <w:spacing w:line="240" w:lineRule="auto"/>
        <w:rPr>
          <w:rFonts w:ascii="Consolas" w:eastAsia="Consolas" w:hAnsi="Consolas" w:cs="Consolas"/>
          <w:b/>
          <w:bCs/>
          <w:sz w:val="20"/>
          <w:szCs w:val="20"/>
        </w:rPr>
      </w:pPr>
      <w:proofErr w:type="gramStart"/>
      <w:r>
        <w:rPr>
          <w:rFonts w:ascii="Consolas" w:eastAsia="Consolas" w:hAnsi="Consolas" w:cs="Consolas"/>
          <w:b/>
          <w:bCs/>
          <w:sz w:val="20"/>
          <w:szCs w:val="20"/>
        </w:rPr>
        <w:t>public</w:t>
      </w:r>
      <w:proofErr w:type="gramEnd"/>
      <w:r>
        <w:rPr>
          <w:rFonts w:ascii="Consolas" w:eastAsia="Consolas" w:hAnsi="Consolas" w:cs="Consolas"/>
          <w:sz w:val="20"/>
          <w:szCs w:val="20"/>
        </w:rPr>
        <w:t xml:space="preserve"> </w:t>
      </w:r>
      <w:r>
        <w:rPr>
          <w:rFonts w:ascii="Consolas" w:eastAsia="Consolas" w:hAnsi="Consolas" w:cs="Consolas"/>
          <w:b/>
          <w:bCs/>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invitationReceived</w:t>
      </w:r>
      <w:proofErr w:type="spellEnd"/>
      <w:r>
        <w:rPr>
          <w:rFonts w:ascii="Consolas" w:eastAsia="Consolas" w:hAnsi="Consolas" w:cs="Consolas"/>
          <w:sz w:val="20"/>
          <w:szCs w:val="20"/>
        </w:rPr>
        <w:t>(</w:t>
      </w:r>
      <w:proofErr w:type="spellStart"/>
      <w:r>
        <w:rPr>
          <w:rFonts w:ascii="Consolas" w:eastAsia="Consolas" w:hAnsi="Consolas" w:cs="Consolas"/>
          <w:sz w:val="20"/>
          <w:szCs w:val="20"/>
        </w:rPr>
        <w:t>XMPPConnection</w:t>
      </w:r>
      <w:proofErr w:type="spellEnd"/>
      <w:r>
        <w:rPr>
          <w:rFonts w:ascii="Consolas" w:eastAsia="Consolas" w:hAnsi="Consolas" w:cs="Consolas"/>
          <w:sz w:val="20"/>
          <w:szCs w:val="20"/>
        </w:rPr>
        <w:t xml:space="preserve"> conn, String room,</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Strin</w:t>
      </w:r>
      <w:r>
        <w:rPr>
          <w:rFonts w:ascii="Consolas" w:eastAsia="Consolas" w:hAnsi="Consolas" w:cs="Consolas"/>
          <w:sz w:val="20"/>
          <w:szCs w:val="20"/>
        </w:rPr>
        <w:t>g inviter, String reason, String password,</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Message message) {</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//Whatever needs to be done goes here</w:t>
      </w:r>
    </w:p>
    <w:p w:rsidR="00A77B3E" w:rsidRDefault="00B75FDD">
      <w:pPr>
        <w:spacing w:line="240" w:lineRule="auto"/>
        <w:rPr>
          <w:rFonts w:ascii="Consolas" w:eastAsia="Consolas" w:hAnsi="Consolas" w:cs="Consolas"/>
          <w:sz w:val="20"/>
          <w:szCs w:val="20"/>
        </w:rPr>
      </w:pPr>
      <w:r>
        <w:rPr>
          <w:rFonts w:ascii="Consolas" w:eastAsia="Consolas" w:hAnsi="Consolas" w:cs="Consolas"/>
          <w:sz w:val="20"/>
          <w:szCs w:val="20"/>
        </w:rPr>
        <w:t>}</w:t>
      </w:r>
    </w:p>
    <w:p w:rsidR="00A77B3E" w:rsidRDefault="00B75FDD">
      <w:pPr>
        <w:spacing w:line="240" w:lineRule="auto"/>
      </w:pPr>
      <w:r>
        <w:t xml:space="preserve"> </w:t>
      </w:r>
    </w:p>
    <w:p w:rsidR="00A77B3E" w:rsidRDefault="00B75FDD">
      <w:pPr>
        <w:spacing w:line="240" w:lineRule="auto"/>
      </w:pPr>
      <w:r>
        <w:t>Basically, while all the XMPP packets are transmitted in pure XML format, the Smack library has some methods to inte</w:t>
      </w:r>
      <w:r>
        <w:t>rcept specific packets according to the Namespace attribute. These methods are called providers. A provider will further parse the XML and extract the information in this packet and return this information. For the example above, there is a provider that i</w:t>
      </w:r>
      <w:r>
        <w:t xml:space="preserve">ntercepts the invitation packet, parses through it and finds out the attributes </w:t>
      </w:r>
      <w:r>
        <w:rPr>
          <w:i/>
          <w:iCs/>
        </w:rPr>
        <w:t>connection, room name, inviter’s JID, reason, room password and messages</w:t>
      </w:r>
      <w:r>
        <w:t xml:space="preserve"> if there are any.</w:t>
      </w:r>
    </w:p>
    <w:p w:rsidR="00A77B3E" w:rsidRDefault="00B75FDD">
      <w:pPr>
        <w:spacing w:line="240" w:lineRule="auto"/>
      </w:pPr>
      <w:r>
        <w:t xml:space="preserve"> </w:t>
      </w:r>
    </w:p>
    <w:p w:rsidR="00A77B3E" w:rsidRDefault="00B75FDD">
      <w:pPr>
        <w:spacing w:line="240" w:lineRule="auto"/>
      </w:pPr>
      <w:r>
        <w:t xml:space="preserve">Now you can imagine that same thing will apply to messages exchanged during a chat </w:t>
      </w:r>
      <w:r>
        <w:t>session, i.e. we add a packet listener for all the chat messages. Inside this listener, we can just output the message that has been received.</w:t>
      </w:r>
    </w:p>
    <w:p w:rsidR="00A77B3E" w:rsidRDefault="00B75FDD">
      <w:pPr>
        <w:spacing w:line="240" w:lineRule="auto"/>
      </w:pPr>
      <w:r>
        <w:t xml:space="preserve"> </w:t>
      </w:r>
    </w:p>
    <w:p w:rsidR="00A77B3E" w:rsidRDefault="00B75FDD">
      <w:pPr>
        <w:pStyle w:val="Heading4"/>
      </w:pPr>
      <w:bookmarkStart w:id="120" w:name="h.o5z6mf9thxht"/>
      <w:bookmarkEnd w:id="120"/>
      <w:r>
        <w:t>Another important subject of a MUC room is the affiliation. There can be owners, administrators, members, and p</w:t>
      </w:r>
      <w:r>
        <w:t>articipants in a chat room. Owners will have the privilege to change any JID’s affiliation in his chat room. The owner can even set somebody else as another owner of the chat room.</w:t>
      </w:r>
    </w:p>
    <w:p w:rsidR="00A77B3E" w:rsidRDefault="00B75FDD" w:rsidP="00525850">
      <w:pPr>
        <w:pStyle w:val="Heading4"/>
      </w:pPr>
      <w:bookmarkStart w:id="121" w:name="h.bpm3m21qomkb"/>
      <w:bookmarkEnd w:id="121"/>
    </w:p>
    <w:p w:rsidR="00A77B3E" w:rsidRDefault="00B75FDD">
      <w:pPr>
        <w:spacing w:line="240" w:lineRule="auto"/>
      </w:pPr>
    </w:p>
    <w:p w:rsidR="00A77B3E" w:rsidRDefault="00B75FDD">
      <w:pPr>
        <w:pStyle w:val="Heading1"/>
        <w:pageBreakBefore/>
        <w:rPr>
          <w:sz w:val="48"/>
          <w:szCs w:val="48"/>
        </w:rPr>
      </w:pPr>
      <w:r>
        <w:lastRenderedPageBreak/>
        <w:t>Appendix E - Audio, Jingle Protocol, and R</w:t>
      </w:r>
      <w:r>
        <w:t xml:space="preserve">TP from </w:t>
      </w:r>
      <w:proofErr w:type="gramStart"/>
      <w:r>
        <w:t>Spring</w:t>
      </w:r>
      <w:proofErr w:type="gramEnd"/>
      <w:r>
        <w:t xml:space="preserve"> 2010 </w:t>
      </w:r>
      <w:proofErr w:type="spellStart"/>
      <w:r>
        <w:t>M.Eng</w:t>
      </w:r>
      <w:proofErr w:type="spellEnd"/>
      <w:r>
        <w:t>. Report</w:t>
      </w:r>
    </w:p>
    <w:p w:rsidR="00A77B3E" w:rsidRDefault="00B75FDD">
      <w:pPr>
        <w:pStyle w:val="Heading3"/>
      </w:pPr>
      <w:bookmarkStart w:id="122" w:name="h.kmh2iue7x74i"/>
      <w:bookmarkEnd w:id="122"/>
      <w:r>
        <w:t>6 Audio on Android</w:t>
      </w:r>
    </w:p>
    <w:p w:rsidR="00A77B3E" w:rsidRDefault="00B75FDD">
      <w:pPr>
        <w:spacing w:line="240" w:lineRule="auto"/>
      </w:pPr>
      <w:r>
        <w:t>One major issue with the Android emulator (as of May 2010) is that the emulated microphone cannot be instantiated; the emulator will crash if this is attempted. This means that most audio work from withi</w:t>
      </w:r>
      <w:r>
        <w:t>n the emulator will be done with pre-recorded files. On the development phone, the microphone can be instantiated as you would expect. We support both means of audio streaming in our Test XMPP Client with a few key lines that need to be commented out or in</w:t>
      </w:r>
      <w:r>
        <w:t xml:space="preserve"> to switch between microphone </w:t>
      </w:r>
      <w:proofErr w:type="gramStart"/>
      <w:r>
        <w:t>use</w:t>
      </w:r>
      <w:proofErr w:type="gramEnd"/>
      <w:r>
        <w:t xml:space="preserve"> and file use.</w:t>
      </w:r>
    </w:p>
    <w:p w:rsidR="00A77B3E" w:rsidRDefault="00B75FDD">
      <w:pPr>
        <w:spacing w:line="240" w:lineRule="auto"/>
      </w:pPr>
    </w:p>
    <w:p w:rsidR="00A77B3E" w:rsidRDefault="00B75FDD">
      <w:pPr>
        <w:spacing w:line="240" w:lineRule="auto"/>
      </w:pPr>
      <w:r>
        <w:t xml:space="preserve">On a high-level, audio playback and recording is accomplished by the </w:t>
      </w:r>
      <w:proofErr w:type="spellStart"/>
      <w:r>
        <w:t>MediaPlayer</w:t>
      </w:r>
      <w:proofErr w:type="spellEnd"/>
      <w:r>
        <w:t xml:space="preserve"> and </w:t>
      </w:r>
      <w:proofErr w:type="spellStart"/>
      <w:r>
        <w:t>MediaRecorder</w:t>
      </w:r>
      <w:proofErr w:type="spellEnd"/>
      <w:r>
        <w:t xml:space="preserve"> classes, Google documentation at (</w:t>
      </w:r>
      <w:hyperlink r:id="rId142" w:history="1">
        <w:r>
          <w:rPr>
            <w:color w:val="1155CC"/>
            <w:u w:val="single"/>
          </w:rPr>
          <w:t>ht</w:t>
        </w:r>
        <w:r>
          <w:rPr>
            <w:color w:val="1155CC"/>
            <w:u w:val="single"/>
          </w:rPr>
          <w:t>tp</w:t>
        </w:r>
      </w:hyperlink>
      <w:hyperlink r:id="rId143" w:history="1">
        <w:r>
          <w:rPr>
            <w:color w:val="1155CC"/>
            <w:u w:val="single"/>
          </w:rPr>
          <w:t>://</w:t>
        </w:r>
      </w:hyperlink>
      <w:hyperlink r:id="rId144" w:history="1">
        <w:r>
          <w:rPr>
            <w:color w:val="1155CC"/>
            <w:u w:val="single"/>
          </w:rPr>
          <w:t>developer</w:t>
        </w:r>
      </w:hyperlink>
      <w:hyperlink r:id="rId145" w:history="1">
        <w:r>
          <w:rPr>
            <w:color w:val="1155CC"/>
            <w:u w:val="single"/>
          </w:rPr>
          <w:t>.</w:t>
        </w:r>
      </w:hyperlink>
      <w:hyperlink r:id="rId146" w:history="1">
        <w:proofErr w:type="gramStart"/>
        <w:r>
          <w:rPr>
            <w:color w:val="1155CC"/>
            <w:u w:val="single"/>
          </w:rPr>
          <w:t>android</w:t>
        </w:r>
        <w:proofErr w:type="gramEnd"/>
      </w:hyperlink>
      <w:hyperlink r:id="rId147" w:history="1">
        <w:r>
          <w:rPr>
            <w:color w:val="1155CC"/>
            <w:u w:val="single"/>
          </w:rPr>
          <w:t>.</w:t>
        </w:r>
      </w:hyperlink>
      <w:hyperlink r:id="rId148" w:history="1">
        <w:r>
          <w:rPr>
            <w:color w:val="1155CC"/>
            <w:u w:val="single"/>
          </w:rPr>
          <w:t>com</w:t>
        </w:r>
      </w:hyperlink>
      <w:hyperlink r:id="rId149" w:history="1">
        <w:r>
          <w:rPr>
            <w:color w:val="1155CC"/>
            <w:u w:val="single"/>
          </w:rPr>
          <w:t>/</w:t>
        </w:r>
      </w:hyperlink>
      <w:hyperlink r:id="rId150" w:history="1">
        <w:r>
          <w:rPr>
            <w:color w:val="1155CC"/>
            <w:u w:val="single"/>
          </w:rPr>
          <w:t>guide</w:t>
        </w:r>
      </w:hyperlink>
      <w:hyperlink r:id="rId151" w:history="1">
        <w:r>
          <w:rPr>
            <w:color w:val="1155CC"/>
            <w:u w:val="single"/>
          </w:rPr>
          <w:t>/</w:t>
        </w:r>
      </w:hyperlink>
      <w:hyperlink r:id="rId152" w:history="1">
        <w:r>
          <w:rPr>
            <w:color w:val="1155CC"/>
            <w:u w:val="single"/>
          </w:rPr>
          <w:t>topic</w:t>
        </w:r>
        <w:r>
          <w:rPr>
            <w:color w:val="1155CC"/>
            <w:u w:val="single"/>
          </w:rPr>
          <w:t>s</w:t>
        </w:r>
      </w:hyperlink>
      <w:hyperlink r:id="rId153" w:history="1">
        <w:r>
          <w:rPr>
            <w:color w:val="1155CC"/>
            <w:u w:val="single"/>
          </w:rPr>
          <w:t>/</w:t>
        </w:r>
      </w:hyperlink>
      <w:hyperlink r:id="rId154" w:history="1">
        <w:r>
          <w:rPr>
            <w:color w:val="1155CC"/>
            <w:u w:val="single"/>
          </w:rPr>
          <w:t>media</w:t>
        </w:r>
      </w:hyperlink>
      <w:hyperlink r:id="rId155" w:history="1">
        <w:r>
          <w:rPr>
            <w:color w:val="1155CC"/>
            <w:u w:val="single"/>
          </w:rPr>
          <w:t>/</w:t>
        </w:r>
      </w:hyperlink>
      <w:hyperlink r:id="rId156" w:history="1">
        <w:r>
          <w:rPr>
            <w:color w:val="1155CC"/>
            <w:u w:val="single"/>
          </w:rPr>
          <w:t>index</w:t>
        </w:r>
      </w:hyperlink>
      <w:hyperlink r:id="rId157" w:history="1">
        <w:r>
          <w:rPr>
            <w:color w:val="1155CC"/>
            <w:u w:val="single"/>
          </w:rPr>
          <w:t>.</w:t>
        </w:r>
      </w:hyperlink>
      <w:hyperlink r:id="rId158" w:history="1">
        <w:proofErr w:type="gramStart"/>
        <w:r>
          <w:rPr>
            <w:color w:val="1155CC"/>
            <w:u w:val="single"/>
          </w:rPr>
          <w:t>html</w:t>
        </w:r>
        <w:proofErr w:type="gramEnd"/>
      </w:hyperlink>
      <w:r>
        <w:t>). However, there’s an overhead with these classes that</w:t>
      </w:r>
      <w:r>
        <w:t xml:space="preserve"> is unacceptable for real-time streaming.</w:t>
      </w:r>
    </w:p>
    <w:p w:rsidR="00A77B3E" w:rsidRDefault="00B75FDD">
      <w:pPr>
        <w:spacing w:line="240" w:lineRule="auto"/>
      </w:pPr>
    </w:p>
    <w:p w:rsidR="00A77B3E" w:rsidRDefault="00B75FDD">
      <w:pPr>
        <w:spacing w:line="240" w:lineRule="auto"/>
      </w:pPr>
      <w:r>
        <w:t xml:space="preserve">For low-level audio playback and recording, we use the </w:t>
      </w:r>
      <w:proofErr w:type="spellStart"/>
      <w:r>
        <w:t>AudioTrack</w:t>
      </w:r>
      <w:proofErr w:type="spellEnd"/>
      <w:r>
        <w:t xml:space="preserve"> and </w:t>
      </w:r>
      <w:proofErr w:type="spellStart"/>
      <w:r>
        <w:t>AudioRecord</w:t>
      </w:r>
      <w:proofErr w:type="spellEnd"/>
      <w:r>
        <w:t xml:space="preserve"> classes, which allow direct write of the Linear PCM data going to the speakers, and direct read from the Linear PCM data coming fro</w:t>
      </w:r>
      <w:r>
        <w:t xml:space="preserve">m the microphone. Our code that uses these classes comes from the </w:t>
      </w:r>
      <w:proofErr w:type="spellStart"/>
      <w:r>
        <w:t>Sipdroid</w:t>
      </w:r>
      <w:proofErr w:type="spellEnd"/>
      <w:r>
        <w:t xml:space="preserve"> codebase (sipdroid.org), which is licensed under the GPL v3.</w:t>
      </w:r>
    </w:p>
    <w:p w:rsidR="00A77B3E" w:rsidRDefault="00B75FDD">
      <w:pPr>
        <w:pStyle w:val="Heading4"/>
      </w:pPr>
      <w:bookmarkStart w:id="123" w:name="h.r2hnhr97jphj"/>
      <w:bookmarkEnd w:id="123"/>
      <w:r>
        <w:t xml:space="preserve">6.1 </w:t>
      </w:r>
      <w:proofErr w:type="spellStart"/>
      <w:r>
        <w:t>AudioTrack</w:t>
      </w:r>
      <w:proofErr w:type="spellEnd"/>
    </w:p>
    <w:p w:rsidR="00A77B3E" w:rsidRDefault="00B75FDD">
      <w:pPr>
        <w:spacing w:line="240" w:lineRule="auto"/>
      </w:pPr>
      <w:proofErr w:type="spellStart"/>
      <w:r>
        <w:t>AudioTrack</w:t>
      </w:r>
      <w:proofErr w:type="spellEnd"/>
      <w:r>
        <w:t xml:space="preserve"> is instantiated as:</w:t>
      </w:r>
    </w:p>
    <w:p w:rsidR="00A77B3E" w:rsidRDefault="00B75FDD">
      <w:pPr>
        <w:spacing w:line="240" w:lineRule="auto"/>
        <w:rPr>
          <w:rFonts w:ascii="Consolas" w:eastAsia="Consolas" w:hAnsi="Consolas" w:cs="Consolas"/>
          <w:sz w:val="20"/>
          <w:szCs w:val="20"/>
        </w:rPr>
      </w:pPr>
      <w:proofErr w:type="spellStart"/>
      <w:r>
        <w:rPr>
          <w:rFonts w:ascii="Consolas" w:eastAsia="Consolas" w:hAnsi="Consolas" w:cs="Consolas"/>
          <w:sz w:val="20"/>
          <w:szCs w:val="20"/>
        </w:rPr>
        <w:t>AudioTrack</w:t>
      </w:r>
      <w:proofErr w:type="spellEnd"/>
      <w:r>
        <w:rPr>
          <w:rFonts w:ascii="Consolas" w:eastAsia="Consolas" w:hAnsi="Consolas" w:cs="Consolas"/>
          <w:sz w:val="20"/>
          <w:szCs w:val="20"/>
        </w:rPr>
        <w:t xml:space="preserve"> track = new </w:t>
      </w:r>
      <w:proofErr w:type="spellStart"/>
      <w:proofErr w:type="gramStart"/>
      <w:r>
        <w:rPr>
          <w:rFonts w:ascii="Consolas" w:eastAsia="Consolas" w:hAnsi="Consolas" w:cs="Consolas"/>
          <w:sz w:val="20"/>
          <w:szCs w:val="20"/>
        </w:rPr>
        <w:t>AudioTrack</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AudioManager.STREAM_MUSIC</w:t>
      </w:r>
      <w:proofErr w:type="spellEnd"/>
      <w:r>
        <w:rPr>
          <w:rFonts w:ascii="Consolas" w:eastAsia="Consolas" w:hAnsi="Consolas" w:cs="Consolas"/>
          <w:sz w:val="20"/>
          <w:szCs w:val="20"/>
        </w:rPr>
        <w:t xml:space="preserve">, 8000, </w:t>
      </w:r>
      <w:proofErr w:type="spellStart"/>
      <w:r>
        <w:rPr>
          <w:rFonts w:ascii="Consolas" w:eastAsia="Consolas" w:hAnsi="Consolas" w:cs="Consolas"/>
          <w:sz w:val="20"/>
          <w:szCs w:val="20"/>
        </w:rPr>
        <w:t>AudioFo</w:t>
      </w:r>
      <w:r>
        <w:rPr>
          <w:rFonts w:ascii="Consolas" w:eastAsia="Consolas" w:hAnsi="Consolas" w:cs="Consolas"/>
          <w:sz w:val="20"/>
          <w:szCs w:val="20"/>
        </w:rPr>
        <w:t>rmat.CHANNEL_CONFIGURATION_MONO</w:t>
      </w:r>
      <w:proofErr w:type="spellEnd"/>
      <w:r>
        <w:rPr>
          <w:rFonts w:ascii="Consolas" w:eastAsia="Consolas" w:hAnsi="Consolas" w:cs="Consolas"/>
          <w:sz w:val="20"/>
          <w:szCs w:val="20"/>
        </w:rPr>
        <w:t xml:space="preserve">, AudioFormat.ENCODING_PCM_16BIT,                                     </w:t>
      </w:r>
      <w:r>
        <w:rPr>
          <w:rFonts w:ascii="Consolas" w:eastAsia="Consolas" w:hAnsi="Consolas" w:cs="Consolas"/>
          <w:sz w:val="20"/>
          <w:szCs w:val="20"/>
        </w:rPr>
        <w:tab/>
        <w:t xml:space="preserve">            </w:t>
      </w:r>
      <w:r>
        <w:rPr>
          <w:rFonts w:ascii="Consolas" w:eastAsia="Consolas" w:hAnsi="Consolas" w:cs="Consolas"/>
          <w:sz w:val="20"/>
          <w:szCs w:val="20"/>
        </w:rPr>
        <w:tab/>
        <w:t xml:space="preserve">BUFFER_SIZE*2*2, </w:t>
      </w:r>
      <w:proofErr w:type="spellStart"/>
      <w:r>
        <w:rPr>
          <w:rFonts w:ascii="Consolas" w:eastAsia="Consolas" w:hAnsi="Consolas" w:cs="Consolas"/>
          <w:sz w:val="20"/>
          <w:szCs w:val="20"/>
        </w:rPr>
        <w:t>AudioTrack.MODE_STREAM</w:t>
      </w:r>
      <w:proofErr w:type="spellEnd"/>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proofErr w:type="gramStart"/>
      <w:r>
        <w:rPr>
          <w:rFonts w:ascii="Consolas" w:eastAsia="Consolas" w:hAnsi="Consolas" w:cs="Consolas"/>
          <w:sz w:val="20"/>
          <w:szCs w:val="20"/>
        </w:rPr>
        <w:t>Where BUFFER_SIZE is defined as 1024 bytes.</w:t>
      </w:r>
      <w:proofErr w:type="gramEnd"/>
    </w:p>
    <w:p w:rsidR="00A77B3E" w:rsidRDefault="00B75FDD">
      <w:pPr>
        <w:spacing w:line="240" w:lineRule="auto"/>
      </w:pPr>
    </w:p>
    <w:p w:rsidR="00A77B3E" w:rsidRDefault="00B75FDD">
      <w:pPr>
        <w:spacing w:line="240" w:lineRule="auto"/>
      </w:pPr>
      <w:r>
        <w:t xml:space="preserve">This sets up an </w:t>
      </w:r>
      <w:proofErr w:type="spellStart"/>
      <w:r>
        <w:t>AudioTrack</w:t>
      </w:r>
      <w:proofErr w:type="spellEnd"/>
      <w:r>
        <w:t xml:space="preserve"> using the Music stream for </w:t>
      </w:r>
      <w:r>
        <w:t xml:space="preserve">playback, and allows us to write audio to the device as it plays. We use 8000 kHz 16-bit mono for the audio parameters. After starting the </w:t>
      </w:r>
      <w:proofErr w:type="spellStart"/>
      <w:r>
        <w:t>AudioTrack</w:t>
      </w:r>
      <w:proofErr w:type="spellEnd"/>
      <w:r>
        <w:t xml:space="preserve">, writing a sequence of shorts (16-bit samples) to the </w:t>
      </w:r>
      <w:proofErr w:type="spellStart"/>
      <w:r>
        <w:t>AudioTrack</w:t>
      </w:r>
      <w:proofErr w:type="spellEnd"/>
      <w:r>
        <w:t xml:space="preserve"> will cause them to be played back accordi</w:t>
      </w:r>
      <w:r>
        <w:t>ng to the audio parameters.</w:t>
      </w:r>
    </w:p>
    <w:p w:rsidR="00A77B3E" w:rsidRDefault="00B75FDD">
      <w:pPr>
        <w:pStyle w:val="Heading4"/>
      </w:pPr>
      <w:bookmarkStart w:id="124" w:name="h.ymgpcmetb1g6"/>
      <w:bookmarkEnd w:id="124"/>
      <w:r>
        <w:t xml:space="preserve">6.2 </w:t>
      </w:r>
      <w:proofErr w:type="spellStart"/>
      <w:r>
        <w:t>AudioRecord</w:t>
      </w:r>
      <w:proofErr w:type="spellEnd"/>
    </w:p>
    <w:p w:rsidR="00A77B3E" w:rsidRDefault="00B75FDD">
      <w:pPr>
        <w:spacing w:line="240" w:lineRule="auto"/>
      </w:pPr>
      <w:proofErr w:type="spellStart"/>
      <w:r>
        <w:t>AudioRecord</w:t>
      </w:r>
      <w:proofErr w:type="spellEnd"/>
      <w:r>
        <w:t xml:space="preserve"> is instantiated as:</w:t>
      </w:r>
    </w:p>
    <w:p w:rsidR="00A77B3E" w:rsidRDefault="00B75FDD">
      <w:pPr>
        <w:spacing w:line="240" w:lineRule="auto"/>
        <w:rPr>
          <w:rFonts w:ascii="Consolas" w:eastAsia="Consolas" w:hAnsi="Consolas" w:cs="Consolas"/>
          <w:sz w:val="20"/>
          <w:szCs w:val="20"/>
        </w:rPr>
      </w:pPr>
      <w:proofErr w:type="spellStart"/>
      <w:r>
        <w:rPr>
          <w:rFonts w:ascii="Consolas" w:eastAsia="Consolas" w:hAnsi="Consolas" w:cs="Consolas"/>
          <w:sz w:val="20"/>
          <w:szCs w:val="20"/>
        </w:rPr>
        <w:t>AudioRecord</w:t>
      </w:r>
      <w:proofErr w:type="spellEnd"/>
      <w:r>
        <w:rPr>
          <w:rFonts w:ascii="Consolas" w:eastAsia="Consolas" w:hAnsi="Consolas" w:cs="Consolas"/>
          <w:sz w:val="20"/>
          <w:szCs w:val="20"/>
        </w:rPr>
        <w:t xml:space="preserve"> record = new </w:t>
      </w:r>
      <w:proofErr w:type="spellStart"/>
      <w:proofErr w:type="gramStart"/>
      <w:r>
        <w:rPr>
          <w:rFonts w:ascii="Consolas" w:eastAsia="Consolas" w:hAnsi="Consolas" w:cs="Consolas"/>
          <w:sz w:val="20"/>
          <w:szCs w:val="20"/>
        </w:rPr>
        <w:t>AudioRecord</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MediaRecorder.AudioSource.MIC</w:t>
      </w:r>
      <w:proofErr w:type="spellEnd"/>
      <w:r>
        <w:rPr>
          <w:rFonts w:ascii="Consolas" w:eastAsia="Consolas" w:hAnsi="Consolas" w:cs="Consolas"/>
          <w:sz w:val="20"/>
          <w:szCs w:val="20"/>
        </w:rPr>
        <w:t xml:space="preserve">, 8000, </w:t>
      </w:r>
      <w:proofErr w:type="spellStart"/>
      <w:r>
        <w:rPr>
          <w:rFonts w:ascii="Consolas" w:eastAsia="Consolas" w:hAnsi="Consolas" w:cs="Consolas"/>
          <w:sz w:val="20"/>
          <w:szCs w:val="20"/>
        </w:rPr>
        <w:t>AudioFormat.CHANNEL_CONFIGURATION_MONO</w:t>
      </w:r>
      <w:proofErr w:type="spellEnd"/>
      <w:r>
        <w:rPr>
          <w:rFonts w:ascii="Consolas" w:eastAsia="Consolas" w:hAnsi="Consolas" w:cs="Consolas"/>
          <w:sz w:val="20"/>
          <w:szCs w:val="20"/>
        </w:rPr>
        <w:t xml:space="preserve">, AudioFormat.ENCODING_PCM_16BIT, </w:t>
      </w:r>
      <w:proofErr w:type="spellStart"/>
      <w:r>
        <w:rPr>
          <w:rFonts w:ascii="Consolas" w:eastAsia="Consolas" w:hAnsi="Consolas" w:cs="Consolas"/>
          <w:sz w:val="20"/>
          <w:szCs w:val="20"/>
        </w:rPr>
        <w:t>AudioRecord.getMinBufferSize</w:t>
      </w:r>
      <w:proofErr w:type="spellEnd"/>
      <w:r>
        <w:rPr>
          <w:rFonts w:ascii="Consolas" w:eastAsia="Consolas" w:hAnsi="Consolas" w:cs="Consolas"/>
          <w:sz w:val="20"/>
          <w:szCs w:val="20"/>
        </w:rPr>
        <w:t>(8000,</w:t>
      </w:r>
      <w:r>
        <w:rPr>
          <w:rFonts w:ascii="Consolas" w:eastAsia="Consolas" w:hAnsi="Consolas" w:cs="Consolas"/>
          <w:sz w:val="20"/>
          <w:szCs w:val="20"/>
        </w:rPr>
        <w:t xml:space="preserve"> </w:t>
      </w:r>
      <w:proofErr w:type="spellStart"/>
      <w:r>
        <w:rPr>
          <w:rFonts w:ascii="Consolas" w:eastAsia="Consolas" w:hAnsi="Consolas" w:cs="Consolas"/>
          <w:sz w:val="20"/>
          <w:szCs w:val="20"/>
        </w:rPr>
        <w:t>AudioFormat.CHANNEL_CONFIGURATION_MONO</w:t>
      </w:r>
      <w:proofErr w:type="spellEnd"/>
      <w:r>
        <w:rPr>
          <w:rFonts w:ascii="Consolas" w:eastAsia="Consolas" w:hAnsi="Consolas" w:cs="Consolas"/>
          <w:sz w:val="20"/>
          <w:szCs w:val="20"/>
        </w:rPr>
        <w:t>, AudioFormat.ENCODING_PCM_16BIT));</w:t>
      </w:r>
    </w:p>
    <w:p w:rsidR="00A77B3E" w:rsidRDefault="00B75FDD">
      <w:pPr>
        <w:spacing w:line="240" w:lineRule="auto"/>
        <w:rPr>
          <w:rFonts w:ascii="Consolas" w:eastAsia="Consolas" w:hAnsi="Consolas" w:cs="Consolas"/>
          <w:sz w:val="20"/>
          <w:szCs w:val="20"/>
        </w:rPr>
      </w:pPr>
    </w:p>
    <w:p w:rsidR="00A77B3E" w:rsidRDefault="00B75FDD">
      <w:r>
        <w:t xml:space="preserve">This sets up an </w:t>
      </w:r>
      <w:proofErr w:type="spellStart"/>
      <w:r>
        <w:t>AudioRecord</w:t>
      </w:r>
      <w:proofErr w:type="spellEnd"/>
      <w:r>
        <w:t xml:space="preserve"> using the microphone recording in </w:t>
      </w:r>
      <w:proofErr w:type="gramStart"/>
      <w:r>
        <w:t>8000kHz</w:t>
      </w:r>
      <w:proofErr w:type="gramEnd"/>
      <w:r>
        <w:t xml:space="preserve"> 16-bit mono. After starting the </w:t>
      </w:r>
      <w:proofErr w:type="spellStart"/>
      <w:r>
        <w:t>AudioRecord</w:t>
      </w:r>
      <w:proofErr w:type="spellEnd"/>
      <w:r>
        <w:t>, we read into a section of a buffer, perform some amplification an</w:t>
      </w:r>
      <w:r>
        <w:t>d noise calculation based on previous portions of the buffer, and package that section into a sequence of shorts (16-bit samples).</w:t>
      </w:r>
    </w:p>
    <w:p w:rsidR="00A77B3E" w:rsidRDefault="00B75FDD">
      <w:pPr>
        <w:pStyle w:val="Heading4"/>
      </w:pPr>
      <w:bookmarkStart w:id="125" w:name="h.ms1gk41atm1k"/>
      <w:bookmarkEnd w:id="125"/>
      <w:r>
        <w:t>7.3.3 Jingle Negotiation</w:t>
      </w:r>
    </w:p>
    <w:p w:rsidR="00A77B3E" w:rsidRDefault="00B75FDD">
      <w:pPr>
        <w:spacing w:line="240" w:lineRule="auto"/>
      </w:pPr>
      <w:r>
        <w:lastRenderedPageBreak/>
        <w:t xml:space="preserve">This section discusses the construction and parsing of Jingle packets. The </w:t>
      </w:r>
      <w:proofErr w:type="spellStart"/>
      <w:r>
        <w:t>asmack</w:t>
      </w:r>
      <w:proofErr w:type="spellEnd"/>
      <w:r>
        <w:t xml:space="preserve"> library handles th</w:t>
      </w:r>
      <w:r>
        <w:t xml:space="preserve">e sending and receiving of Jingle packets, but as of now, mechanisms to parse jingle packets do not exist in </w:t>
      </w:r>
      <w:proofErr w:type="spellStart"/>
      <w:r>
        <w:t>asmack</w:t>
      </w:r>
      <w:proofErr w:type="spellEnd"/>
      <w:r>
        <w:t>.</w:t>
      </w:r>
    </w:p>
    <w:p w:rsidR="00A77B3E" w:rsidRDefault="00B75FDD">
      <w:pPr>
        <w:spacing w:line="240" w:lineRule="auto"/>
      </w:pPr>
    </w:p>
    <w:p w:rsidR="00A77B3E" w:rsidRDefault="00B75FDD">
      <w:r>
        <w:t xml:space="preserve">To send a packet, just simply call </w:t>
      </w:r>
      <w:proofErr w:type="spellStart"/>
      <w:proofErr w:type="gramStart"/>
      <w:r>
        <w:rPr>
          <w:i/>
          <w:iCs/>
        </w:rPr>
        <w:t>connection.send</w:t>
      </w:r>
      <w:proofErr w:type="spellEnd"/>
      <w:r>
        <w:rPr>
          <w:i/>
          <w:iCs/>
        </w:rPr>
        <w:t>(</w:t>
      </w:r>
      <w:proofErr w:type="gramEnd"/>
      <w:r>
        <w:rPr>
          <w:i/>
          <w:iCs/>
        </w:rPr>
        <w:t>packet)</w:t>
      </w:r>
      <w:r>
        <w:t xml:space="preserve">. However, listening to a specific kind of packet is not trivial.  Because </w:t>
      </w:r>
      <w:proofErr w:type="spellStart"/>
      <w:r>
        <w:t>asmac</w:t>
      </w:r>
      <w:r>
        <w:t>k</w:t>
      </w:r>
      <w:proofErr w:type="spellEnd"/>
      <w:r>
        <w:t xml:space="preserve"> does not implement the jingle protocol, we had to define our own Jingle packet, </w:t>
      </w:r>
      <w:proofErr w:type="spellStart"/>
      <w:r>
        <w:t>JingleIQPacket</w:t>
      </w:r>
      <w:proofErr w:type="spellEnd"/>
      <w:r>
        <w:t xml:space="preserve">. The </w:t>
      </w:r>
      <w:proofErr w:type="spellStart"/>
      <w:r>
        <w:t>asmack</w:t>
      </w:r>
      <w:proofErr w:type="spellEnd"/>
      <w:r>
        <w:t xml:space="preserve"> library obviously has no existing listeners to intercept our packets.</w:t>
      </w:r>
    </w:p>
    <w:p w:rsidR="00A77B3E" w:rsidRDefault="00B75FDD">
      <w:pPr>
        <w:spacing w:line="240" w:lineRule="auto"/>
      </w:pPr>
    </w:p>
    <w:p w:rsidR="00A77B3E" w:rsidRDefault="00B75FDD">
      <w:pPr>
        <w:spacing w:line="240" w:lineRule="auto"/>
      </w:pPr>
      <w:r>
        <w:t>The way to handle any new packet is:</w:t>
      </w:r>
    </w:p>
    <w:p w:rsidR="00A77B3E" w:rsidRDefault="00B75FDD">
      <w:pPr>
        <w:spacing w:line="240" w:lineRule="auto"/>
      </w:pPr>
      <w:r>
        <w:t>Write a Provider to intercept the packe</w:t>
      </w:r>
      <w:r>
        <w:t xml:space="preserve">t, according to its namespace. The provider then parses the XML, extracts the information and constructs a </w:t>
      </w:r>
      <w:proofErr w:type="spellStart"/>
      <w:r>
        <w:t>JingleIQPacket</w:t>
      </w:r>
      <w:proofErr w:type="spellEnd"/>
      <w:r>
        <w:t xml:space="preserve"> with the information.</w:t>
      </w:r>
    </w:p>
    <w:p w:rsidR="00A77B3E" w:rsidRDefault="00B75FDD">
      <w:pPr>
        <w:spacing w:line="240" w:lineRule="auto"/>
      </w:pPr>
      <w:r>
        <w:t xml:space="preserve">A packet listener must be added to the connection, similar to what we did for the </w:t>
      </w:r>
      <w:proofErr w:type="spellStart"/>
      <w:r>
        <w:t>invitationlistener</w:t>
      </w:r>
      <w:proofErr w:type="spellEnd"/>
      <w:r>
        <w:t>. We can als</w:t>
      </w:r>
      <w:r>
        <w:t xml:space="preserve">o add </w:t>
      </w:r>
      <w:proofErr w:type="spellStart"/>
      <w:r>
        <w:t>PacketFilter</w:t>
      </w:r>
      <w:proofErr w:type="spellEnd"/>
      <w:r>
        <w:t xml:space="preserve"> to the </w:t>
      </w:r>
      <w:proofErr w:type="spellStart"/>
      <w:r>
        <w:t>PacketListener</w:t>
      </w:r>
      <w:proofErr w:type="spellEnd"/>
      <w:r>
        <w:t xml:space="preserve"> so that it only “listens” for certain types of packet.</w:t>
      </w:r>
    </w:p>
    <w:p w:rsidR="00A77B3E" w:rsidRDefault="00B75FDD">
      <w:pPr>
        <w:spacing w:line="240" w:lineRule="auto"/>
      </w:pPr>
    </w:p>
    <w:p w:rsidR="00A77B3E" w:rsidRDefault="00B75FDD">
      <w:pPr>
        <w:spacing w:line="240" w:lineRule="auto"/>
      </w:pPr>
      <w:r>
        <w:t xml:space="preserve">Remember, it is always the Provider that intercepts the packet first, and parses the XML to construct the corresponding packet. Then the </w:t>
      </w:r>
      <w:proofErr w:type="spellStart"/>
      <w:r>
        <w:t>PacketListener</w:t>
      </w:r>
      <w:proofErr w:type="spellEnd"/>
      <w:r>
        <w:t xml:space="preserve"> will re</w:t>
      </w:r>
      <w:r>
        <w:t xml:space="preserve">ceive the packet, and according to the </w:t>
      </w:r>
      <w:proofErr w:type="spellStart"/>
      <w:r>
        <w:t>PacketFilter</w:t>
      </w:r>
      <w:proofErr w:type="spellEnd"/>
      <w:r>
        <w:t>, the Listener will decide whether to process the packet or ignore it.</w:t>
      </w:r>
    </w:p>
    <w:p w:rsidR="00A77B3E" w:rsidRDefault="00B75FDD">
      <w:pPr>
        <w:spacing w:line="240" w:lineRule="auto"/>
      </w:pPr>
    </w:p>
    <w:p w:rsidR="00A77B3E" w:rsidRDefault="00B75FDD">
      <w:r>
        <w:t xml:space="preserve">Thus for our Jingle negotiation session, we are only interested in the </w:t>
      </w:r>
      <w:proofErr w:type="spellStart"/>
      <w:r>
        <w:t>JingleIQPacket</w:t>
      </w:r>
      <w:proofErr w:type="spellEnd"/>
      <w:r>
        <w:t xml:space="preserve"> and the follow up acknowledgements in the form </w:t>
      </w:r>
      <w:r>
        <w:t xml:space="preserve">of regular IQ packets. So we created a </w:t>
      </w:r>
      <w:proofErr w:type="spellStart"/>
      <w:r>
        <w:t>PacketListener</w:t>
      </w:r>
      <w:proofErr w:type="spellEnd"/>
      <w:r>
        <w:t xml:space="preserve"> with </w:t>
      </w:r>
      <w:proofErr w:type="spellStart"/>
      <w:proofErr w:type="gramStart"/>
      <w:r>
        <w:t>PacketFilter</w:t>
      </w:r>
      <w:proofErr w:type="spellEnd"/>
      <w:r>
        <w:t>(</w:t>
      </w:r>
      <w:proofErr w:type="gramEnd"/>
      <w:r>
        <w:t>packet.TYPE.IQ). This way, only the IQ packet (</w:t>
      </w:r>
      <w:proofErr w:type="spellStart"/>
      <w:r>
        <w:t>JingleIQPacket</w:t>
      </w:r>
      <w:proofErr w:type="spellEnd"/>
      <w:r>
        <w:t xml:space="preserve"> is an extension of IQ) will go into the listener and be processed.</w:t>
      </w:r>
    </w:p>
    <w:p w:rsidR="00A77B3E" w:rsidRDefault="00B75FDD">
      <w:pPr>
        <w:pStyle w:val="Heading3"/>
      </w:pPr>
      <w:bookmarkStart w:id="126" w:name="h.3md1a2robt31"/>
      <w:bookmarkEnd w:id="126"/>
      <w:r>
        <w:t xml:space="preserve">8 The Jingle Protocol in </w:t>
      </w:r>
      <w:proofErr w:type="spellStart"/>
      <w:r>
        <w:t>OpenComm</w:t>
      </w:r>
      <w:proofErr w:type="spellEnd"/>
    </w:p>
    <w:p w:rsidR="00A77B3E" w:rsidRDefault="00B75FDD">
      <w:pPr>
        <w:pStyle w:val="Heading4"/>
      </w:pPr>
      <w:bookmarkStart w:id="127" w:name="h.90pbmcqugtmv"/>
      <w:bookmarkEnd w:id="127"/>
      <w:r>
        <w:t>8.1 Pre-requisite</w:t>
      </w:r>
    </w:p>
    <w:p w:rsidR="00A77B3E" w:rsidRDefault="00B75FDD">
      <w:pPr>
        <w:spacing w:line="240" w:lineRule="auto"/>
      </w:pPr>
      <w:r>
        <w:t>Bef</w:t>
      </w:r>
      <w:r>
        <w:t xml:space="preserve">ore diving into this section and working on the </w:t>
      </w:r>
      <w:proofErr w:type="spellStart"/>
      <w:r>
        <w:rPr>
          <w:i/>
          <w:iCs/>
        </w:rPr>
        <w:t>com.cornell.opencomm.jingleimpl</w:t>
      </w:r>
      <w:proofErr w:type="spellEnd"/>
      <w:r>
        <w:rPr>
          <w:i/>
          <w:iCs/>
        </w:rPr>
        <w:t xml:space="preserve"> </w:t>
      </w:r>
      <w:r>
        <w:t xml:space="preserve">package of the </w:t>
      </w:r>
      <w:proofErr w:type="spellStart"/>
      <w:r>
        <w:t>OpenComm</w:t>
      </w:r>
      <w:proofErr w:type="spellEnd"/>
      <w:r>
        <w:t>, please make sure you have a decent understanding of the XMPP protocol and the Jingle protocol. Good reference materials are:</w:t>
      </w:r>
    </w:p>
    <w:p w:rsidR="00A77B3E" w:rsidRDefault="00B75FDD">
      <w:pPr>
        <w:spacing w:line="240" w:lineRule="auto"/>
      </w:pPr>
      <w:r>
        <w:t>The XMPP Protocol general:</w:t>
      </w:r>
      <w:r>
        <w:t xml:space="preserve"> O’REILLY’s XMPP: The Definitive Guide</w:t>
      </w:r>
    </w:p>
    <w:p w:rsidR="00A77B3E" w:rsidRDefault="00B75FDD">
      <w:pPr>
        <w:spacing w:line="240" w:lineRule="auto"/>
      </w:pPr>
      <w:r>
        <w:t>The Jingle Protocol intro: O’REILLY’s XMPP: The Definitive Guide, Chapter 9</w:t>
      </w:r>
    </w:p>
    <w:p w:rsidR="00A77B3E" w:rsidRDefault="00B75FDD">
      <w:pPr>
        <w:spacing w:line="240" w:lineRule="auto"/>
      </w:pPr>
      <w:r>
        <w:t>Jingle Negotiation Flow: XEP-0166</w:t>
      </w:r>
      <w:hyperlink r:id="rId159" w:history="1">
        <w:r>
          <w:t xml:space="preserve"> </w:t>
        </w:r>
      </w:hyperlink>
      <w:hyperlink r:id="rId160" w:history="1">
        <w:r>
          <w:rPr>
            <w:color w:val="1155CC"/>
            <w:u w:val="single"/>
          </w:rPr>
          <w:t>http</w:t>
        </w:r>
      </w:hyperlink>
      <w:hyperlink r:id="rId161" w:history="1">
        <w:proofErr w:type="gramStart"/>
        <w:r>
          <w:rPr>
            <w:color w:val="1155CC"/>
            <w:u w:val="single"/>
          </w:rPr>
          <w:t>:/</w:t>
        </w:r>
        <w:proofErr w:type="gramEnd"/>
        <w:r>
          <w:rPr>
            <w:color w:val="1155CC"/>
            <w:u w:val="single"/>
          </w:rPr>
          <w:t>/</w:t>
        </w:r>
      </w:hyperlink>
      <w:hyperlink r:id="rId162" w:history="1">
        <w:r>
          <w:rPr>
            <w:color w:val="1155CC"/>
            <w:u w:val="single"/>
          </w:rPr>
          <w:t>xmpp</w:t>
        </w:r>
      </w:hyperlink>
      <w:hyperlink r:id="rId163" w:history="1">
        <w:r>
          <w:rPr>
            <w:color w:val="1155CC"/>
            <w:u w:val="single"/>
          </w:rPr>
          <w:t>.</w:t>
        </w:r>
      </w:hyperlink>
      <w:hyperlink r:id="rId164" w:history="1">
        <w:proofErr w:type="gramStart"/>
        <w:r>
          <w:rPr>
            <w:color w:val="1155CC"/>
            <w:u w:val="single"/>
          </w:rPr>
          <w:t>org</w:t>
        </w:r>
      </w:hyperlink>
      <w:hyperlink r:id="rId165" w:history="1">
        <w:r>
          <w:rPr>
            <w:color w:val="1155CC"/>
            <w:u w:val="single"/>
          </w:rPr>
          <w:t>/</w:t>
        </w:r>
      </w:hyperlink>
      <w:hyperlink r:id="rId166" w:history="1">
        <w:r>
          <w:rPr>
            <w:color w:val="1155CC"/>
            <w:u w:val="single"/>
          </w:rPr>
          <w:t>extensions</w:t>
        </w:r>
      </w:hyperlink>
      <w:hyperlink r:id="rId167" w:history="1">
        <w:r>
          <w:rPr>
            <w:color w:val="1155CC"/>
            <w:u w:val="single"/>
          </w:rPr>
          <w:t>/</w:t>
        </w:r>
      </w:hyperlink>
      <w:hyperlink r:id="rId168" w:history="1">
        <w:r>
          <w:rPr>
            <w:color w:val="1155CC"/>
            <w:u w:val="single"/>
          </w:rPr>
          <w:t>xep</w:t>
        </w:r>
      </w:hyperlink>
      <w:hyperlink r:id="rId169" w:history="1">
        <w:r>
          <w:rPr>
            <w:color w:val="1155CC"/>
            <w:u w:val="single"/>
          </w:rPr>
          <w:t>-0166</w:t>
        </w:r>
        <w:proofErr w:type="gramEnd"/>
        <w:r>
          <w:rPr>
            <w:color w:val="1155CC"/>
            <w:u w:val="single"/>
          </w:rPr>
          <w:t>.</w:t>
        </w:r>
      </w:hyperlink>
      <w:hyperlink r:id="rId170" w:history="1">
        <w:proofErr w:type="gramStart"/>
        <w:r>
          <w:rPr>
            <w:color w:val="1155CC"/>
            <w:u w:val="single"/>
          </w:rPr>
          <w:t>html</w:t>
        </w:r>
        <w:proofErr w:type="gramEnd"/>
      </w:hyperlink>
    </w:p>
    <w:p w:rsidR="00A77B3E" w:rsidRDefault="00B75FDD">
      <w:pPr>
        <w:spacing w:line="240" w:lineRule="auto"/>
      </w:pPr>
      <w:r>
        <w:t>Jingle RTP: XEP-0167</w:t>
      </w:r>
      <w:hyperlink r:id="rId171" w:history="1">
        <w:r>
          <w:t xml:space="preserve"> </w:t>
        </w:r>
      </w:hyperlink>
      <w:hyperlink r:id="rId172" w:history="1">
        <w:r>
          <w:rPr>
            <w:color w:val="1155CC"/>
            <w:u w:val="single"/>
          </w:rPr>
          <w:t>http</w:t>
        </w:r>
      </w:hyperlink>
      <w:hyperlink r:id="rId173" w:history="1">
        <w:proofErr w:type="gramStart"/>
        <w:r>
          <w:rPr>
            <w:color w:val="1155CC"/>
            <w:u w:val="single"/>
          </w:rPr>
          <w:t>:/</w:t>
        </w:r>
        <w:proofErr w:type="gramEnd"/>
        <w:r>
          <w:rPr>
            <w:color w:val="1155CC"/>
            <w:u w:val="single"/>
          </w:rPr>
          <w:t>/</w:t>
        </w:r>
      </w:hyperlink>
      <w:hyperlink r:id="rId174" w:history="1">
        <w:r>
          <w:rPr>
            <w:color w:val="1155CC"/>
            <w:u w:val="single"/>
          </w:rPr>
          <w:t>xmpp</w:t>
        </w:r>
      </w:hyperlink>
      <w:hyperlink r:id="rId175" w:history="1">
        <w:r>
          <w:rPr>
            <w:color w:val="1155CC"/>
            <w:u w:val="single"/>
          </w:rPr>
          <w:t>.</w:t>
        </w:r>
      </w:hyperlink>
      <w:hyperlink r:id="rId176" w:history="1">
        <w:proofErr w:type="gramStart"/>
        <w:r>
          <w:rPr>
            <w:color w:val="1155CC"/>
            <w:u w:val="single"/>
          </w:rPr>
          <w:t>org</w:t>
        </w:r>
      </w:hyperlink>
      <w:hyperlink r:id="rId177" w:history="1">
        <w:r>
          <w:rPr>
            <w:color w:val="1155CC"/>
            <w:u w:val="single"/>
          </w:rPr>
          <w:t>/</w:t>
        </w:r>
      </w:hyperlink>
      <w:hyperlink r:id="rId178" w:history="1">
        <w:r>
          <w:rPr>
            <w:color w:val="1155CC"/>
            <w:u w:val="single"/>
          </w:rPr>
          <w:t>extensions</w:t>
        </w:r>
      </w:hyperlink>
      <w:hyperlink r:id="rId179" w:history="1">
        <w:r>
          <w:rPr>
            <w:color w:val="1155CC"/>
            <w:u w:val="single"/>
          </w:rPr>
          <w:t>/</w:t>
        </w:r>
      </w:hyperlink>
      <w:hyperlink r:id="rId180" w:history="1">
        <w:r>
          <w:rPr>
            <w:color w:val="1155CC"/>
            <w:u w:val="single"/>
          </w:rPr>
          <w:t>xep</w:t>
        </w:r>
      </w:hyperlink>
      <w:hyperlink r:id="rId181" w:history="1">
        <w:r>
          <w:rPr>
            <w:color w:val="1155CC"/>
            <w:u w:val="single"/>
          </w:rPr>
          <w:t>-0167</w:t>
        </w:r>
        <w:proofErr w:type="gramEnd"/>
        <w:r>
          <w:rPr>
            <w:color w:val="1155CC"/>
            <w:u w:val="single"/>
          </w:rPr>
          <w:t>.</w:t>
        </w:r>
      </w:hyperlink>
      <w:hyperlink r:id="rId182" w:history="1">
        <w:proofErr w:type="gramStart"/>
        <w:r>
          <w:rPr>
            <w:color w:val="1155CC"/>
            <w:u w:val="single"/>
          </w:rPr>
          <w:t>html</w:t>
        </w:r>
        <w:proofErr w:type="gramEnd"/>
      </w:hyperlink>
    </w:p>
    <w:p w:rsidR="00A77B3E" w:rsidRDefault="00B75FDD">
      <w:pPr>
        <w:spacing w:line="240" w:lineRule="auto"/>
      </w:pPr>
      <w:r>
        <w:t>Jingle raw-</w:t>
      </w:r>
      <w:proofErr w:type="spellStart"/>
      <w:r>
        <w:t>udp</w:t>
      </w:r>
      <w:proofErr w:type="spellEnd"/>
      <w:r>
        <w:t>: XEP-0177</w:t>
      </w:r>
      <w:hyperlink r:id="rId183" w:history="1">
        <w:r>
          <w:t xml:space="preserve"> </w:t>
        </w:r>
      </w:hyperlink>
      <w:hyperlink r:id="rId184" w:history="1">
        <w:r>
          <w:rPr>
            <w:color w:val="1155CC"/>
            <w:u w:val="single"/>
          </w:rPr>
          <w:t>http</w:t>
        </w:r>
      </w:hyperlink>
      <w:hyperlink r:id="rId185" w:history="1">
        <w:proofErr w:type="gramStart"/>
        <w:r>
          <w:rPr>
            <w:color w:val="1155CC"/>
            <w:u w:val="single"/>
          </w:rPr>
          <w:t>:/</w:t>
        </w:r>
        <w:proofErr w:type="gramEnd"/>
        <w:r>
          <w:rPr>
            <w:color w:val="1155CC"/>
            <w:u w:val="single"/>
          </w:rPr>
          <w:t>/</w:t>
        </w:r>
      </w:hyperlink>
      <w:hyperlink r:id="rId186" w:history="1">
        <w:r>
          <w:rPr>
            <w:color w:val="1155CC"/>
            <w:u w:val="single"/>
          </w:rPr>
          <w:t>xmpp</w:t>
        </w:r>
      </w:hyperlink>
      <w:hyperlink r:id="rId187" w:history="1">
        <w:r>
          <w:rPr>
            <w:color w:val="1155CC"/>
            <w:u w:val="single"/>
          </w:rPr>
          <w:t>.</w:t>
        </w:r>
      </w:hyperlink>
      <w:hyperlink r:id="rId188" w:history="1">
        <w:proofErr w:type="gramStart"/>
        <w:r>
          <w:rPr>
            <w:color w:val="1155CC"/>
            <w:u w:val="single"/>
          </w:rPr>
          <w:t>org</w:t>
        </w:r>
      </w:hyperlink>
      <w:hyperlink r:id="rId189" w:history="1">
        <w:r>
          <w:rPr>
            <w:color w:val="1155CC"/>
            <w:u w:val="single"/>
          </w:rPr>
          <w:t>/</w:t>
        </w:r>
      </w:hyperlink>
      <w:hyperlink r:id="rId190" w:history="1">
        <w:r>
          <w:rPr>
            <w:color w:val="1155CC"/>
            <w:u w:val="single"/>
          </w:rPr>
          <w:t>extensions</w:t>
        </w:r>
      </w:hyperlink>
      <w:hyperlink r:id="rId191" w:history="1">
        <w:r>
          <w:rPr>
            <w:color w:val="1155CC"/>
            <w:u w:val="single"/>
          </w:rPr>
          <w:t>/</w:t>
        </w:r>
      </w:hyperlink>
      <w:hyperlink r:id="rId192" w:history="1">
        <w:r>
          <w:rPr>
            <w:color w:val="1155CC"/>
            <w:u w:val="single"/>
          </w:rPr>
          <w:t>xep</w:t>
        </w:r>
      </w:hyperlink>
      <w:hyperlink r:id="rId193" w:history="1">
        <w:r>
          <w:rPr>
            <w:color w:val="1155CC"/>
            <w:u w:val="single"/>
          </w:rPr>
          <w:t>-0177</w:t>
        </w:r>
        <w:proofErr w:type="gramEnd"/>
        <w:r>
          <w:rPr>
            <w:color w:val="1155CC"/>
            <w:u w:val="single"/>
          </w:rPr>
          <w:t>.</w:t>
        </w:r>
      </w:hyperlink>
      <w:hyperlink r:id="rId194" w:history="1">
        <w:proofErr w:type="gramStart"/>
        <w:r>
          <w:rPr>
            <w:color w:val="1155CC"/>
            <w:u w:val="single"/>
          </w:rPr>
          <w:t>html</w:t>
        </w:r>
        <w:proofErr w:type="gramEnd"/>
      </w:hyperlink>
    </w:p>
    <w:p w:rsidR="00A77B3E" w:rsidRDefault="00B75FDD">
      <w:pPr>
        <w:spacing w:line="240" w:lineRule="auto"/>
      </w:pPr>
      <w:r>
        <w:t>Jingle</w:t>
      </w:r>
      <w:r>
        <w:t xml:space="preserve"> ice-dup: XEP-0176</w:t>
      </w:r>
      <w:hyperlink r:id="rId195" w:history="1">
        <w:r>
          <w:t xml:space="preserve"> </w:t>
        </w:r>
      </w:hyperlink>
      <w:hyperlink r:id="rId196" w:history="1">
        <w:r>
          <w:rPr>
            <w:color w:val="1155CC"/>
            <w:u w:val="single"/>
          </w:rPr>
          <w:t>http</w:t>
        </w:r>
      </w:hyperlink>
      <w:hyperlink r:id="rId197" w:history="1">
        <w:proofErr w:type="gramStart"/>
        <w:r>
          <w:rPr>
            <w:color w:val="1155CC"/>
            <w:u w:val="single"/>
          </w:rPr>
          <w:t>:/</w:t>
        </w:r>
        <w:proofErr w:type="gramEnd"/>
        <w:r>
          <w:rPr>
            <w:color w:val="1155CC"/>
            <w:u w:val="single"/>
          </w:rPr>
          <w:t>/</w:t>
        </w:r>
      </w:hyperlink>
      <w:hyperlink r:id="rId198" w:history="1">
        <w:r>
          <w:rPr>
            <w:color w:val="1155CC"/>
            <w:u w:val="single"/>
          </w:rPr>
          <w:t>xmpp</w:t>
        </w:r>
      </w:hyperlink>
      <w:hyperlink r:id="rId199" w:history="1">
        <w:r>
          <w:rPr>
            <w:color w:val="1155CC"/>
            <w:u w:val="single"/>
          </w:rPr>
          <w:t>.</w:t>
        </w:r>
      </w:hyperlink>
      <w:hyperlink r:id="rId200" w:history="1">
        <w:proofErr w:type="gramStart"/>
        <w:r>
          <w:rPr>
            <w:color w:val="1155CC"/>
            <w:u w:val="single"/>
          </w:rPr>
          <w:t>org</w:t>
        </w:r>
      </w:hyperlink>
      <w:hyperlink r:id="rId201" w:history="1">
        <w:r>
          <w:rPr>
            <w:color w:val="1155CC"/>
            <w:u w:val="single"/>
          </w:rPr>
          <w:t>/</w:t>
        </w:r>
      </w:hyperlink>
      <w:hyperlink r:id="rId202" w:history="1">
        <w:r>
          <w:rPr>
            <w:color w:val="1155CC"/>
            <w:u w:val="single"/>
          </w:rPr>
          <w:t>extensions</w:t>
        </w:r>
      </w:hyperlink>
      <w:hyperlink r:id="rId203" w:history="1">
        <w:r>
          <w:rPr>
            <w:color w:val="1155CC"/>
            <w:u w:val="single"/>
          </w:rPr>
          <w:t>/</w:t>
        </w:r>
      </w:hyperlink>
      <w:hyperlink r:id="rId204" w:history="1">
        <w:r>
          <w:rPr>
            <w:color w:val="1155CC"/>
            <w:u w:val="single"/>
          </w:rPr>
          <w:t>xep</w:t>
        </w:r>
      </w:hyperlink>
      <w:hyperlink r:id="rId205" w:history="1">
        <w:r>
          <w:rPr>
            <w:color w:val="1155CC"/>
            <w:u w:val="single"/>
          </w:rPr>
          <w:t>-0176</w:t>
        </w:r>
        <w:proofErr w:type="gramEnd"/>
        <w:r>
          <w:rPr>
            <w:color w:val="1155CC"/>
            <w:u w:val="single"/>
          </w:rPr>
          <w:t>.</w:t>
        </w:r>
      </w:hyperlink>
      <w:hyperlink r:id="rId206" w:history="1">
        <w:proofErr w:type="gramStart"/>
        <w:r>
          <w:rPr>
            <w:color w:val="1155CC"/>
            <w:u w:val="single"/>
          </w:rPr>
          <w:t>html</w:t>
        </w:r>
        <w:proofErr w:type="gramEnd"/>
      </w:hyperlink>
    </w:p>
    <w:p w:rsidR="00A77B3E" w:rsidRDefault="00B75FDD">
      <w:pPr>
        <w:spacing w:line="240" w:lineRule="auto"/>
      </w:pPr>
      <w:r>
        <w:t>What follows is a brief discussion on the implem</w:t>
      </w:r>
      <w:r>
        <w:t xml:space="preserve">entation of the Jingle protocol in </w:t>
      </w:r>
      <w:proofErr w:type="spellStart"/>
      <w:r>
        <w:t>OpenComm</w:t>
      </w:r>
      <w:proofErr w:type="spellEnd"/>
      <w:r>
        <w:t>.</w:t>
      </w:r>
    </w:p>
    <w:p w:rsidR="00A77B3E" w:rsidRDefault="00B75FDD">
      <w:pPr>
        <w:pStyle w:val="Heading4"/>
      </w:pPr>
      <w:bookmarkStart w:id="128" w:name="h.cuzw12naxo7b"/>
      <w:bookmarkEnd w:id="128"/>
      <w:r>
        <w:t>8.2 Vision</w:t>
      </w:r>
    </w:p>
    <w:p w:rsidR="00A77B3E" w:rsidRDefault="00B75FDD">
      <w:pPr>
        <w:spacing w:line="240" w:lineRule="auto"/>
      </w:pPr>
      <w:r>
        <w:t xml:space="preserve">Jingle is an extension of the XMPP protocol and as such is a protocol for multimedia session (audio/video) negotiation. Since the </w:t>
      </w:r>
      <w:proofErr w:type="spellStart"/>
      <w:r>
        <w:t>OpenComm</w:t>
      </w:r>
      <w:proofErr w:type="spellEnd"/>
      <w:r>
        <w:t xml:space="preserve"> project uses XMPP as its signaling channel and RTP as its aud</w:t>
      </w:r>
      <w:r>
        <w:t>io channel, we must have Jingle for our audio chat negotiation.</w:t>
      </w:r>
    </w:p>
    <w:p w:rsidR="00A77B3E" w:rsidRDefault="00B75FDD">
      <w:pPr>
        <w:spacing w:line="240" w:lineRule="auto"/>
      </w:pPr>
      <w:r>
        <w:t>The purpose of adopting a standard protocol (Jingle) for our session negotiation is to allow compatibility with other chat clients that support Jingle for their signaling and negotiation.</w:t>
      </w:r>
    </w:p>
    <w:p w:rsidR="00A77B3E" w:rsidRDefault="00B75FDD">
      <w:pPr>
        <w:pStyle w:val="Heading4"/>
      </w:pPr>
      <w:bookmarkStart w:id="129" w:name="h.7cdu7dum6qp5"/>
      <w:bookmarkEnd w:id="129"/>
      <w:r>
        <w:t xml:space="preserve">8.3 </w:t>
      </w:r>
      <w:r>
        <w:t>Resource and Challenges</w:t>
      </w:r>
    </w:p>
    <w:p w:rsidR="00A77B3E" w:rsidRDefault="00B75FDD">
      <w:pPr>
        <w:spacing w:line="240" w:lineRule="auto"/>
      </w:pPr>
      <w:r>
        <w:t xml:space="preserve">There are two existing library for the Jingle Protocol. One is called </w:t>
      </w:r>
      <w:proofErr w:type="spellStart"/>
      <w:r>
        <w:t>libjingle</w:t>
      </w:r>
      <w:proofErr w:type="spellEnd"/>
      <w:r>
        <w:t xml:space="preserve">, which is developed by Google and used in </w:t>
      </w:r>
      <w:proofErr w:type="spellStart"/>
      <w:r>
        <w:t>GTalk</w:t>
      </w:r>
      <w:proofErr w:type="spellEnd"/>
      <w:r>
        <w:t xml:space="preserve">. The library however employs certain extensions that are not fully </w:t>
      </w:r>
      <w:r>
        <w:lastRenderedPageBreak/>
        <w:t>incorporated into XMPP Jingle yet and</w:t>
      </w:r>
      <w:r>
        <w:t xml:space="preserve"> as such does not comply completely with the XMPP Jingle protocol. This library is written in C++ and thus we were not able to use the library for this project. The other is smack-jingle, which is part of the Smack library for the full XMPP protocol. This </w:t>
      </w:r>
      <w:r>
        <w:t xml:space="preserve">library was written in Java and Smack is also able on Android platform as </w:t>
      </w:r>
      <w:proofErr w:type="spellStart"/>
      <w:r>
        <w:t>asmack</w:t>
      </w:r>
      <w:proofErr w:type="spellEnd"/>
      <w:r>
        <w:t xml:space="preserve">. However, smack-jingle is not yet available on the Android platform. If one were to hope for an Android platform jingle library, the best bet is </w:t>
      </w:r>
      <w:proofErr w:type="spellStart"/>
      <w:r>
        <w:t>asmack</w:t>
      </w:r>
      <w:proofErr w:type="spellEnd"/>
      <w:r>
        <w:t>-jingle. But for now, we</w:t>
      </w:r>
      <w:r>
        <w:t xml:space="preserve"> were left with no choice other than to develop our own Jingle library.</w:t>
      </w:r>
    </w:p>
    <w:p w:rsidR="00A77B3E" w:rsidRDefault="00B75FDD">
      <w:pPr>
        <w:spacing w:line="240" w:lineRule="auto"/>
      </w:pPr>
      <w:r>
        <w:t>The challenge of implementing the full Jingle protocol is that the protocol itself is well, rather complex! Without first defining a proper high level architecture of the implementatio</w:t>
      </w:r>
      <w:r>
        <w:t>n, the implementation gets very messy and very hard to maintain. We learnt this lesson the hard way. We started off implementing a couple of negotiation scenarios, but as we encountered more and more scenarios we figured the problem is just out of the scop</w:t>
      </w:r>
      <w:r>
        <w:t xml:space="preserve">e to handle. Thus we decided to restart from scratch to do define a proper high level framework. As for now, we have not implemented the full Jingle protocol. But after all the hard work, the high level architecture of the protocol implementation is fully </w:t>
      </w:r>
      <w:r>
        <w:t>defined along with a decent number of Jingle packet types. Future developers should not have a hard time to continue developing the protocol on top of the current architecture.</w:t>
      </w:r>
    </w:p>
    <w:p w:rsidR="00A77B3E" w:rsidRDefault="00B75FDD">
      <w:pPr>
        <w:pStyle w:val="Heading4"/>
      </w:pPr>
      <w:bookmarkStart w:id="130" w:name="h.ydokeh3e9975"/>
      <w:bookmarkEnd w:id="130"/>
      <w:r>
        <w:t>8.4 Jingle Implementation</w:t>
      </w:r>
    </w:p>
    <w:p w:rsidR="00A77B3E" w:rsidRDefault="00B75FDD">
      <w:pPr>
        <w:spacing w:line="240" w:lineRule="auto"/>
      </w:pPr>
      <w:r>
        <w:t xml:space="preserve">There are three major things we have implemented for </w:t>
      </w:r>
      <w:r>
        <w:t>the Jingle protocol:</w:t>
      </w:r>
    </w:p>
    <w:p w:rsidR="00A77B3E" w:rsidRDefault="00B75FDD">
      <w:pPr>
        <w:numPr>
          <w:ilvl w:val="0"/>
          <w:numId w:val="17"/>
        </w:numPr>
        <w:tabs>
          <w:tab w:val="num" w:pos="720"/>
        </w:tabs>
        <w:spacing w:line="240" w:lineRule="auto"/>
      </w:pPr>
      <w:r>
        <w:t>Constructing a Jingle packet according to the XMPP standard Jingle packet schema</w:t>
      </w:r>
    </w:p>
    <w:p w:rsidR="00A77B3E" w:rsidRDefault="00B75FDD">
      <w:pPr>
        <w:numPr>
          <w:ilvl w:val="0"/>
          <w:numId w:val="17"/>
        </w:numPr>
        <w:tabs>
          <w:tab w:val="num" w:pos="720"/>
        </w:tabs>
        <w:spacing w:line="240" w:lineRule="auto"/>
      </w:pPr>
      <w:r>
        <w:t>Parsing a Jingle packet according to the XMPP standard Jingle packet schema</w:t>
      </w:r>
    </w:p>
    <w:p w:rsidR="00A77B3E" w:rsidRDefault="00B75FDD">
      <w:pPr>
        <w:numPr>
          <w:ilvl w:val="0"/>
          <w:numId w:val="17"/>
        </w:numPr>
        <w:tabs>
          <w:tab w:val="num" w:pos="720"/>
        </w:tabs>
        <w:spacing w:line="240" w:lineRule="auto"/>
      </w:pPr>
      <w:r>
        <w:t>Determining events based on incoming IQ/</w:t>
      </w:r>
      <w:proofErr w:type="spellStart"/>
      <w:r>
        <w:t>JingleIQPackets</w:t>
      </w:r>
      <w:proofErr w:type="spellEnd"/>
      <w:r>
        <w:t xml:space="preserve"> and doing appropriate </w:t>
      </w:r>
      <w:r>
        <w:t>transitions in the jingle negotiation state.</w:t>
      </w:r>
    </w:p>
    <w:p w:rsidR="00A77B3E" w:rsidRDefault="00B75FDD">
      <w:pPr>
        <w:pStyle w:val="Heading5"/>
      </w:pPr>
      <w:bookmarkStart w:id="131" w:name="h.29au1bu3yz5x"/>
      <w:bookmarkEnd w:id="131"/>
      <w:r>
        <w:t>8.4.1 Constructing a Jingle Packet</w:t>
      </w:r>
    </w:p>
    <w:p w:rsidR="00A77B3E" w:rsidRDefault="00B75FDD">
      <w:pPr>
        <w:spacing w:line="240" w:lineRule="auto"/>
      </w:pPr>
      <w:r>
        <w:t xml:space="preserve">To construct a specific jingle packet, first construct a </w:t>
      </w:r>
      <w:proofErr w:type="spellStart"/>
      <w:r>
        <w:t>JingleIQPacket</w:t>
      </w:r>
      <w:proofErr w:type="spellEnd"/>
      <w:r>
        <w:t xml:space="preserve"> by calling constructor: </w:t>
      </w:r>
      <w:proofErr w:type="spellStart"/>
      <w:proofErr w:type="gramStart"/>
      <w:r>
        <w:t>JingleIQPacket</w:t>
      </w:r>
      <w:proofErr w:type="spellEnd"/>
      <w:r>
        <w:t>(</w:t>
      </w:r>
      <w:proofErr w:type="gramEnd"/>
      <w:r>
        <w:t xml:space="preserve">) or </w:t>
      </w:r>
      <w:proofErr w:type="spellStart"/>
      <w:r>
        <w:t>JingleIQPacket</w:t>
      </w:r>
      <w:proofErr w:type="spellEnd"/>
      <w:r>
        <w:t>(String from, String to, String action). The f</w:t>
      </w:r>
      <w:r>
        <w:t>irst one is a dummy constructor while the second one is more formal and can be used when you know the source and destination at the time of packet creation.</w:t>
      </w:r>
    </w:p>
    <w:p w:rsidR="00A77B3E" w:rsidRDefault="00B75FDD">
      <w:pPr>
        <w:spacing w:line="240" w:lineRule="auto"/>
      </w:pPr>
    </w:p>
    <w:p w:rsidR="00A77B3E" w:rsidRDefault="00B75FDD">
      <w:pPr>
        <w:spacing w:line="240" w:lineRule="auto"/>
      </w:pPr>
      <w:r>
        <w:t xml:space="preserve">Then we can construct the </w:t>
      </w:r>
      <w:proofErr w:type="spellStart"/>
      <w:r>
        <w:t>contentElementType</w:t>
      </w:r>
      <w:proofErr w:type="spellEnd"/>
      <w:r>
        <w:t xml:space="preserve">, define the necessary attribute and add it to the </w:t>
      </w:r>
      <w:proofErr w:type="spellStart"/>
      <w:r>
        <w:t>Jin</w:t>
      </w:r>
      <w:r>
        <w:t>gleIQPacket</w:t>
      </w:r>
      <w:proofErr w:type="spellEnd"/>
      <w:r>
        <w:t xml:space="preserve"> by calling </w:t>
      </w:r>
      <w:proofErr w:type="spellStart"/>
      <w:proofErr w:type="gramStart"/>
      <w:r>
        <w:t>addContentType</w:t>
      </w:r>
      <w:proofErr w:type="spellEnd"/>
      <w:r>
        <w:t>(</w:t>
      </w:r>
      <w:proofErr w:type="spellStart"/>
      <w:proofErr w:type="gramEnd"/>
      <w:r>
        <w:t>ContentElementType</w:t>
      </w:r>
      <w:proofErr w:type="spellEnd"/>
      <w:r>
        <w:t xml:space="preserve"> content).</w:t>
      </w:r>
    </w:p>
    <w:p w:rsidR="00A77B3E" w:rsidRDefault="00B75FDD">
      <w:pPr>
        <w:spacing w:line="240" w:lineRule="auto"/>
      </w:pPr>
      <w:r>
        <w:t xml:space="preserve">In general, the </w:t>
      </w:r>
      <w:proofErr w:type="spellStart"/>
      <w:r>
        <w:t>JingleIQPacket</w:t>
      </w:r>
      <w:proofErr w:type="spellEnd"/>
      <w:r>
        <w:t xml:space="preserve"> is constructed in a nested fashion. An outer element (such as </w:t>
      </w:r>
      <w:r>
        <w:rPr>
          <w:i/>
          <w:iCs/>
        </w:rPr>
        <w:t>jingle</w:t>
      </w:r>
      <w:r>
        <w:t>) will contain the inner element (</w:t>
      </w:r>
      <w:r>
        <w:rPr>
          <w:i/>
          <w:iCs/>
        </w:rPr>
        <w:t>content</w:t>
      </w:r>
      <w:r>
        <w:t xml:space="preserve"> or </w:t>
      </w:r>
      <w:r>
        <w:rPr>
          <w:i/>
          <w:iCs/>
        </w:rPr>
        <w:t>reason</w:t>
      </w:r>
      <w:r>
        <w:t>).</w:t>
      </w:r>
    </w:p>
    <w:p w:rsidR="00A77B3E" w:rsidRDefault="00B75FDD">
      <w:r>
        <w:t>Let’s work through an example real q</w:t>
      </w:r>
      <w:r>
        <w:t xml:space="preserve">uick to demonstrate the creation a </w:t>
      </w:r>
      <w:proofErr w:type="spellStart"/>
      <w:r>
        <w:t>JingleIQPacket</w:t>
      </w:r>
      <w:proofErr w:type="spellEnd"/>
      <w:r>
        <w:t>.</w:t>
      </w:r>
    </w:p>
    <w:p w:rsidR="00A77B3E" w:rsidRDefault="008B5346">
      <w:pPr>
        <w:spacing w:line="240" w:lineRule="auto"/>
      </w:pPr>
      <w:r>
        <w:rPr>
          <w:noProof/>
        </w:rPr>
        <w:lastRenderedPageBreak/>
        <w:drawing>
          <wp:inline distT="0" distB="0" distL="0" distR="0">
            <wp:extent cx="6067425" cy="4876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6067425" cy="4876800"/>
                    </a:xfrm>
                    <a:prstGeom prst="rect">
                      <a:avLst/>
                    </a:prstGeom>
                    <a:noFill/>
                    <a:ln>
                      <a:noFill/>
                    </a:ln>
                  </pic:spPr>
                </pic:pic>
              </a:graphicData>
            </a:graphic>
          </wp:inline>
        </w:drawing>
      </w:r>
    </w:p>
    <w:p w:rsidR="00A77B3E" w:rsidRDefault="00B75FDD">
      <w:pPr>
        <w:spacing w:line="240" w:lineRule="auto"/>
      </w:pPr>
    </w:p>
    <w:p w:rsidR="00A77B3E" w:rsidRDefault="00B75FDD">
      <w:pPr>
        <w:spacing w:line="240" w:lineRule="auto"/>
      </w:pPr>
      <w:r>
        <w:t>Figure 2: An example Jingle packet in raw xml</w:t>
      </w:r>
    </w:p>
    <w:p w:rsidR="00A77B3E" w:rsidRDefault="00B75FDD">
      <w:pPr>
        <w:numPr>
          <w:ilvl w:val="0"/>
          <w:numId w:val="18"/>
        </w:numPr>
        <w:tabs>
          <w:tab w:val="num" w:pos="720"/>
        </w:tabs>
        <w:spacing w:line="240" w:lineRule="auto"/>
      </w:pPr>
      <w:r>
        <w:t>The procedure to create this Jingle IQ Packet is:</w:t>
      </w:r>
    </w:p>
    <w:p w:rsidR="00A77B3E" w:rsidRDefault="00B75FDD">
      <w:pPr>
        <w:numPr>
          <w:ilvl w:val="0"/>
          <w:numId w:val="18"/>
        </w:numPr>
        <w:tabs>
          <w:tab w:val="num" w:pos="720"/>
        </w:tabs>
        <w:spacing w:line="240" w:lineRule="auto"/>
      </w:pPr>
      <w:r>
        <w:t xml:space="preserve">Construct a </w:t>
      </w:r>
      <w:proofErr w:type="spellStart"/>
      <w:r>
        <w:t>JingleIQPacket</w:t>
      </w:r>
      <w:proofErr w:type="spellEnd"/>
      <w:r>
        <w:t xml:space="preserve"> by calling the constructor, set the attribute values that are highlighted in li</w:t>
      </w:r>
      <w:r>
        <w:t xml:space="preserve">ght green. Since </w:t>
      </w:r>
      <w:proofErr w:type="spellStart"/>
      <w:r>
        <w:t>JingleIQPacket</w:t>
      </w:r>
      <w:proofErr w:type="spellEnd"/>
      <w:r>
        <w:t xml:space="preserve"> is an extension of IQ, constructing a </w:t>
      </w:r>
      <w:proofErr w:type="spellStart"/>
      <w:r>
        <w:t>JingleIQPacket</w:t>
      </w:r>
      <w:proofErr w:type="spellEnd"/>
      <w:r>
        <w:t xml:space="preserve"> will also take care of the construction of the IQ header (the part that is highlighted in dark green)</w:t>
      </w:r>
    </w:p>
    <w:p w:rsidR="00A77B3E" w:rsidRDefault="00B75FDD">
      <w:pPr>
        <w:numPr>
          <w:ilvl w:val="0"/>
          <w:numId w:val="18"/>
        </w:numPr>
        <w:tabs>
          <w:tab w:val="num" w:pos="720"/>
        </w:tabs>
        <w:spacing w:line="240" w:lineRule="auto"/>
      </w:pPr>
      <w:r>
        <w:t xml:space="preserve">Construct a </w:t>
      </w:r>
      <w:proofErr w:type="spellStart"/>
      <w:r>
        <w:t>ContentElementType</w:t>
      </w:r>
      <w:proofErr w:type="spellEnd"/>
      <w:r>
        <w:t>, define the attributes (the first pink</w:t>
      </w:r>
      <w:r>
        <w:t xml:space="preserve"> highlight) by calling the setter functions</w:t>
      </w:r>
    </w:p>
    <w:p w:rsidR="00A77B3E" w:rsidRDefault="00B75FDD">
      <w:pPr>
        <w:numPr>
          <w:ilvl w:val="0"/>
          <w:numId w:val="18"/>
        </w:numPr>
        <w:tabs>
          <w:tab w:val="num" w:pos="720"/>
        </w:tabs>
        <w:spacing w:line="240" w:lineRule="auto"/>
      </w:pPr>
      <w:r>
        <w:t xml:space="preserve">Construct a </w:t>
      </w:r>
      <w:proofErr w:type="spellStart"/>
      <w:r>
        <w:t>DescriptionElementType</w:t>
      </w:r>
      <w:proofErr w:type="spellEnd"/>
      <w:r>
        <w:t>, define the attributes (first yellow highlight)</w:t>
      </w:r>
    </w:p>
    <w:p w:rsidR="00A77B3E" w:rsidRDefault="00B75FDD">
      <w:pPr>
        <w:numPr>
          <w:ilvl w:val="0"/>
          <w:numId w:val="18"/>
        </w:numPr>
        <w:tabs>
          <w:tab w:val="num" w:pos="720"/>
        </w:tabs>
        <w:spacing w:line="240" w:lineRule="auto"/>
      </w:pPr>
      <w:r>
        <w:t xml:space="preserve">Construct a bunch of </w:t>
      </w:r>
      <w:proofErr w:type="spellStart"/>
      <w:r>
        <w:t>PayloadElementType</w:t>
      </w:r>
      <w:proofErr w:type="spellEnd"/>
      <w:r>
        <w:t xml:space="preserve">, define the attributes of each one, add them to the </w:t>
      </w:r>
      <w:proofErr w:type="spellStart"/>
      <w:r>
        <w:t>DescritpionElementType</w:t>
      </w:r>
      <w:proofErr w:type="spellEnd"/>
      <w:r>
        <w:t xml:space="preserve"> created in ste</w:t>
      </w:r>
      <w:r>
        <w:t>p 3:</w:t>
      </w:r>
    </w:p>
    <w:p w:rsidR="00A77B3E" w:rsidRDefault="00B75FDD">
      <w:pPr>
        <w:numPr>
          <w:ilvl w:val="0"/>
          <w:numId w:val="18"/>
        </w:numPr>
        <w:tabs>
          <w:tab w:val="num" w:pos="720"/>
        </w:tabs>
        <w:spacing w:line="240" w:lineRule="auto"/>
      </w:pPr>
      <w:proofErr w:type="spellStart"/>
      <w:r>
        <w:t>DescriptionElementType.addPayload</w:t>
      </w:r>
      <w:proofErr w:type="spellEnd"/>
      <w:r>
        <w:t>(</w:t>
      </w:r>
      <w:proofErr w:type="spellStart"/>
      <w:r>
        <w:t>PayloadElementType</w:t>
      </w:r>
      <w:proofErr w:type="spellEnd"/>
      <w:r>
        <w:t xml:space="preserve"> payload)</w:t>
      </w:r>
    </w:p>
    <w:p w:rsidR="00A77B3E" w:rsidRDefault="00B75FDD">
      <w:pPr>
        <w:numPr>
          <w:ilvl w:val="0"/>
          <w:numId w:val="18"/>
        </w:numPr>
        <w:tabs>
          <w:tab w:val="num" w:pos="720"/>
        </w:tabs>
        <w:spacing w:line="240" w:lineRule="auto"/>
      </w:pPr>
      <w:r>
        <w:t xml:space="preserve">Set the </w:t>
      </w:r>
      <w:proofErr w:type="spellStart"/>
      <w:r>
        <w:t>descriptionElmentType</w:t>
      </w:r>
      <w:proofErr w:type="spellEnd"/>
      <w:r>
        <w:t xml:space="preserve"> to the </w:t>
      </w:r>
      <w:proofErr w:type="spellStart"/>
      <w:r>
        <w:t>ContentElementType</w:t>
      </w:r>
      <w:proofErr w:type="spellEnd"/>
      <w:r>
        <w:t xml:space="preserve"> created in step 2:</w:t>
      </w:r>
    </w:p>
    <w:p w:rsidR="00A77B3E" w:rsidRDefault="00B75FDD">
      <w:pPr>
        <w:numPr>
          <w:ilvl w:val="0"/>
          <w:numId w:val="18"/>
        </w:numPr>
        <w:tabs>
          <w:tab w:val="num" w:pos="720"/>
        </w:tabs>
        <w:spacing w:line="240" w:lineRule="auto"/>
      </w:pPr>
      <w:proofErr w:type="spellStart"/>
      <w:r>
        <w:t>ContentElementType</w:t>
      </w:r>
      <w:proofErr w:type="spellEnd"/>
      <w:r>
        <w:t>.</w:t>
      </w:r>
    </w:p>
    <w:p w:rsidR="00A77B3E" w:rsidRDefault="00B75FDD">
      <w:pPr>
        <w:numPr>
          <w:ilvl w:val="0"/>
          <w:numId w:val="18"/>
        </w:numPr>
        <w:tabs>
          <w:tab w:val="num" w:pos="720"/>
        </w:tabs>
        <w:spacing w:line="240" w:lineRule="auto"/>
      </w:pPr>
      <w:proofErr w:type="spellStart"/>
      <w:r>
        <w:t>setElementDescription</w:t>
      </w:r>
      <w:proofErr w:type="spellEnd"/>
      <w:r>
        <w:t>(</w:t>
      </w:r>
      <w:proofErr w:type="spellStart"/>
      <w:r>
        <w:t>DescriptionElementType</w:t>
      </w:r>
      <w:proofErr w:type="spellEnd"/>
      <w:r>
        <w:t xml:space="preserve"> </w:t>
      </w:r>
      <w:proofErr w:type="spellStart"/>
      <w:r>
        <w:t>elementDescription</w:t>
      </w:r>
      <w:proofErr w:type="spellEnd"/>
      <w:r>
        <w:t>)</w:t>
      </w:r>
    </w:p>
    <w:p w:rsidR="00A77B3E" w:rsidRDefault="00B75FDD">
      <w:pPr>
        <w:numPr>
          <w:ilvl w:val="0"/>
          <w:numId w:val="18"/>
        </w:numPr>
        <w:tabs>
          <w:tab w:val="num" w:pos="720"/>
        </w:tabs>
        <w:spacing w:line="240" w:lineRule="auto"/>
      </w:pPr>
      <w:r>
        <w:t xml:space="preserve">Construct a </w:t>
      </w:r>
      <w:proofErr w:type="spellStart"/>
      <w:r>
        <w:t>TransportElementT</w:t>
      </w:r>
      <w:r>
        <w:t>ype</w:t>
      </w:r>
      <w:proofErr w:type="spellEnd"/>
      <w:r>
        <w:t>, define the attributes (first brown high lighter)</w:t>
      </w:r>
    </w:p>
    <w:p w:rsidR="00A77B3E" w:rsidRDefault="00B75FDD">
      <w:pPr>
        <w:numPr>
          <w:ilvl w:val="0"/>
          <w:numId w:val="18"/>
        </w:numPr>
        <w:tabs>
          <w:tab w:val="num" w:pos="720"/>
        </w:tabs>
        <w:spacing w:line="240" w:lineRule="auto"/>
      </w:pPr>
      <w:r>
        <w:t xml:space="preserve">Construct a </w:t>
      </w:r>
      <w:proofErr w:type="spellStart"/>
      <w:r>
        <w:t>CandidateElementType</w:t>
      </w:r>
      <w:proofErr w:type="spellEnd"/>
      <w:r>
        <w:t xml:space="preserve">, define the attributes (red high lighter), add it to the </w:t>
      </w:r>
      <w:proofErr w:type="spellStart"/>
      <w:r>
        <w:t>TransportElementType</w:t>
      </w:r>
      <w:proofErr w:type="spellEnd"/>
      <w:r>
        <w:t xml:space="preserve"> created in step 6:</w:t>
      </w:r>
    </w:p>
    <w:p w:rsidR="00A77B3E" w:rsidRDefault="00B75FDD">
      <w:pPr>
        <w:numPr>
          <w:ilvl w:val="0"/>
          <w:numId w:val="18"/>
        </w:numPr>
        <w:tabs>
          <w:tab w:val="num" w:pos="720"/>
        </w:tabs>
        <w:spacing w:line="240" w:lineRule="auto"/>
      </w:pPr>
      <w:proofErr w:type="spellStart"/>
      <w:r>
        <w:t>TransportElementType.addCandidate</w:t>
      </w:r>
      <w:proofErr w:type="spellEnd"/>
      <w:r>
        <w:t>(</w:t>
      </w:r>
      <w:proofErr w:type="spellStart"/>
      <w:r>
        <w:t>CandidateElementType</w:t>
      </w:r>
      <w:proofErr w:type="spellEnd"/>
      <w:r>
        <w:t xml:space="preserve"> candidate)</w:t>
      </w:r>
    </w:p>
    <w:p w:rsidR="00A77B3E" w:rsidRDefault="00B75FDD">
      <w:pPr>
        <w:numPr>
          <w:ilvl w:val="0"/>
          <w:numId w:val="18"/>
        </w:numPr>
        <w:tabs>
          <w:tab w:val="num" w:pos="720"/>
        </w:tabs>
        <w:spacing w:line="240" w:lineRule="auto"/>
      </w:pPr>
      <w:r>
        <w:lastRenderedPageBreak/>
        <w:t xml:space="preserve">Set </w:t>
      </w:r>
      <w:proofErr w:type="spellStart"/>
      <w:r>
        <w:t>Tr</w:t>
      </w:r>
      <w:r>
        <w:t>ansportElmentType</w:t>
      </w:r>
      <w:proofErr w:type="spellEnd"/>
      <w:r>
        <w:t xml:space="preserve"> to </w:t>
      </w:r>
      <w:proofErr w:type="spellStart"/>
      <w:r>
        <w:t>ContentElementType</w:t>
      </w:r>
      <w:proofErr w:type="spellEnd"/>
      <w:r>
        <w:t xml:space="preserve"> created in Step 2:</w:t>
      </w:r>
    </w:p>
    <w:p w:rsidR="00A77B3E" w:rsidRDefault="00B75FDD">
      <w:pPr>
        <w:numPr>
          <w:ilvl w:val="0"/>
          <w:numId w:val="18"/>
        </w:numPr>
        <w:tabs>
          <w:tab w:val="num" w:pos="720"/>
        </w:tabs>
        <w:spacing w:line="240" w:lineRule="auto"/>
      </w:pPr>
      <w:proofErr w:type="spellStart"/>
      <w:r>
        <w:t>ContentElementType</w:t>
      </w:r>
      <w:proofErr w:type="spellEnd"/>
      <w:r>
        <w:t>.</w:t>
      </w:r>
    </w:p>
    <w:p w:rsidR="00A77B3E" w:rsidRDefault="00B75FDD">
      <w:pPr>
        <w:numPr>
          <w:ilvl w:val="0"/>
          <w:numId w:val="18"/>
        </w:numPr>
        <w:tabs>
          <w:tab w:val="num" w:pos="720"/>
        </w:tabs>
        <w:spacing w:line="240" w:lineRule="auto"/>
      </w:pPr>
      <w:proofErr w:type="spellStart"/>
      <w:r>
        <w:t>setElementTransport</w:t>
      </w:r>
      <w:proofErr w:type="spellEnd"/>
      <w:r>
        <w:t>(</w:t>
      </w:r>
      <w:proofErr w:type="spellStart"/>
      <w:r>
        <w:t>TransportElementType</w:t>
      </w:r>
      <w:proofErr w:type="spellEnd"/>
      <w:r>
        <w:t xml:space="preserve"> </w:t>
      </w:r>
      <w:proofErr w:type="spellStart"/>
      <w:r>
        <w:t>elementTransport</w:t>
      </w:r>
      <w:proofErr w:type="spellEnd"/>
      <w:r>
        <w:t>)</w:t>
      </w:r>
    </w:p>
    <w:p w:rsidR="00A77B3E" w:rsidRDefault="00B75FDD">
      <w:pPr>
        <w:numPr>
          <w:ilvl w:val="0"/>
          <w:numId w:val="18"/>
        </w:numPr>
        <w:tabs>
          <w:tab w:val="num" w:pos="720"/>
        </w:tabs>
        <w:spacing w:line="240" w:lineRule="auto"/>
      </w:pPr>
      <w:r>
        <w:t xml:space="preserve">Now the first </w:t>
      </w:r>
      <w:proofErr w:type="spellStart"/>
      <w:r>
        <w:t>ContentElementType</w:t>
      </w:r>
      <w:proofErr w:type="spellEnd"/>
      <w:r>
        <w:t xml:space="preserve"> is property defined, add it to the </w:t>
      </w:r>
      <w:proofErr w:type="spellStart"/>
      <w:r>
        <w:t>JingleIQPacket</w:t>
      </w:r>
      <w:proofErr w:type="spellEnd"/>
      <w:r>
        <w:t xml:space="preserve">: </w:t>
      </w:r>
      <w:proofErr w:type="spellStart"/>
      <w:r>
        <w:t>JingleIQPacket.addContentType</w:t>
      </w:r>
      <w:proofErr w:type="spellEnd"/>
      <w:r>
        <w:t>(</w:t>
      </w:r>
      <w:proofErr w:type="spellStart"/>
      <w:r>
        <w:t>Cont</w:t>
      </w:r>
      <w:r>
        <w:t>entElementType</w:t>
      </w:r>
      <w:proofErr w:type="spellEnd"/>
      <w:r>
        <w:t xml:space="preserve"> content)</w:t>
      </w:r>
    </w:p>
    <w:p w:rsidR="00A77B3E" w:rsidRDefault="00B75FDD">
      <w:pPr>
        <w:numPr>
          <w:ilvl w:val="0"/>
          <w:numId w:val="18"/>
        </w:numPr>
        <w:tabs>
          <w:tab w:val="num" w:pos="720"/>
        </w:tabs>
        <w:spacing w:line="240" w:lineRule="auto"/>
      </w:pPr>
      <w:r>
        <w:t xml:space="preserve">Create another </w:t>
      </w:r>
      <w:proofErr w:type="spellStart"/>
      <w:proofErr w:type="gramStart"/>
      <w:r>
        <w:t>ContentElementType</w:t>
      </w:r>
      <w:proofErr w:type="spellEnd"/>
      <w:r>
        <w:t>,</w:t>
      </w:r>
      <w:proofErr w:type="gramEnd"/>
      <w:r>
        <w:t xml:space="preserve"> define the attribute and nested-element by repeating step 3-9. At the end, add it to </w:t>
      </w:r>
      <w:proofErr w:type="spellStart"/>
      <w:r>
        <w:t>JingleIQPacket</w:t>
      </w:r>
      <w:proofErr w:type="spellEnd"/>
      <w:r>
        <w:t>.</w:t>
      </w:r>
    </w:p>
    <w:p w:rsidR="00A77B3E" w:rsidRDefault="00B75FDD">
      <w:pPr>
        <w:numPr>
          <w:ilvl w:val="0"/>
          <w:numId w:val="18"/>
        </w:numPr>
        <w:tabs>
          <w:tab w:val="num" w:pos="720"/>
        </w:tabs>
        <w:spacing w:line="240" w:lineRule="auto"/>
      </w:pPr>
      <w:r>
        <w:t xml:space="preserve">Now the </w:t>
      </w:r>
      <w:proofErr w:type="spellStart"/>
      <w:r>
        <w:t>JingleIQPacket</w:t>
      </w:r>
      <w:proofErr w:type="spellEnd"/>
      <w:r>
        <w:t xml:space="preserve"> should be properly constructed. To check the validity of the XML, use </w:t>
      </w:r>
      <w:proofErr w:type="spellStart"/>
      <w:proofErr w:type="gramStart"/>
      <w:r>
        <w:t>Jin</w:t>
      </w:r>
      <w:r>
        <w:t>gleIQPacket.getChildElementXML</w:t>
      </w:r>
      <w:proofErr w:type="spellEnd"/>
      <w:r>
        <w:t>(</w:t>
      </w:r>
      <w:proofErr w:type="gramEnd"/>
      <w:r>
        <w:t>) method.</w:t>
      </w:r>
    </w:p>
    <w:p w:rsidR="00A77B3E" w:rsidRDefault="00B75FDD">
      <w:pPr>
        <w:numPr>
          <w:ilvl w:val="0"/>
          <w:numId w:val="18"/>
        </w:numPr>
        <w:tabs>
          <w:tab w:val="num" w:pos="720"/>
        </w:tabs>
        <w:spacing w:line="240" w:lineRule="auto"/>
      </w:pPr>
      <w:r>
        <w:t xml:space="preserve">To send the packet, use </w:t>
      </w:r>
      <w:proofErr w:type="spellStart"/>
      <w:r>
        <w:t>XMPPConnection</w:t>
      </w:r>
      <w:proofErr w:type="spellEnd"/>
      <w:r>
        <w:t xml:space="preserve"> </w:t>
      </w:r>
      <w:proofErr w:type="spellStart"/>
      <w:r>
        <w:t>connection.send</w:t>
      </w:r>
      <w:proofErr w:type="spellEnd"/>
      <w:r>
        <w:t>(</w:t>
      </w:r>
      <w:proofErr w:type="spellStart"/>
      <w:r>
        <w:t>JiqngleIQPacket</w:t>
      </w:r>
      <w:proofErr w:type="spellEnd"/>
      <w:r>
        <w:t>)</w:t>
      </w:r>
    </w:p>
    <w:p w:rsidR="00A77B3E" w:rsidRDefault="00B75FDD">
      <w:pPr>
        <w:spacing w:line="240" w:lineRule="auto"/>
      </w:pPr>
    </w:p>
    <w:p w:rsidR="00A77B3E" w:rsidRDefault="00B75FDD">
      <w:pPr>
        <w:spacing w:line="240" w:lineRule="auto"/>
      </w:pPr>
      <w:r>
        <w:t>At this point, you should have a good understanding for the procedure of creating the packet. Some points worth noting:</w:t>
      </w:r>
    </w:p>
    <w:p w:rsidR="00A77B3E" w:rsidRDefault="00B75FDD">
      <w:pPr>
        <w:numPr>
          <w:ilvl w:val="0"/>
          <w:numId w:val="19"/>
        </w:numPr>
        <w:tabs>
          <w:tab w:val="num" w:pos="720"/>
        </w:tabs>
        <w:spacing w:line="240" w:lineRule="auto"/>
      </w:pPr>
      <w:r>
        <w:t>Some of the attributes</w:t>
      </w:r>
      <w:r>
        <w:t xml:space="preserve"> which have well defined values (like jingle action) have interfaces implemented for them that contain all possible values. Use those to avoid simple errors like sending out a “session-</w:t>
      </w:r>
      <w:proofErr w:type="spellStart"/>
      <w:r>
        <w:t>initiat</w:t>
      </w:r>
      <w:proofErr w:type="spellEnd"/>
      <w:r>
        <w:t>” instead of a “session-initiate”. As an example, all possible v</w:t>
      </w:r>
      <w:r>
        <w:t xml:space="preserve">alues for the </w:t>
      </w:r>
      <w:proofErr w:type="spellStart"/>
      <w:r>
        <w:t>attributeAction</w:t>
      </w:r>
      <w:proofErr w:type="spellEnd"/>
      <w:r>
        <w:t xml:space="preserve"> are defined in the interface: </w:t>
      </w:r>
      <w:proofErr w:type="spellStart"/>
      <w:r>
        <w:t>JingleIQPacket.AttributeActionValues</w:t>
      </w:r>
      <w:proofErr w:type="spellEnd"/>
    </w:p>
    <w:p w:rsidR="00A77B3E" w:rsidRDefault="00B75FDD">
      <w:pPr>
        <w:numPr>
          <w:ilvl w:val="0"/>
          <w:numId w:val="19"/>
        </w:numPr>
        <w:tabs>
          <w:tab w:val="num" w:pos="720"/>
        </w:tabs>
        <w:spacing w:line="240" w:lineRule="auto"/>
      </w:pPr>
      <w:r>
        <w:t>There are many different Jingle packet schemas, according to the Action attribute. As an example, the jingle packet with action set to “session-terminate” does</w:t>
      </w:r>
      <w:r>
        <w:t xml:space="preserve"> not contain the </w:t>
      </w:r>
      <w:proofErr w:type="spellStart"/>
      <w:r>
        <w:t>ContentElementType</w:t>
      </w:r>
      <w:proofErr w:type="spellEnd"/>
      <w:r>
        <w:t xml:space="preserve"> but contains a </w:t>
      </w:r>
      <w:proofErr w:type="spellStart"/>
      <w:r>
        <w:t>reasonElementType</w:t>
      </w:r>
      <w:proofErr w:type="spellEnd"/>
      <w:r>
        <w:t>. If one would like to construct a termination packet, the procedure is:</w:t>
      </w:r>
    </w:p>
    <w:p w:rsidR="00A77B3E" w:rsidRDefault="00B75FDD">
      <w:pPr>
        <w:numPr>
          <w:ilvl w:val="0"/>
          <w:numId w:val="19"/>
        </w:numPr>
        <w:tabs>
          <w:tab w:val="num" w:pos="720"/>
        </w:tabs>
        <w:spacing w:line="240" w:lineRule="auto"/>
      </w:pPr>
      <w:r>
        <w:t xml:space="preserve">Construct a </w:t>
      </w:r>
      <w:proofErr w:type="spellStart"/>
      <w:r>
        <w:t>JingleIQPacket</w:t>
      </w:r>
      <w:proofErr w:type="spellEnd"/>
      <w:r>
        <w:t xml:space="preserve"> with </w:t>
      </w:r>
      <w:proofErr w:type="spellStart"/>
      <w:r>
        <w:t>actionAttribute</w:t>
      </w:r>
      <w:proofErr w:type="spellEnd"/>
      <w:r>
        <w:t xml:space="preserve"> ==</w:t>
      </w:r>
    </w:p>
    <w:p w:rsidR="00A77B3E" w:rsidRDefault="00B75FDD">
      <w:pPr>
        <w:numPr>
          <w:ilvl w:val="0"/>
          <w:numId w:val="19"/>
        </w:numPr>
        <w:tabs>
          <w:tab w:val="num" w:pos="720"/>
        </w:tabs>
        <w:spacing w:line="240" w:lineRule="auto"/>
      </w:pPr>
      <w:proofErr w:type="spellStart"/>
      <w:r>
        <w:t>JIngleIQPacket.AttributeActionValues.SESSION_TERMINATE</w:t>
      </w:r>
      <w:proofErr w:type="spellEnd"/>
    </w:p>
    <w:p w:rsidR="00A77B3E" w:rsidRDefault="00B75FDD">
      <w:pPr>
        <w:numPr>
          <w:ilvl w:val="0"/>
          <w:numId w:val="19"/>
        </w:numPr>
        <w:tabs>
          <w:tab w:val="num" w:pos="720"/>
        </w:tabs>
        <w:spacing w:line="240" w:lineRule="auto"/>
      </w:pPr>
      <w:r>
        <w:t>Construct</w:t>
      </w:r>
      <w:r>
        <w:t xml:space="preserve"> an object of </w:t>
      </w:r>
      <w:proofErr w:type="spellStart"/>
      <w:r>
        <w:t>ReasonElementType</w:t>
      </w:r>
      <w:proofErr w:type="spellEnd"/>
    </w:p>
    <w:p w:rsidR="00A77B3E" w:rsidRDefault="00B75FDD">
      <w:pPr>
        <w:numPr>
          <w:ilvl w:val="0"/>
          <w:numId w:val="19"/>
        </w:numPr>
        <w:tabs>
          <w:tab w:val="num" w:pos="720"/>
        </w:tabs>
        <w:spacing w:line="240" w:lineRule="auto"/>
      </w:pPr>
      <w:r>
        <w:t xml:space="preserve">Add the </w:t>
      </w:r>
      <w:proofErr w:type="spellStart"/>
      <w:r>
        <w:t>ReasonElementType</w:t>
      </w:r>
      <w:proofErr w:type="spellEnd"/>
      <w:r>
        <w:t xml:space="preserve"> object to the </w:t>
      </w:r>
      <w:proofErr w:type="spellStart"/>
      <w:r>
        <w:t>JingleIQPacket</w:t>
      </w:r>
      <w:proofErr w:type="spellEnd"/>
    </w:p>
    <w:p w:rsidR="00A77B3E" w:rsidRDefault="00B75FDD">
      <w:pPr>
        <w:pStyle w:val="Heading5"/>
      </w:pPr>
      <w:bookmarkStart w:id="132" w:name="h.85kim452stce"/>
      <w:bookmarkEnd w:id="132"/>
      <w:r>
        <w:t>8.4.2 Parsing a Jingle Packet</w:t>
      </w:r>
    </w:p>
    <w:p w:rsidR="00A77B3E" w:rsidRDefault="00B75FDD">
      <w:pPr>
        <w:spacing w:line="240" w:lineRule="auto"/>
      </w:pPr>
      <w:r>
        <w:t xml:space="preserve">The first step towards parsing any packet in the Smack framework is to register a sub-class of an </w:t>
      </w:r>
      <w:proofErr w:type="spellStart"/>
      <w:r>
        <w:t>org.jivesoftware.smack.provider.IQProvide</w:t>
      </w:r>
      <w:r>
        <w:t>r</w:t>
      </w:r>
      <w:proofErr w:type="spellEnd"/>
      <w:r>
        <w:t xml:space="preserve">. In our implementation, the class </w:t>
      </w:r>
      <w:proofErr w:type="spellStart"/>
      <w:r>
        <w:rPr>
          <w:rFonts w:ascii="Consolas" w:eastAsia="Consolas" w:hAnsi="Consolas" w:cs="Consolas"/>
          <w:sz w:val="20"/>
          <w:szCs w:val="20"/>
        </w:rPr>
        <w:t>JingleIQProvider</w:t>
      </w:r>
      <w:proofErr w:type="spellEnd"/>
      <w:r>
        <w:rPr>
          <w:rFonts w:ascii="Consolas" w:eastAsia="Consolas" w:hAnsi="Consolas" w:cs="Consolas"/>
          <w:sz w:val="20"/>
          <w:szCs w:val="20"/>
        </w:rPr>
        <w:t xml:space="preserve"> extends </w:t>
      </w:r>
      <w:proofErr w:type="spellStart"/>
      <w:r>
        <w:rPr>
          <w:rFonts w:ascii="Consolas" w:eastAsia="Consolas" w:hAnsi="Consolas" w:cs="Consolas"/>
          <w:sz w:val="20"/>
          <w:szCs w:val="20"/>
        </w:rPr>
        <w:t>IQProvider</w:t>
      </w:r>
      <w:proofErr w:type="spellEnd"/>
      <w:r>
        <w:rPr>
          <w:rFonts w:ascii="Consolas" w:eastAsia="Consolas" w:hAnsi="Consolas" w:cs="Consolas"/>
          <w:sz w:val="20"/>
          <w:szCs w:val="20"/>
        </w:rPr>
        <w:t xml:space="preserve"> and the registration happens in the method </w:t>
      </w:r>
      <w:proofErr w:type="spellStart"/>
      <w:proofErr w:type="gramStart"/>
      <w:r>
        <w:rPr>
          <w:rFonts w:ascii="Consolas" w:eastAsia="Consolas" w:hAnsi="Consolas" w:cs="Consolas"/>
          <w:sz w:val="20"/>
          <w:szCs w:val="20"/>
        </w:rPr>
        <w:t>JingleIQBuddyPacketRouter.setup</w:t>
      </w:r>
      <w:proofErr w:type="spellEnd"/>
      <w:r>
        <w:rPr>
          <w:rFonts w:ascii="Consolas" w:eastAsia="Consolas" w:hAnsi="Consolas" w:cs="Consolas"/>
          <w:sz w:val="20"/>
          <w:szCs w:val="20"/>
        </w:rPr>
        <w:t>(</w:t>
      </w:r>
      <w:proofErr w:type="gramEnd"/>
      <w:r>
        <w:rPr>
          <w:rFonts w:ascii="Consolas" w:eastAsia="Consolas" w:hAnsi="Consolas" w:cs="Consolas"/>
          <w:sz w:val="20"/>
          <w:szCs w:val="20"/>
        </w:rPr>
        <w:t>) as demonstrated by the following snippet:</w:t>
      </w:r>
    </w:p>
    <w:p w:rsidR="00A77B3E" w:rsidRDefault="00B75FDD">
      <w:pPr>
        <w:spacing w:line="240" w:lineRule="auto"/>
        <w:rPr>
          <w:rFonts w:ascii="Consolas" w:eastAsia="Consolas" w:hAnsi="Consolas" w:cs="Consolas"/>
          <w:sz w:val="20"/>
          <w:szCs w:val="20"/>
        </w:rPr>
      </w:pPr>
      <w:proofErr w:type="spellStart"/>
      <w:r>
        <w:rPr>
          <w:rFonts w:ascii="Consolas" w:eastAsia="Consolas" w:hAnsi="Consolas" w:cs="Consolas"/>
          <w:sz w:val="20"/>
          <w:szCs w:val="20"/>
        </w:rPr>
        <w:t>JingleIQProvider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jiqProvider</w:t>
      </w:r>
      <w:proofErr w:type="spellEnd"/>
      <w:r>
        <w:rPr>
          <w:rFonts w:ascii="Consolas" w:eastAsia="Consolas" w:hAnsi="Consolas" w:cs="Consolas"/>
          <w:sz w:val="20"/>
          <w:szCs w:val="20"/>
        </w:rPr>
        <w:t xml:space="preserve"> = </w:t>
      </w:r>
      <w:r>
        <w:rPr>
          <w:rFonts w:ascii="Consolas" w:eastAsia="Consolas" w:hAnsi="Consolas" w:cs="Consolas"/>
          <w:b/>
          <w:bCs/>
          <w:color w:val="7F0055"/>
          <w:sz w:val="20"/>
          <w:szCs w:val="20"/>
        </w:rPr>
        <w:t>new</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JingleIQProvider</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A77B3E" w:rsidRDefault="00B75FDD">
      <w:pPr>
        <w:spacing w:line="240" w:lineRule="auto"/>
        <w:rPr>
          <w:rFonts w:ascii="Consolas" w:eastAsia="Consolas" w:hAnsi="Consolas" w:cs="Consolas"/>
          <w:sz w:val="20"/>
          <w:szCs w:val="20"/>
        </w:rPr>
      </w:pPr>
      <w:proofErr w:type="gramStart"/>
      <w:r>
        <w:rPr>
          <w:rFonts w:ascii="Consolas" w:eastAsia="Consolas" w:hAnsi="Consolas" w:cs="Consolas"/>
          <w:sz w:val="20"/>
          <w:szCs w:val="20"/>
        </w:rPr>
        <w:t>ProviderMa</w:t>
      </w:r>
      <w:r>
        <w:rPr>
          <w:rFonts w:ascii="Consolas" w:eastAsia="Consolas" w:hAnsi="Consolas" w:cs="Consolas"/>
          <w:sz w:val="20"/>
          <w:szCs w:val="20"/>
        </w:rPr>
        <w:t>nager.</w:t>
      </w:r>
      <w:r>
        <w:rPr>
          <w:rFonts w:ascii="Consolas" w:eastAsia="Consolas" w:hAnsi="Consolas" w:cs="Consolas"/>
          <w:i/>
          <w:iCs/>
          <w:sz w:val="20"/>
          <w:szCs w:val="20"/>
        </w:rPr>
        <w:t>getInstance</w:t>
      </w:r>
      <w:r>
        <w:rPr>
          <w:rFonts w:ascii="Consolas" w:eastAsia="Consolas" w:hAnsi="Consolas" w:cs="Consolas"/>
          <w:sz w:val="20"/>
          <w:szCs w:val="20"/>
        </w:rPr>
        <w:t>(</w:t>
      </w:r>
      <w:proofErr w:type="gramEnd"/>
      <w:r>
        <w:rPr>
          <w:rFonts w:ascii="Consolas" w:eastAsia="Consolas" w:hAnsi="Consolas" w:cs="Consolas"/>
          <w:sz w:val="20"/>
          <w:szCs w:val="20"/>
        </w:rPr>
        <w:t>).addIQProvider(JingleIQPacket.</w:t>
      </w:r>
      <w:r>
        <w:rPr>
          <w:rFonts w:ascii="Consolas" w:eastAsia="Consolas" w:hAnsi="Consolas" w:cs="Consolas"/>
          <w:i/>
          <w:iCs/>
          <w:color w:val="0000C0"/>
          <w:sz w:val="20"/>
          <w:szCs w:val="20"/>
        </w:rPr>
        <w:t>ELEMENT_NAME_JINGLE</w:t>
      </w:r>
      <w:r>
        <w:rPr>
          <w:rFonts w:ascii="Consolas" w:eastAsia="Consolas" w:hAnsi="Consolas" w:cs="Consolas"/>
          <w:sz w:val="20"/>
          <w:szCs w:val="20"/>
        </w:rPr>
        <w:t xml:space="preserve">, </w:t>
      </w:r>
      <w:proofErr w:type="spellStart"/>
      <w:r>
        <w:rPr>
          <w:rFonts w:ascii="Consolas" w:eastAsia="Consolas" w:hAnsi="Consolas" w:cs="Consolas"/>
          <w:sz w:val="20"/>
          <w:szCs w:val="20"/>
        </w:rPr>
        <w:t>JingleIQPacket.</w:t>
      </w:r>
      <w:r>
        <w:rPr>
          <w:rFonts w:ascii="Consolas" w:eastAsia="Consolas" w:hAnsi="Consolas" w:cs="Consolas"/>
          <w:i/>
          <w:iCs/>
          <w:color w:val="0000C0"/>
          <w:sz w:val="20"/>
          <w:szCs w:val="20"/>
        </w:rPr>
        <w:t>NAMESPACE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jiqProvider</w:t>
      </w:r>
      <w:proofErr w:type="spellEnd"/>
      <w:r>
        <w:rPr>
          <w:rFonts w:ascii="Consolas" w:eastAsia="Consolas" w:hAnsi="Consolas" w:cs="Consolas"/>
          <w:sz w:val="20"/>
          <w:szCs w:val="20"/>
        </w:rPr>
        <w:t>);</w:t>
      </w:r>
    </w:p>
    <w:p w:rsidR="00A77B3E" w:rsidRDefault="00B75FDD">
      <w:pPr>
        <w:spacing w:line="240" w:lineRule="auto"/>
      </w:pPr>
      <w:r>
        <w:t xml:space="preserve"> </w:t>
      </w:r>
    </w:p>
    <w:p w:rsidR="00A77B3E" w:rsidRDefault="00B75FDD">
      <w:pPr>
        <w:spacing w:line="240" w:lineRule="auto"/>
      </w:pPr>
      <w:r>
        <w:t xml:space="preserve">The above piece of code merely tells the </w:t>
      </w:r>
      <w:proofErr w:type="spellStart"/>
      <w:r>
        <w:t>ProviderManager</w:t>
      </w:r>
      <w:proofErr w:type="spellEnd"/>
      <w:r>
        <w:t xml:space="preserve"> that all IQ packets which have their child elements falling in the namespace </w:t>
      </w:r>
      <w:proofErr w:type="spellStart"/>
      <w:r>
        <w:t>JingleIQPa</w:t>
      </w:r>
      <w:r>
        <w:t>cket.</w:t>
      </w:r>
      <w:r>
        <w:rPr>
          <w:i/>
          <w:iCs/>
          <w:color w:val="0000C0"/>
        </w:rPr>
        <w:t>NAMESPACE</w:t>
      </w:r>
      <w:proofErr w:type="spellEnd"/>
      <w:r>
        <w:rPr>
          <w:i/>
          <w:iCs/>
          <w:color w:val="0000C0"/>
        </w:rPr>
        <w:t xml:space="preserve"> </w:t>
      </w:r>
      <w:r>
        <w:t xml:space="preserve">and are named </w:t>
      </w:r>
      <w:proofErr w:type="spellStart"/>
      <w:r>
        <w:t>JingleIQPacket.</w:t>
      </w:r>
      <w:r>
        <w:rPr>
          <w:i/>
          <w:iCs/>
          <w:color w:val="0000C0"/>
        </w:rPr>
        <w:t>ELEMENT_NAME_JINGLE</w:t>
      </w:r>
      <w:proofErr w:type="spellEnd"/>
      <w:r>
        <w:t xml:space="preserve"> are to be parsed by an instance of </w:t>
      </w:r>
      <w:proofErr w:type="spellStart"/>
      <w:r>
        <w:t>JingleIQProvider</w:t>
      </w:r>
      <w:proofErr w:type="spellEnd"/>
      <w:r>
        <w:t xml:space="preserve">, namely </w:t>
      </w:r>
      <w:proofErr w:type="spellStart"/>
      <w:r>
        <w:t>jiqProvider</w:t>
      </w:r>
      <w:proofErr w:type="spellEnd"/>
      <w:r>
        <w:t>.</w:t>
      </w:r>
    </w:p>
    <w:p w:rsidR="00A77B3E" w:rsidRDefault="00B75FDD">
      <w:pPr>
        <w:spacing w:line="240" w:lineRule="auto"/>
      </w:pPr>
      <w:r>
        <w:t xml:space="preserve"> </w:t>
      </w:r>
    </w:p>
    <w:p w:rsidR="00A77B3E" w:rsidRDefault="00B75FDD">
      <w:r>
        <w:t xml:space="preserve">To understand the functioning of the </w:t>
      </w:r>
      <w:proofErr w:type="spellStart"/>
      <w:r>
        <w:t>JingleIQProvider.parseIQ</w:t>
      </w:r>
      <w:proofErr w:type="spellEnd"/>
      <w:r>
        <w:t xml:space="preserve"> method, the best resource is the code itself along with</w:t>
      </w:r>
      <w:r>
        <w:t xml:space="preserve"> the various XMPP Extension Protocols outlined in section 7.1. Although it is hard to clearly demarcate which specific XMPP Extension Protocol specification was used to come up with the rules for parsing a particular element type, the following list serves</w:t>
      </w:r>
      <w:r>
        <w:t xml:space="preserve"> as a good starting point:</w:t>
      </w:r>
    </w:p>
    <w:p w:rsidR="00A77B3E" w:rsidRDefault="00B75FDD">
      <w:pPr>
        <w:numPr>
          <w:ilvl w:val="0"/>
          <w:numId w:val="20"/>
        </w:numPr>
        <w:tabs>
          <w:tab w:val="num" w:pos="720"/>
        </w:tabs>
        <w:spacing w:line="240" w:lineRule="auto"/>
      </w:pPr>
      <w:r>
        <w:t xml:space="preserve">XEP-0166: </w:t>
      </w:r>
      <w:r>
        <w:rPr>
          <w:i/>
          <w:iCs/>
        </w:rPr>
        <w:t>jingle, content, reason</w:t>
      </w:r>
    </w:p>
    <w:p w:rsidR="00A77B3E" w:rsidRDefault="00B75FDD">
      <w:pPr>
        <w:numPr>
          <w:ilvl w:val="0"/>
          <w:numId w:val="20"/>
        </w:numPr>
        <w:tabs>
          <w:tab w:val="num" w:pos="720"/>
        </w:tabs>
        <w:spacing w:line="240" w:lineRule="auto"/>
      </w:pPr>
      <w:r>
        <w:t xml:space="preserve">XEP-0167: </w:t>
      </w:r>
      <w:r>
        <w:rPr>
          <w:i/>
          <w:iCs/>
        </w:rPr>
        <w:t>description, payload</w:t>
      </w:r>
    </w:p>
    <w:p w:rsidR="00A77B3E" w:rsidRDefault="00B75FDD">
      <w:pPr>
        <w:numPr>
          <w:ilvl w:val="0"/>
          <w:numId w:val="20"/>
        </w:numPr>
        <w:tabs>
          <w:tab w:val="num" w:pos="720"/>
        </w:tabs>
        <w:spacing w:line="240" w:lineRule="auto"/>
      </w:pPr>
      <w:r>
        <w:t xml:space="preserve">XEP-0177: </w:t>
      </w:r>
      <w:r>
        <w:rPr>
          <w:i/>
          <w:iCs/>
        </w:rPr>
        <w:t>transport, candidate</w:t>
      </w:r>
    </w:p>
    <w:p w:rsidR="00A77B3E" w:rsidRDefault="00B75FDD">
      <w:pPr>
        <w:spacing w:line="240" w:lineRule="auto"/>
      </w:pPr>
      <w:r>
        <w:t xml:space="preserve"> </w:t>
      </w:r>
    </w:p>
    <w:p w:rsidR="00A77B3E" w:rsidRDefault="00B75FDD">
      <w:r>
        <w:lastRenderedPageBreak/>
        <w:t>In this section, we will not explain the parsing rules, which can be understood by reading the above specifications. We will instea</w:t>
      </w:r>
      <w:r>
        <w:t xml:space="preserve">d try to explain the structure of the </w:t>
      </w:r>
      <w:proofErr w:type="spellStart"/>
      <w:r>
        <w:t>JingleIQProvider</w:t>
      </w:r>
      <w:proofErr w:type="spellEnd"/>
      <w:r>
        <w:t xml:space="preserve"> and its related classes. Each element in the XML is represented by a different *</w:t>
      </w:r>
      <w:proofErr w:type="spellStart"/>
      <w:r>
        <w:t>ElementTyp</w:t>
      </w:r>
      <w:proofErr w:type="spellEnd"/>
      <w:r>
        <w:t xml:space="preserve"> class defined in the </w:t>
      </w:r>
      <w:proofErr w:type="spellStart"/>
      <w:r>
        <w:t>com.cornell.opencomm.jingleimpl</w:t>
      </w:r>
      <w:proofErr w:type="spellEnd"/>
      <w:r>
        <w:t xml:space="preserve"> package. In the provider, there are separate methods to p</w:t>
      </w:r>
      <w:r>
        <w:t xml:space="preserve">arse each of these elements. A method while parsing its designated element will encounter the start-tag of a child element and will in turn call the corresponding method to handle that particular child XML element. As an example, when in </w:t>
      </w:r>
      <w:proofErr w:type="spellStart"/>
      <w:r>
        <w:t>parseJingleElement</w:t>
      </w:r>
      <w:proofErr w:type="spellEnd"/>
      <w:r>
        <w:t xml:space="preserve">, a &lt;content&gt; tag is encountered; a call to </w:t>
      </w:r>
      <w:proofErr w:type="spellStart"/>
      <w:r>
        <w:t>parseContentElement</w:t>
      </w:r>
      <w:proofErr w:type="spellEnd"/>
      <w:r>
        <w:t xml:space="preserve"> is made which returns an object of </w:t>
      </w:r>
      <w:proofErr w:type="spellStart"/>
      <w:r>
        <w:t>ContentElementType</w:t>
      </w:r>
      <w:proofErr w:type="spellEnd"/>
      <w:r>
        <w:t>. Similar logic applies recursively to handling each element defined in the XML.</w:t>
      </w:r>
    </w:p>
    <w:p w:rsidR="00A77B3E" w:rsidRDefault="00B75FDD">
      <w:pPr>
        <w:pStyle w:val="Heading5"/>
      </w:pPr>
      <w:bookmarkStart w:id="133" w:name="h.l46sxx95t04h"/>
      <w:bookmarkEnd w:id="133"/>
      <w:r>
        <w:t xml:space="preserve">8.4.3 Handling a new </w:t>
      </w:r>
      <w:proofErr w:type="spellStart"/>
      <w:r>
        <w:t>ElementType</w:t>
      </w:r>
      <w:proofErr w:type="spellEnd"/>
      <w:r>
        <w:t xml:space="preserve"> in our Jingle Implementat</w:t>
      </w:r>
      <w:r>
        <w:t>ion</w:t>
      </w:r>
    </w:p>
    <w:p w:rsidR="00A77B3E" w:rsidRDefault="00B75FDD">
      <w:pPr>
        <w:spacing w:line="240" w:lineRule="auto"/>
      </w:pPr>
      <w:r>
        <w:t xml:space="preserve">In the future, when there would be plans to implement SRTP (Secure RTP) or ICE-UDP, new </w:t>
      </w:r>
      <w:proofErr w:type="spellStart"/>
      <w:r>
        <w:t>ElemenTypes</w:t>
      </w:r>
      <w:proofErr w:type="spellEnd"/>
      <w:r>
        <w:t xml:space="preserve"> will need to be handled and parsed accordingly. To do this, two things need to be done.</w:t>
      </w:r>
    </w:p>
    <w:p w:rsidR="00A77B3E" w:rsidRDefault="00B75FDD">
      <w:pPr>
        <w:numPr>
          <w:ilvl w:val="0"/>
          <w:numId w:val="21"/>
        </w:numPr>
        <w:tabs>
          <w:tab w:val="num" w:pos="720"/>
        </w:tabs>
        <w:spacing w:line="240" w:lineRule="auto"/>
      </w:pPr>
      <w:r>
        <w:t>Declare a new *</w:t>
      </w:r>
      <w:proofErr w:type="spellStart"/>
      <w:r>
        <w:t>ElementType</w:t>
      </w:r>
      <w:proofErr w:type="spellEnd"/>
      <w:r>
        <w:t xml:space="preserve"> which extends the </w:t>
      </w:r>
      <w:proofErr w:type="spellStart"/>
      <w:r>
        <w:t>BaseElementType</w:t>
      </w:r>
      <w:proofErr w:type="spellEnd"/>
      <w:r>
        <w:t xml:space="preserve"> in </w:t>
      </w:r>
      <w:proofErr w:type="spellStart"/>
      <w:r>
        <w:t>com.cornell.opencomm.jingleimpl</w:t>
      </w:r>
      <w:proofErr w:type="spellEnd"/>
      <w:r>
        <w:t xml:space="preserve"> and declare variables for each attribute of the XML element that this new class will represent. Also declare variables that are references to objects that represent child-elements of this XML element.</w:t>
      </w:r>
    </w:p>
    <w:p w:rsidR="00A77B3E" w:rsidRDefault="00B75FDD">
      <w:pPr>
        <w:numPr>
          <w:ilvl w:val="0"/>
          <w:numId w:val="21"/>
        </w:numPr>
        <w:tabs>
          <w:tab w:val="num" w:pos="720"/>
        </w:tabs>
        <w:spacing w:line="240" w:lineRule="auto"/>
      </w:pPr>
      <w:r>
        <w:t xml:space="preserve">In the </w:t>
      </w:r>
      <w:proofErr w:type="spellStart"/>
      <w:r>
        <w:t>JingleIQProvider</w:t>
      </w:r>
      <w:proofErr w:type="spellEnd"/>
      <w:r>
        <w:t xml:space="preserve">, add appropriate methods to parse the new </w:t>
      </w:r>
      <w:proofErr w:type="spellStart"/>
      <w:r>
        <w:t>ElementType</w:t>
      </w:r>
      <w:proofErr w:type="spellEnd"/>
      <w:r>
        <w:t xml:space="preserve"> and its sub-types that return a constructed *</w:t>
      </w:r>
      <w:proofErr w:type="spellStart"/>
      <w:r>
        <w:t>ElementType</w:t>
      </w:r>
      <w:proofErr w:type="spellEnd"/>
      <w:r>
        <w:t xml:space="preserve"> representing the new </w:t>
      </w:r>
      <w:proofErr w:type="spellStart"/>
      <w:r>
        <w:t>ElementType</w:t>
      </w:r>
      <w:proofErr w:type="spellEnd"/>
      <w:r>
        <w:t>.</w:t>
      </w:r>
    </w:p>
    <w:p w:rsidR="00A77B3E" w:rsidRDefault="00B75FDD">
      <w:pPr>
        <w:pStyle w:val="Heading5"/>
        <w:spacing w:line="276" w:lineRule="auto"/>
      </w:pPr>
      <w:bookmarkStart w:id="134" w:name="h.2815g1mai0r1"/>
      <w:bookmarkEnd w:id="134"/>
      <w:r>
        <w:t>8.4.4 Session Management</w:t>
      </w:r>
    </w:p>
    <w:p w:rsidR="00A77B3E" w:rsidRDefault="00B75FDD">
      <w:r>
        <w:t>The Session Management is again based on the XMPP Extension Protocols mentioned in ea</w:t>
      </w:r>
      <w:r>
        <w:t xml:space="preserve">rlier sections. The key to understanding a state change is to understand what type of IQ packet was received in what state. The code that deals with the session management in our implementation is largely confined to two areas – the class </w:t>
      </w:r>
      <w:proofErr w:type="spellStart"/>
      <w:r>
        <w:t>SessionCallStateM</w:t>
      </w:r>
      <w:r>
        <w:t>achine</w:t>
      </w:r>
      <w:proofErr w:type="spellEnd"/>
      <w:r>
        <w:t xml:space="preserve"> and the method </w:t>
      </w:r>
      <w:proofErr w:type="spellStart"/>
      <w:r>
        <w:t>MUCBuddy.processPacket</w:t>
      </w:r>
      <w:proofErr w:type="spellEnd"/>
      <w:r>
        <w:t xml:space="preserve">. The former is an implementation of the state machine presented in section 5.1 Session Management of the XEP-0166 specification and checks what state transitions are valid. The code in </w:t>
      </w:r>
      <w:proofErr w:type="spellStart"/>
      <w:r>
        <w:t>MUCBuddy.processPacket</w:t>
      </w:r>
      <w:proofErr w:type="spellEnd"/>
      <w:r>
        <w:t xml:space="preserve"> is </w:t>
      </w:r>
      <w:r>
        <w:t xml:space="preserve">responsible for taking suitable action based on the type and content of an incoming IQ or </w:t>
      </w:r>
      <w:proofErr w:type="spellStart"/>
      <w:r>
        <w:t>JingleIQPacket</w:t>
      </w:r>
      <w:proofErr w:type="spellEnd"/>
      <w:r>
        <w:t>.</w:t>
      </w:r>
    </w:p>
    <w:p w:rsidR="00A77B3E" w:rsidRDefault="00B75FDD">
      <w:pPr>
        <w:pStyle w:val="Heading3"/>
      </w:pPr>
      <w:bookmarkStart w:id="135" w:name="h.49s2iy4m4j9m"/>
      <w:bookmarkEnd w:id="135"/>
      <w:r>
        <w:t>9 RTP on Android</w:t>
      </w:r>
    </w:p>
    <w:p w:rsidR="00A77B3E" w:rsidRDefault="00B75FDD">
      <w:pPr>
        <w:spacing w:line="240" w:lineRule="auto"/>
      </w:pPr>
      <w:r>
        <w:t>RTP (Real-time Transport Protocol) is a media delivery protocol built on top of UDP and lies at the core of most VoIP systems. Howeve</w:t>
      </w:r>
      <w:r>
        <w:t xml:space="preserve">r, there is no standard library for RTP (Real-time Transport Protocol) in Android. The RTP implementation we use comes from the </w:t>
      </w:r>
      <w:proofErr w:type="spellStart"/>
      <w:r>
        <w:t>Sipdroid</w:t>
      </w:r>
      <w:proofErr w:type="spellEnd"/>
      <w:r>
        <w:t xml:space="preserve"> codebase (sipdroid.org), which is licensed under the GPL v3.</w:t>
      </w:r>
    </w:p>
    <w:p w:rsidR="00A77B3E" w:rsidRDefault="00B75FDD">
      <w:pPr>
        <w:pStyle w:val="Heading4"/>
      </w:pPr>
      <w:bookmarkStart w:id="136" w:name="h.1las0ycyh55y"/>
      <w:bookmarkEnd w:id="136"/>
      <w:r>
        <w:t>9.1 RTP Sending</w:t>
      </w:r>
    </w:p>
    <w:p w:rsidR="00A77B3E" w:rsidRDefault="00B75FDD">
      <w:pPr>
        <w:spacing w:line="240" w:lineRule="auto"/>
      </w:pPr>
      <w:r>
        <w:t>Sending RTP packets simply involves settin</w:t>
      </w:r>
      <w:r>
        <w:t>g various fields of the RTP packet, setting the payload to the encoded frame of audio, and sending over UDP to the destination. Receiving RTP packets is similar: the packet is received over UDP, fields are checked, and the payload is decoded. In a 2-way ch</w:t>
      </w:r>
      <w:r>
        <w:t>at, each client has its own sender and receiver thread.</w:t>
      </w:r>
    </w:p>
    <w:p w:rsidR="00A77B3E" w:rsidRDefault="00B75FDD">
      <w:pPr>
        <w:pStyle w:val="Heading4"/>
      </w:pPr>
      <w:bookmarkStart w:id="137" w:name="h.hihaxh10ae83"/>
      <w:bookmarkEnd w:id="137"/>
      <w:r>
        <w:t>9.2 Multi-User RTP</w:t>
      </w:r>
    </w:p>
    <w:p w:rsidR="00A77B3E" w:rsidRDefault="00B75FDD">
      <w:pPr>
        <w:spacing w:line="240" w:lineRule="auto"/>
      </w:pPr>
      <w:r>
        <w:t>In standard RTP implementations, multi-user chat is handled by putting RTP on top of multicast UDP. However, Android doesn’t support multicast addressing. To get around this, we spl</w:t>
      </w:r>
      <w:r>
        <w:t xml:space="preserve">it off </w:t>
      </w:r>
      <w:r>
        <w:lastRenderedPageBreak/>
        <w:t xml:space="preserve">the audio recording from the RTP stream. We have a </w:t>
      </w:r>
      <w:proofErr w:type="spellStart"/>
      <w:r>
        <w:t>MicrophonePusher</w:t>
      </w:r>
      <w:proofErr w:type="spellEnd"/>
      <w:r>
        <w:t xml:space="preserve"> (or </w:t>
      </w:r>
      <w:proofErr w:type="spellStart"/>
      <w:r>
        <w:t>AudioPusher</w:t>
      </w:r>
      <w:proofErr w:type="spellEnd"/>
      <w:r>
        <w:t xml:space="preserve">) class that grabs input once, </w:t>
      </w:r>
      <w:proofErr w:type="gramStart"/>
      <w:r>
        <w:t>then</w:t>
      </w:r>
      <w:proofErr w:type="gramEnd"/>
      <w:r>
        <w:t xml:space="preserve"> puts it on a queue belonging to each active RTP stream. A single RTP streaming thread only goes to one recipient, so a streaming t</w:t>
      </w:r>
      <w:r>
        <w:t xml:space="preserve">hread for each recipient is necessary. Likewise, on the receiver end, an RTP receiving thread is needed for each sender. We do not separate playback from the RTP packet reception, though, since the audio mixer on Android is able to understand simultaneous </w:t>
      </w:r>
      <w:r>
        <w:t xml:space="preserve">writes to multiple </w:t>
      </w:r>
      <w:proofErr w:type="spellStart"/>
      <w:r>
        <w:t>AudioTracks</w:t>
      </w:r>
      <w:proofErr w:type="spellEnd"/>
      <w:r>
        <w:t>.</w:t>
      </w:r>
    </w:p>
    <w:p w:rsidR="00A77B3E" w:rsidRDefault="00B75FDD">
      <w:pPr>
        <w:pStyle w:val="Heading4"/>
      </w:pPr>
      <w:bookmarkStart w:id="138" w:name="h.5jb1hnn6bjm7"/>
      <w:bookmarkEnd w:id="138"/>
      <w:r>
        <w:t>9.3 Codec Used</w:t>
      </w:r>
    </w:p>
    <w:p w:rsidR="00A77B3E" w:rsidRDefault="00B75FDD">
      <w:pPr>
        <w:spacing w:line="240" w:lineRule="auto"/>
      </w:pPr>
      <w:r>
        <w:t>G.711 is a very basic codec whose strengths lie in the speed of computation and simplicity of implementation. We use G.711 A-law encoding for the audio we send over RTP. The G.711 codec implementation we use a</w:t>
      </w:r>
      <w:r>
        <w:t xml:space="preserve">lso comes from </w:t>
      </w:r>
      <w:proofErr w:type="spellStart"/>
      <w:r>
        <w:t>Sipdroid</w:t>
      </w:r>
      <w:proofErr w:type="spellEnd"/>
      <w:r>
        <w:t>.</w:t>
      </w:r>
    </w:p>
    <w:p w:rsidR="00A77B3E" w:rsidRDefault="00B75FDD">
      <w:pPr>
        <w:pStyle w:val="Heading4"/>
      </w:pPr>
      <w:bookmarkStart w:id="139" w:name="h.f7e6esubdfns"/>
      <w:bookmarkEnd w:id="139"/>
      <w:r>
        <w:t>9.4 NAT Traversal</w:t>
      </w:r>
    </w:p>
    <w:p w:rsidR="00A77B3E" w:rsidRDefault="00B75FDD">
      <w:r>
        <w:t xml:space="preserve">When a client announces its IP address as a candidate for an RTP connection, it has obtained its public-facing IP address by using STUN for NAT traversal. We used </w:t>
      </w:r>
      <w:proofErr w:type="spellStart"/>
      <w:r>
        <w:t>Sipdroid’s</w:t>
      </w:r>
      <w:proofErr w:type="spellEnd"/>
      <w:r>
        <w:t xml:space="preserve"> implementation of STUN, which was itsel</w:t>
      </w:r>
      <w:r>
        <w:t xml:space="preserve">f based off of </w:t>
      </w:r>
      <w:proofErr w:type="spellStart"/>
      <w:r>
        <w:t>jStun</w:t>
      </w:r>
      <w:proofErr w:type="spellEnd"/>
      <w:r>
        <w:t>.</w:t>
      </w:r>
    </w:p>
    <w:sectPr w:rsidR="00A77B3E">
      <w:footerReference w:type="default" r:id="rId2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75FDD">
      <w:pPr>
        <w:spacing w:line="240" w:lineRule="auto"/>
      </w:pPr>
      <w:r>
        <w:separator/>
      </w:r>
    </w:p>
  </w:endnote>
  <w:endnote w:type="continuationSeparator" w:id="0">
    <w:p w:rsidR="00000000" w:rsidRDefault="00B75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75FDD">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75FDD">
      <w:pPr>
        <w:spacing w:line="240" w:lineRule="auto"/>
      </w:pPr>
      <w:r>
        <w:separator/>
      </w:r>
    </w:p>
  </w:footnote>
  <w:footnote w:type="continuationSeparator" w:id="0">
    <w:p w:rsidR="00000000" w:rsidRDefault="00B75F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4">
    <w:nsid w:val="00000005"/>
    <w:multiLevelType w:val="hybridMultilevel"/>
    <w:tmpl w:val="00000005"/>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2"/>
    <w:multiLevelType w:val="hybridMultilevel"/>
    <w:tmpl w:val="00000012"/>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13"/>
    <w:multiLevelType w:val="hybridMultilevel"/>
    <w:tmpl w:val="00000013"/>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4"/>
    <w:multiLevelType w:val="hybridMultilevel"/>
    <w:tmpl w:val="00000014"/>
    <w:lvl w:ilvl="0">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20">
    <w:nsid w:val="00000015"/>
    <w:multiLevelType w:val="hybridMultilevel"/>
    <w:tmpl w:val="00000015"/>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059E9"/>
    <w:rsid w:val="00525850"/>
    <w:rsid w:val="00530E4D"/>
    <w:rsid w:val="006A350D"/>
    <w:rsid w:val="006E158A"/>
    <w:rsid w:val="008B5346"/>
    <w:rsid w:val="008D1A4B"/>
    <w:rsid w:val="009B0657"/>
    <w:rsid w:val="00B46F17"/>
    <w:rsid w:val="00B75FDD"/>
    <w:rsid w:val="00F8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E158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E158A"/>
    <w:rPr>
      <w:rFonts w:ascii="Tahoma" w:eastAsia="Arial" w:hAnsi="Tahoma" w:cs="Tahoma"/>
      <w:color w:val="000000"/>
      <w:sz w:val="16"/>
      <w:szCs w:val="16"/>
    </w:rPr>
  </w:style>
  <w:style w:type="paragraph" w:customStyle="1" w:styleId="Default">
    <w:name w:val="Default"/>
    <w:rsid w:val="008D1A4B"/>
    <w:pPr>
      <w:autoSpaceDE w:val="0"/>
      <w:autoSpaceDN w:val="0"/>
      <w:adjustRightInd w:val="0"/>
    </w:pPr>
    <w:rPr>
      <w:rFonts w:eastAsia="MS Minch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E158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E158A"/>
    <w:rPr>
      <w:rFonts w:ascii="Tahoma" w:eastAsia="Arial" w:hAnsi="Tahoma" w:cs="Tahoma"/>
      <w:color w:val="000000"/>
      <w:sz w:val="16"/>
      <w:szCs w:val="16"/>
    </w:rPr>
  </w:style>
  <w:style w:type="paragraph" w:customStyle="1" w:styleId="Default">
    <w:name w:val="Default"/>
    <w:rsid w:val="008D1A4B"/>
    <w:pPr>
      <w:autoSpaceDE w:val="0"/>
      <w:autoSpaceDN w:val="0"/>
      <w:adjustRightInd w:val="0"/>
    </w:pPr>
    <w:rPr>
      <w:rFonts w:eastAsia="MS Minch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twitter.github.com/bootstrap/" TargetMode="External"/><Relationship Id="rId42" Type="http://schemas.openxmlformats.org/officeDocument/2006/relationships/hyperlink" Target="http://www.igniterealtime.org/builds/openfire/docs/latest/documentation/install-guide.html" TargetMode="External"/><Relationship Id="rId63" Type="http://schemas.openxmlformats.org/officeDocument/2006/relationships/hyperlink" Target="http://www.igniterealtime.org/builds/openfire/docs/latest/documentation/plugin-dev-guide.html" TargetMode="External"/><Relationship Id="rId84" Type="http://schemas.openxmlformats.org/officeDocument/2006/relationships/hyperlink" Target="http://stackoverflow.com/questions/99353/how-to-test-if-a-line-segment-intersects-an-axis-aligned-rectange-in-2d" TargetMode="External"/><Relationship Id="rId138" Type="http://schemas.openxmlformats.org/officeDocument/2006/relationships/hyperlink" Target="http://www.igniterealtime.org/builds/smack/docs/latest/documentation/" TargetMode="External"/><Relationship Id="rId159" Type="http://schemas.openxmlformats.org/officeDocument/2006/relationships/hyperlink" Target="http://xmpp.org/extensions/xep-0166.html" TargetMode="External"/><Relationship Id="rId170" Type="http://schemas.openxmlformats.org/officeDocument/2006/relationships/hyperlink" Target="http://xmpp.org/extensions/xep-0166.html" TargetMode="External"/><Relationship Id="rId191" Type="http://schemas.openxmlformats.org/officeDocument/2006/relationships/hyperlink" Target="http://xmpp.org/extensions/xep-0177.html" TargetMode="External"/><Relationship Id="rId205" Type="http://schemas.openxmlformats.org/officeDocument/2006/relationships/hyperlink" Target="http://xmpp.org/extensions/xep-0176.html" TargetMode="External"/><Relationship Id="rId16" Type="http://schemas.openxmlformats.org/officeDocument/2006/relationships/hyperlink" Target="http://opencomm.github.com/." TargetMode="External"/><Relationship Id="rId107" Type="http://schemas.openxmlformats.org/officeDocument/2006/relationships/hyperlink" Target="http://stackoverflow.com/questions/99353/how-to-test-if-a-line-segment-intersects-an-axis-aligned-rectange-in-2d" TargetMode="External"/><Relationship Id="rId11" Type="http://schemas.openxmlformats.org/officeDocument/2006/relationships/hyperlink" Target="http://opencomm.github.com/." TargetMode="External"/><Relationship Id="rId32" Type="http://schemas.openxmlformats.org/officeDocument/2006/relationships/hyperlink" Target="http://www.igniterealtime.org/builds/openfire/docs/latest/documentation/install-guide.html" TargetMode="External"/><Relationship Id="rId37" Type="http://schemas.openxmlformats.org/officeDocument/2006/relationships/hyperlink" Target="http://www.igniterealtime.org/builds/openfire/docs/latest/documentation/install-guide.html" TargetMode="External"/><Relationship Id="rId53" Type="http://schemas.openxmlformats.org/officeDocument/2006/relationships/hyperlink" Target="http://www.igniterealtime.org/builds/openfire/docs/latest/documentation/plugin-dev-guide.html" TargetMode="External"/><Relationship Id="rId58" Type="http://schemas.openxmlformats.org/officeDocument/2006/relationships/hyperlink" Target="http://www.igniterealtime.org/builds/openfire/docs/latest/documentation/plugin-dev-guide.html" TargetMode="External"/><Relationship Id="rId74" Type="http://schemas.openxmlformats.org/officeDocument/2006/relationships/hyperlink" Target="http://www.igniterealtime.org/builds/openfire/docs/latest/documentation/plugin-dev-guide.html" TargetMode="External"/><Relationship Id="rId79" Type="http://schemas.openxmlformats.org/officeDocument/2006/relationships/hyperlink" Target="http://stackoverflow.com/questions/99353/how-to-test-if-a-line-segment-intersects-an-axis-aligned-rectange-in-2d" TargetMode="External"/><Relationship Id="rId102" Type="http://schemas.openxmlformats.org/officeDocument/2006/relationships/hyperlink" Target="http://stackoverflow.com/questions/99353/how-to-test-if-a-line-segment-intersects-an-axis-aligned-rectange-in-2d" TargetMode="External"/><Relationship Id="rId123" Type="http://schemas.openxmlformats.org/officeDocument/2006/relationships/image" Target="media/image15.png"/><Relationship Id="rId128" Type="http://schemas.openxmlformats.org/officeDocument/2006/relationships/hyperlink" Target="http://www.igniterealtime.org/builds/smack/docs/latest/documentation/" TargetMode="External"/><Relationship Id="rId144" Type="http://schemas.openxmlformats.org/officeDocument/2006/relationships/hyperlink" Target="http://developer.android.com/guide/topics/media/index.html" TargetMode="External"/><Relationship Id="rId149" Type="http://schemas.openxmlformats.org/officeDocument/2006/relationships/hyperlink" Target="http://developer.android.com/guide/topics/media/index.html" TargetMode="External"/><Relationship Id="rId5" Type="http://schemas.openxmlformats.org/officeDocument/2006/relationships/webSettings" Target="webSettings.xml"/><Relationship Id="rId90" Type="http://schemas.openxmlformats.org/officeDocument/2006/relationships/hyperlink" Target="http://stackoverflow.com/questions/99353/how-to-test-if-a-line-segment-intersects-an-axis-aligned-rectange-in-2d" TargetMode="External"/><Relationship Id="rId95" Type="http://schemas.openxmlformats.org/officeDocument/2006/relationships/hyperlink" Target="http://stackoverflow.com/questions/99353/how-to-test-if-a-line-segment-intersects-an-axis-aligned-rectange-in-2d" TargetMode="External"/><Relationship Id="rId160" Type="http://schemas.openxmlformats.org/officeDocument/2006/relationships/hyperlink" Target="http://xmpp.org/extensions/xep-0166.html" TargetMode="External"/><Relationship Id="rId165" Type="http://schemas.openxmlformats.org/officeDocument/2006/relationships/hyperlink" Target="http://xmpp.org/extensions/xep-0166.html" TargetMode="External"/><Relationship Id="rId181" Type="http://schemas.openxmlformats.org/officeDocument/2006/relationships/hyperlink" Target="http://xmpp.org/extensions/xep-0167.html" TargetMode="External"/><Relationship Id="rId186" Type="http://schemas.openxmlformats.org/officeDocument/2006/relationships/hyperlink" Target="http://xmpp.org/extensions/xep-0177.html" TargetMode="External"/><Relationship Id="rId22" Type="http://schemas.openxmlformats.org/officeDocument/2006/relationships/hyperlink" Target="http://twitter.github.com/bootstrap/" TargetMode="External"/><Relationship Id="rId27" Type="http://schemas.openxmlformats.org/officeDocument/2006/relationships/image" Target="media/image2.png"/><Relationship Id="rId43" Type="http://schemas.openxmlformats.org/officeDocument/2006/relationships/hyperlink" Target="http://www.igniterealtime.org/builds/openfire/docs/latest/documentation/install-guide.html" TargetMode="External"/><Relationship Id="rId48" Type="http://schemas.openxmlformats.org/officeDocument/2006/relationships/hyperlink" Target="http://www.igniterealtime.org/builds/openfire/docs/latest/documentation/install-guide.html" TargetMode="External"/><Relationship Id="rId64" Type="http://schemas.openxmlformats.org/officeDocument/2006/relationships/hyperlink" Target="http://www.igniterealtime.org/builds/openfire/docs/latest/documentation/plugin-dev-guide.html" TargetMode="External"/><Relationship Id="rId69" Type="http://schemas.openxmlformats.org/officeDocument/2006/relationships/hyperlink" Target="http://www.igniterealtime.org/builds/openfire/docs/latest/documentation/plugin-dev-guide.html" TargetMode="External"/><Relationship Id="rId113" Type="http://schemas.openxmlformats.org/officeDocument/2006/relationships/image" Target="media/image5.png"/><Relationship Id="rId118" Type="http://schemas.openxmlformats.org/officeDocument/2006/relationships/image" Target="media/image10.png"/><Relationship Id="rId134" Type="http://schemas.openxmlformats.org/officeDocument/2006/relationships/hyperlink" Target="http://www.igniterealtime.org/builds/smack/docs/latest/documentation/" TargetMode="External"/><Relationship Id="rId139" Type="http://schemas.openxmlformats.org/officeDocument/2006/relationships/hyperlink" Target="http://www.igniterealtime.org/builds/smack/docs/latest/documentation/" TargetMode="External"/><Relationship Id="rId80" Type="http://schemas.openxmlformats.org/officeDocument/2006/relationships/hyperlink" Target="http://stackoverflow.com/questions/99353/how-to-test-if-a-line-segment-intersects-an-axis-aligned-rectange-in-2d" TargetMode="External"/><Relationship Id="rId85" Type="http://schemas.openxmlformats.org/officeDocument/2006/relationships/hyperlink" Target="http://stackoverflow.com/questions/99353/how-to-test-if-a-line-segment-intersects-an-axis-aligned-rectange-in-2d" TargetMode="External"/><Relationship Id="rId150" Type="http://schemas.openxmlformats.org/officeDocument/2006/relationships/hyperlink" Target="http://developer.android.com/guide/topics/media/index.html" TargetMode="External"/><Relationship Id="rId155" Type="http://schemas.openxmlformats.org/officeDocument/2006/relationships/hyperlink" Target="http://developer.android.com/guide/topics/media/index.html" TargetMode="External"/><Relationship Id="rId171" Type="http://schemas.openxmlformats.org/officeDocument/2006/relationships/hyperlink" Target="http://xmpp.org/extensions/xep-0167.html" TargetMode="External"/><Relationship Id="rId176" Type="http://schemas.openxmlformats.org/officeDocument/2006/relationships/hyperlink" Target="http://xmpp.org/extensions/xep-0167.html" TargetMode="External"/><Relationship Id="rId192" Type="http://schemas.openxmlformats.org/officeDocument/2006/relationships/hyperlink" Target="http://xmpp.org/extensions/xep-0177.html" TargetMode="External"/><Relationship Id="rId197" Type="http://schemas.openxmlformats.org/officeDocument/2006/relationships/hyperlink" Target="http://xmpp.org/extensions/xep-0176.html" TargetMode="External"/><Relationship Id="rId206" Type="http://schemas.openxmlformats.org/officeDocument/2006/relationships/hyperlink" Target="http://xmpp.org/extensions/xep-0176.html" TargetMode="External"/><Relationship Id="rId201" Type="http://schemas.openxmlformats.org/officeDocument/2006/relationships/hyperlink" Target="http://xmpp.org/extensions/xep-0176.html" TargetMode="External"/><Relationship Id="rId12" Type="http://schemas.openxmlformats.org/officeDocument/2006/relationships/hyperlink" Target="http://opencomm.github.com/." TargetMode="External"/><Relationship Id="rId17" Type="http://schemas.openxmlformats.org/officeDocument/2006/relationships/hyperlink" Target="http://twitter.github.com/bootstrap/" TargetMode="External"/><Relationship Id="rId33" Type="http://schemas.openxmlformats.org/officeDocument/2006/relationships/hyperlink" Target="http://www.igniterealtime.org/builds/openfire/docs/latest/documentation/install-guide.html" TargetMode="External"/><Relationship Id="rId38" Type="http://schemas.openxmlformats.org/officeDocument/2006/relationships/hyperlink" Target="http://www.igniterealtime.org/builds/openfire/docs/latest/documentation/install-guide.html" TargetMode="External"/><Relationship Id="rId59" Type="http://schemas.openxmlformats.org/officeDocument/2006/relationships/hyperlink" Target="http://www.igniterealtime.org/builds/openfire/docs/latest/documentation/plugin-dev-guide.html" TargetMode="External"/><Relationship Id="rId103" Type="http://schemas.openxmlformats.org/officeDocument/2006/relationships/hyperlink" Target="http://stackoverflow.com/questions/99353/how-to-test-if-a-line-segment-intersects-an-axis-aligned-rectange-in-2d" TargetMode="External"/><Relationship Id="rId108" Type="http://schemas.openxmlformats.org/officeDocument/2006/relationships/hyperlink" Target="http://stackoverflow.com/questions/99353/how-to-test-if-a-line-segment-intersects-an-axis-aligned-rectange-in-2d" TargetMode="External"/><Relationship Id="rId124" Type="http://schemas.openxmlformats.org/officeDocument/2006/relationships/hyperlink" Target="http://www.igniterealtime.org/builds/smack/docs/latest/documentation/" TargetMode="External"/><Relationship Id="rId129" Type="http://schemas.openxmlformats.org/officeDocument/2006/relationships/hyperlink" Target="http://www.igniterealtime.org/builds/smack/docs/latest/documentation/" TargetMode="External"/><Relationship Id="rId54" Type="http://schemas.openxmlformats.org/officeDocument/2006/relationships/hyperlink" Target="http://www.igniterealtime.org/builds/openfire/docs/latest/documentation/plugin-dev-guide.html" TargetMode="External"/><Relationship Id="rId70" Type="http://schemas.openxmlformats.org/officeDocument/2006/relationships/hyperlink" Target="http://www.igniterealtime.org/builds/openfire/docs/latest/documentation/plugin-dev-guide.html" TargetMode="External"/><Relationship Id="rId75" Type="http://schemas.openxmlformats.org/officeDocument/2006/relationships/hyperlink" Target="http://www.igniterealtime.org/builds/openfire/docs/latest/documentation/plugin-dev-guide.html" TargetMode="External"/><Relationship Id="rId91" Type="http://schemas.openxmlformats.org/officeDocument/2006/relationships/hyperlink" Target="http://stackoverflow.com/questions/99353/how-to-test-if-a-line-segment-intersects-an-axis-aligned-rectange-in-2d" TargetMode="External"/><Relationship Id="rId96" Type="http://schemas.openxmlformats.org/officeDocument/2006/relationships/hyperlink" Target="http://stackoverflow.com/questions/99353/how-to-test-if-a-line-segment-intersects-an-axis-aligned-rectange-in-2d" TargetMode="External"/><Relationship Id="rId140" Type="http://schemas.openxmlformats.org/officeDocument/2006/relationships/hyperlink" Target="http://www.igniterealtime.org/builds/smack/docs/latest/documentation/" TargetMode="External"/><Relationship Id="rId145" Type="http://schemas.openxmlformats.org/officeDocument/2006/relationships/hyperlink" Target="http://developer.android.com/guide/topics/media/index.html" TargetMode="External"/><Relationship Id="rId161" Type="http://schemas.openxmlformats.org/officeDocument/2006/relationships/hyperlink" Target="http://xmpp.org/extensions/xep-0166.html" TargetMode="External"/><Relationship Id="rId166" Type="http://schemas.openxmlformats.org/officeDocument/2006/relationships/hyperlink" Target="http://xmpp.org/extensions/xep-0166.html" TargetMode="External"/><Relationship Id="rId182" Type="http://schemas.openxmlformats.org/officeDocument/2006/relationships/hyperlink" Target="http://xmpp.org/extensions/xep-0167.html" TargetMode="External"/><Relationship Id="rId187" Type="http://schemas.openxmlformats.org/officeDocument/2006/relationships/hyperlink" Target="http://xmpp.org/extensions/xep-0177.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twitter.github.com/bootstrap/" TargetMode="External"/><Relationship Id="rId28" Type="http://schemas.openxmlformats.org/officeDocument/2006/relationships/image" Target="media/image3.png"/><Relationship Id="rId49" Type="http://schemas.openxmlformats.org/officeDocument/2006/relationships/hyperlink" Target="http://www.igniterealtime.org/builds/openfire/docs/latest/documentation/install-guide.html" TargetMode="External"/><Relationship Id="rId114" Type="http://schemas.openxmlformats.org/officeDocument/2006/relationships/image" Target="media/image6.png"/><Relationship Id="rId119" Type="http://schemas.openxmlformats.org/officeDocument/2006/relationships/image" Target="media/image11.png"/><Relationship Id="rId44" Type="http://schemas.openxmlformats.org/officeDocument/2006/relationships/hyperlink" Target="http://www.igniterealtime.org/builds/openfire/docs/latest/documentation/install-guide.html" TargetMode="External"/><Relationship Id="rId60" Type="http://schemas.openxmlformats.org/officeDocument/2006/relationships/hyperlink" Target="http://www.igniterealtime.org/builds/openfire/docs/latest/documentation/plugin-dev-guide.html" TargetMode="External"/><Relationship Id="rId65" Type="http://schemas.openxmlformats.org/officeDocument/2006/relationships/hyperlink" Target="http://www.igniterealtime.org/builds/openfire/docs/latest/documentation/plugin-dev-guide.html" TargetMode="External"/><Relationship Id="rId81" Type="http://schemas.openxmlformats.org/officeDocument/2006/relationships/hyperlink" Target="http://stackoverflow.com/questions/99353/how-to-test-if-a-line-segment-intersects-an-axis-aligned-rectange-in-2d" TargetMode="External"/><Relationship Id="rId86" Type="http://schemas.openxmlformats.org/officeDocument/2006/relationships/hyperlink" Target="http://stackoverflow.com/questions/99353/how-to-test-if-a-line-segment-intersects-an-axis-aligned-rectange-in-2d" TargetMode="External"/><Relationship Id="rId130" Type="http://schemas.openxmlformats.org/officeDocument/2006/relationships/hyperlink" Target="http://www.igniterealtime.org/builds/smack/docs/latest/documentation/" TargetMode="External"/><Relationship Id="rId135" Type="http://schemas.openxmlformats.org/officeDocument/2006/relationships/hyperlink" Target="http://www.igniterealtime.org/builds/smack/docs/latest/documentation/" TargetMode="External"/><Relationship Id="rId151" Type="http://schemas.openxmlformats.org/officeDocument/2006/relationships/hyperlink" Target="http://developer.android.com/guide/topics/media/index.html" TargetMode="External"/><Relationship Id="rId156" Type="http://schemas.openxmlformats.org/officeDocument/2006/relationships/hyperlink" Target="http://developer.android.com/guide/topics/media/index.html" TargetMode="External"/><Relationship Id="rId177" Type="http://schemas.openxmlformats.org/officeDocument/2006/relationships/hyperlink" Target="http://xmpp.org/extensions/xep-0167.html" TargetMode="External"/><Relationship Id="rId198" Type="http://schemas.openxmlformats.org/officeDocument/2006/relationships/hyperlink" Target="http://xmpp.org/extensions/xep-0176.html" TargetMode="External"/><Relationship Id="rId172" Type="http://schemas.openxmlformats.org/officeDocument/2006/relationships/hyperlink" Target="http://xmpp.org/extensions/xep-0167.html" TargetMode="External"/><Relationship Id="rId193" Type="http://schemas.openxmlformats.org/officeDocument/2006/relationships/hyperlink" Target="http://xmpp.org/extensions/xep-0177.html" TargetMode="External"/><Relationship Id="rId202" Type="http://schemas.openxmlformats.org/officeDocument/2006/relationships/hyperlink" Target="http://xmpp.org/extensions/xep-0176.html" TargetMode="External"/><Relationship Id="rId207" Type="http://schemas.openxmlformats.org/officeDocument/2006/relationships/image" Target="media/image16.png"/><Relationship Id="rId13" Type="http://schemas.openxmlformats.org/officeDocument/2006/relationships/hyperlink" Target="http://opencomm.github.com/." TargetMode="External"/><Relationship Id="rId18" Type="http://schemas.openxmlformats.org/officeDocument/2006/relationships/hyperlink" Target="http://twitter.github.com/bootstrap/" TargetMode="External"/><Relationship Id="rId39" Type="http://schemas.openxmlformats.org/officeDocument/2006/relationships/hyperlink" Target="http://www.igniterealtime.org/builds/openfire/docs/latest/documentation/install-guide.html" TargetMode="External"/><Relationship Id="rId109" Type="http://schemas.openxmlformats.org/officeDocument/2006/relationships/hyperlink" Target="http://stackoverflow.com/questions/99353/how-to-test-if-a-line-segment-intersects-an-axis-aligned-rectange-in-2d" TargetMode="External"/><Relationship Id="rId34" Type="http://schemas.openxmlformats.org/officeDocument/2006/relationships/hyperlink" Target="http://www.igniterealtime.org/builds/openfire/docs/latest/documentation/install-guide.html" TargetMode="External"/><Relationship Id="rId50" Type="http://schemas.openxmlformats.org/officeDocument/2006/relationships/hyperlink" Target="http://www.igniterealtime.org/builds/openfire/docs/latest/documentation/install-guide.html" TargetMode="External"/><Relationship Id="rId55" Type="http://schemas.openxmlformats.org/officeDocument/2006/relationships/hyperlink" Target="http://www.igniterealtime.org/builds/openfire/docs/latest/documentation/plugin-dev-guide.html" TargetMode="External"/><Relationship Id="rId76" Type="http://schemas.openxmlformats.org/officeDocument/2006/relationships/hyperlink" Target="http://www.igniterealtime.org/builds/openfire/docs/latest/documentation/plugin-dev-guide.html" TargetMode="External"/><Relationship Id="rId97" Type="http://schemas.openxmlformats.org/officeDocument/2006/relationships/hyperlink" Target="http://stackoverflow.com/questions/99353/how-to-test-if-a-line-segment-intersects-an-axis-aligned-rectange-in-2d" TargetMode="External"/><Relationship Id="rId104" Type="http://schemas.openxmlformats.org/officeDocument/2006/relationships/hyperlink" Target="http://stackoverflow.com/questions/99353/how-to-test-if-a-line-segment-intersects-an-axis-aligned-rectange-in-2d" TargetMode="External"/><Relationship Id="rId120" Type="http://schemas.openxmlformats.org/officeDocument/2006/relationships/image" Target="media/image12.png"/><Relationship Id="rId125" Type="http://schemas.openxmlformats.org/officeDocument/2006/relationships/hyperlink" Target="http://www.igniterealtime.org/builds/smack/docs/latest/documentation/" TargetMode="External"/><Relationship Id="rId141" Type="http://schemas.openxmlformats.org/officeDocument/2006/relationships/hyperlink" Target="http://www.igniterealtime.org/builds/smack/docs/latest/documentation/" TargetMode="External"/><Relationship Id="rId146" Type="http://schemas.openxmlformats.org/officeDocument/2006/relationships/hyperlink" Target="http://developer.android.com/guide/topics/media/index.html" TargetMode="External"/><Relationship Id="rId167" Type="http://schemas.openxmlformats.org/officeDocument/2006/relationships/hyperlink" Target="http://xmpp.org/extensions/xep-0166.html" TargetMode="External"/><Relationship Id="rId188" Type="http://schemas.openxmlformats.org/officeDocument/2006/relationships/hyperlink" Target="http://xmpp.org/extensions/xep-0177.html" TargetMode="External"/><Relationship Id="rId7" Type="http://schemas.openxmlformats.org/officeDocument/2006/relationships/endnotes" Target="endnotes.xml"/><Relationship Id="rId71" Type="http://schemas.openxmlformats.org/officeDocument/2006/relationships/hyperlink" Target="http://www.igniterealtime.org/builds/openfire/docs/latest/documentation/plugin-dev-guide.html" TargetMode="External"/><Relationship Id="rId92" Type="http://schemas.openxmlformats.org/officeDocument/2006/relationships/hyperlink" Target="http://stackoverflow.com/questions/99353/how-to-test-if-a-line-segment-intersects-an-axis-aligned-rectange-in-2d" TargetMode="External"/><Relationship Id="rId162" Type="http://schemas.openxmlformats.org/officeDocument/2006/relationships/hyperlink" Target="http://xmpp.org/extensions/xep-0166.html" TargetMode="External"/><Relationship Id="rId183" Type="http://schemas.openxmlformats.org/officeDocument/2006/relationships/hyperlink" Target="http://xmpp.org/extensions/xep-0177.html" TargetMode="External"/><Relationship Id="rId2" Type="http://schemas.openxmlformats.org/officeDocument/2006/relationships/styles" Target="styles.xml"/><Relationship Id="rId29" Type="http://schemas.openxmlformats.org/officeDocument/2006/relationships/hyperlink" Target="http://www.igniterealtime.org/builds/openfire/docs/latest/documentation/install-guide.html" TargetMode="External"/><Relationship Id="rId24" Type="http://schemas.openxmlformats.org/officeDocument/2006/relationships/hyperlink" Target="http://twitter.github.com/bootstrap/" TargetMode="External"/><Relationship Id="rId40" Type="http://schemas.openxmlformats.org/officeDocument/2006/relationships/hyperlink" Target="http://www.igniterealtime.org/builds/openfire/docs/latest/documentation/install-guide.html" TargetMode="External"/><Relationship Id="rId45" Type="http://schemas.openxmlformats.org/officeDocument/2006/relationships/hyperlink" Target="http://www.igniterealtime.org/builds/openfire/docs/latest/documentation/install-guide.html" TargetMode="External"/><Relationship Id="rId66" Type="http://schemas.openxmlformats.org/officeDocument/2006/relationships/hyperlink" Target="http://www.igniterealtime.org/builds/openfire/docs/latest/documentation/plugin-dev-guide.html" TargetMode="External"/><Relationship Id="rId87" Type="http://schemas.openxmlformats.org/officeDocument/2006/relationships/hyperlink" Target="http://stackoverflow.com/questions/99353/how-to-test-if-a-line-segment-intersects-an-axis-aligned-rectange-in-2d" TargetMode="External"/><Relationship Id="rId110" Type="http://schemas.openxmlformats.org/officeDocument/2006/relationships/hyperlink" Target="http://stackoverflow.com/questions/99353/how-to-test-if-a-line-segment-intersects-an-axis-aligned-rectange-in-2d" TargetMode="External"/><Relationship Id="rId115" Type="http://schemas.openxmlformats.org/officeDocument/2006/relationships/image" Target="media/image7.png"/><Relationship Id="rId131" Type="http://schemas.openxmlformats.org/officeDocument/2006/relationships/hyperlink" Target="http://www.igniterealtime.org/builds/smack/docs/latest/documentation/" TargetMode="External"/><Relationship Id="rId136" Type="http://schemas.openxmlformats.org/officeDocument/2006/relationships/hyperlink" Target="http://www.igniterealtime.org/builds/smack/docs/latest/documentation/" TargetMode="External"/><Relationship Id="rId157" Type="http://schemas.openxmlformats.org/officeDocument/2006/relationships/hyperlink" Target="http://developer.android.com/guide/topics/media/index.html" TargetMode="External"/><Relationship Id="rId178" Type="http://schemas.openxmlformats.org/officeDocument/2006/relationships/hyperlink" Target="http://xmpp.org/extensions/xep-0167.html" TargetMode="External"/><Relationship Id="rId61" Type="http://schemas.openxmlformats.org/officeDocument/2006/relationships/hyperlink" Target="http://www.igniterealtime.org/builds/openfire/docs/latest/documentation/plugin-dev-guide.html" TargetMode="External"/><Relationship Id="rId82" Type="http://schemas.openxmlformats.org/officeDocument/2006/relationships/hyperlink" Target="http://stackoverflow.com/questions/99353/how-to-test-if-a-line-segment-intersects-an-axis-aligned-rectange-in-2d" TargetMode="External"/><Relationship Id="rId152" Type="http://schemas.openxmlformats.org/officeDocument/2006/relationships/hyperlink" Target="http://developer.android.com/guide/topics/media/index.html" TargetMode="External"/><Relationship Id="rId173" Type="http://schemas.openxmlformats.org/officeDocument/2006/relationships/hyperlink" Target="http://xmpp.org/extensions/xep-0167.html" TargetMode="External"/><Relationship Id="rId194" Type="http://schemas.openxmlformats.org/officeDocument/2006/relationships/hyperlink" Target="http://xmpp.org/extensions/xep-0177.html" TargetMode="External"/><Relationship Id="rId199" Type="http://schemas.openxmlformats.org/officeDocument/2006/relationships/hyperlink" Target="http://xmpp.org/extensions/xep-0176.html" TargetMode="External"/><Relationship Id="rId203" Type="http://schemas.openxmlformats.org/officeDocument/2006/relationships/hyperlink" Target="http://xmpp.org/extensions/xep-0176.html" TargetMode="External"/><Relationship Id="rId208" Type="http://schemas.openxmlformats.org/officeDocument/2006/relationships/footer" Target="footer1.xml"/><Relationship Id="rId19" Type="http://schemas.openxmlformats.org/officeDocument/2006/relationships/hyperlink" Target="http://twitter.github.com/bootstrap/" TargetMode="External"/><Relationship Id="rId14" Type="http://schemas.openxmlformats.org/officeDocument/2006/relationships/hyperlink" Target="http://opencomm.github.com/." TargetMode="External"/><Relationship Id="rId30" Type="http://schemas.openxmlformats.org/officeDocument/2006/relationships/hyperlink" Target="http://www.igniterealtime.org/builds/openfire/docs/latest/documentation/install-guide.html" TargetMode="External"/><Relationship Id="rId35" Type="http://schemas.openxmlformats.org/officeDocument/2006/relationships/hyperlink" Target="http://www.igniterealtime.org/builds/openfire/docs/latest/documentation/install-guide.html" TargetMode="External"/><Relationship Id="rId56" Type="http://schemas.openxmlformats.org/officeDocument/2006/relationships/hyperlink" Target="http://www.igniterealtime.org/builds/openfire/docs/latest/documentation/plugin-dev-guide.html" TargetMode="External"/><Relationship Id="rId77" Type="http://schemas.openxmlformats.org/officeDocument/2006/relationships/hyperlink" Target="http://stackoverflow.com/questions/99353/how-to-test-if-a-line-segment-intersects-an-axis-aligned-rectange-in-2d" TargetMode="External"/><Relationship Id="rId100" Type="http://schemas.openxmlformats.org/officeDocument/2006/relationships/hyperlink" Target="http://stackoverflow.com/questions/99353/how-to-test-if-a-line-segment-intersects-an-axis-aligned-rectange-in-2d" TargetMode="External"/><Relationship Id="rId105" Type="http://schemas.openxmlformats.org/officeDocument/2006/relationships/hyperlink" Target="http://stackoverflow.com/questions/99353/how-to-test-if-a-line-segment-intersects-an-axis-aligned-rectange-in-2d" TargetMode="External"/><Relationship Id="rId126" Type="http://schemas.openxmlformats.org/officeDocument/2006/relationships/hyperlink" Target="http://www.igniterealtime.org/builds/smack/docs/latest/documentation/" TargetMode="External"/><Relationship Id="rId147" Type="http://schemas.openxmlformats.org/officeDocument/2006/relationships/hyperlink" Target="http://developer.android.com/guide/topics/media/index.html" TargetMode="External"/><Relationship Id="rId168" Type="http://schemas.openxmlformats.org/officeDocument/2006/relationships/hyperlink" Target="http://xmpp.org/extensions/xep-0166.html" TargetMode="External"/><Relationship Id="rId8" Type="http://schemas.openxmlformats.org/officeDocument/2006/relationships/image" Target="media/image1.png"/><Relationship Id="rId51" Type="http://schemas.openxmlformats.org/officeDocument/2006/relationships/hyperlink" Target="http://www.igniterealtime.org/builds/openfire/docs/latest/documentation/install-guide.html" TargetMode="External"/><Relationship Id="rId72" Type="http://schemas.openxmlformats.org/officeDocument/2006/relationships/hyperlink" Target="http://www.igniterealtime.org/builds/openfire/docs/latest/documentation/plugin-dev-guide.html" TargetMode="External"/><Relationship Id="rId93" Type="http://schemas.openxmlformats.org/officeDocument/2006/relationships/hyperlink" Target="http://stackoverflow.com/questions/99353/how-to-test-if-a-line-segment-intersects-an-axis-aligned-rectange-in-2d" TargetMode="External"/><Relationship Id="rId98" Type="http://schemas.openxmlformats.org/officeDocument/2006/relationships/hyperlink" Target="http://stackoverflow.com/questions/99353/how-to-test-if-a-line-segment-intersects-an-axis-aligned-rectange-in-2d" TargetMode="External"/><Relationship Id="rId121" Type="http://schemas.openxmlformats.org/officeDocument/2006/relationships/image" Target="media/image13.png"/><Relationship Id="rId142" Type="http://schemas.openxmlformats.org/officeDocument/2006/relationships/hyperlink" Target="http://developer.android.com/guide/topics/media/index.html" TargetMode="External"/><Relationship Id="rId163" Type="http://schemas.openxmlformats.org/officeDocument/2006/relationships/hyperlink" Target="http://xmpp.org/extensions/xep-0166.html" TargetMode="External"/><Relationship Id="rId184" Type="http://schemas.openxmlformats.org/officeDocument/2006/relationships/hyperlink" Target="http://xmpp.org/extensions/xep-0177.html" TargetMode="External"/><Relationship Id="rId189" Type="http://schemas.openxmlformats.org/officeDocument/2006/relationships/hyperlink" Target="http://xmpp.org/extensions/xep-0177.html" TargetMode="External"/><Relationship Id="rId3" Type="http://schemas.microsoft.com/office/2007/relationships/stylesWithEffects" Target="stylesWithEffects.xml"/><Relationship Id="rId25" Type="http://schemas.openxmlformats.org/officeDocument/2006/relationships/hyperlink" Target="http://twitter.github.com/bootstrap/" TargetMode="External"/><Relationship Id="rId46" Type="http://schemas.openxmlformats.org/officeDocument/2006/relationships/hyperlink" Target="http://www.igniterealtime.org/builds/openfire/docs/latest/documentation/install-guide.html" TargetMode="External"/><Relationship Id="rId67" Type="http://schemas.openxmlformats.org/officeDocument/2006/relationships/hyperlink" Target="http://www.igniterealtime.org/builds/openfire/docs/latest/documentation/plugin-dev-guide.html" TargetMode="External"/><Relationship Id="rId116" Type="http://schemas.openxmlformats.org/officeDocument/2006/relationships/image" Target="media/image8.png"/><Relationship Id="rId137" Type="http://schemas.openxmlformats.org/officeDocument/2006/relationships/hyperlink" Target="http://www.igniterealtime.org/builds/smack/docs/latest/documentation/" TargetMode="External"/><Relationship Id="rId158" Type="http://schemas.openxmlformats.org/officeDocument/2006/relationships/hyperlink" Target="http://developer.android.com/guide/topics/media/index.html" TargetMode="External"/><Relationship Id="rId20" Type="http://schemas.openxmlformats.org/officeDocument/2006/relationships/hyperlink" Target="http://twitter.github.com/bootstrap/" TargetMode="External"/><Relationship Id="rId41" Type="http://schemas.openxmlformats.org/officeDocument/2006/relationships/hyperlink" Target="http://www.igniterealtime.org/builds/openfire/docs/latest/documentation/install-guide.html" TargetMode="External"/><Relationship Id="rId62" Type="http://schemas.openxmlformats.org/officeDocument/2006/relationships/hyperlink" Target="http://www.igniterealtime.org/builds/openfire/docs/latest/documentation/plugin-dev-guide.html" TargetMode="External"/><Relationship Id="rId83" Type="http://schemas.openxmlformats.org/officeDocument/2006/relationships/hyperlink" Target="http://stackoverflow.com/questions/99353/how-to-test-if-a-line-segment-intersects-an-axis-aligned-rectange-in-2d" TargetMode="External"/><Relationship Id="rId88" Type="http://schemas.openxmlformats.org/officeDocument/2006/relationships/hyperlink" Target="http://stackoverflow.com/questions/99353/how-to-test-if-a-line-segment-intersects-an-axis-aligned-rectange-in-2d" TargetMode="External"/><Relationship Id="rId111" Type="http://schemas.openxmlformats.org/officeDocument/2006/relationships/hyperlink" Target="http://stackoverflow.com/questions/99353/how-to-test-if-a-line-segment-intersects-an-axis-aligned-rectange-in-2d" TargetMode="External"/><Relationship Id="rId132" Type="http://schemas.openxmlformats.org/officeDocument/2006/relationships/hyperlink" Target="http://www.igniterealtime.org/builds/smack/docs/latest/documentation/" TargetMode="External"/><Relationship Id="rId153" Type="http://schemas.openxmlformats.org/officeDocument/2006/relationships/hyperlink" Target="http://developer.android.com/guide/topics/media/index.html" TargetMode="External"/><Relationship Id="rId174" Type="http://schemas.openxmlformats.org/officeDocument/2006/relationships/hyperlink" Target="http://xmpp.org/extensions/xep-0167.html" TargetMode="External"/><Relationship Id="rId179" Type="http://schemas.openxmlformats.org/officeDocument/2006/relationships/hyperlink" Target="http://xmpp.org/extensions/xep-0167.html" TargetMode="External"/><Relationship Id="rId195" Type="http://schemas.openxmlformats.org/officeDocument/2006/relationships/hyperlink" Target="http://xmpp.org/extensions/xep-0176.html" TargetMode="External"/><Relationship Id="rId209" Type="http://schemas.openxmlformats.org/officeDocument/2006/relationships/fontTable" Target="fontTable.xml"/><Relationship Id="rId190" Type="http://schemas.openxmlformats.org/officeDocument/2006/relationships/hyperlink" Target="http://xmpp.org/extensions/xep-0177.html" TargetMode="External"/><Relationship Id="rId204" Type="http://schemas.openxmlformats.org/officeDocument/2006/relationships/hyperlink" Target="http://xmpp.org/extensions/xep-0176.html" TargetMode="External"/><Relationship Id="rId15" Type="http://schemas.openxmlformats.org/officeDocument/2006/relationships/hyperlink" Target="http://opencomm.github.com/." TargetMode="External"/><Relationship Id="rId36" Type="http://schemas.openxmlformats.org/officeDocument/2006/relationships/hyperlink" Target="http://www.igniterealtime.org/builds/openfire/docs/latest/documentation/install-guide.html" TargetMode="External"/><Relationship Id="rId57" Type="http://schemas.openxmlformats.org/officeDocument/2006/relationships/hyperlink" Target="http://www.igniterealtime.org/builds/openfire/docs/latest/documentation/plugin-dev-guide.html" TargetMode="External"/><Relationship Id="rId106" Type="http://schemas.openxmlformats.org/officeDocument/2006/relationships/hyperlink" Target="http://stackoverflow.com/questions/99353/how-to-test-if-a-line-segment-intersects-an-axis-aligned-rectange-in-2d" TargetMode="External"/><Relationship Id="rId127" Type="http://schemas.openxmlformats.org/officeDocument/2006/relationships/hyperlink" Target="http://www.igniterealtime.org/builds/smack/docs/latest/documentation/" TargetMode="External"/><Relationship Id="rId10" Type="http://schemas.openxmlformats.org/officeDocument/2006/relationships/hyperlink" Target="http://opencomm.github.com/." TargetMode="External"/><Relationship Id="rId31" Type="http://schemas.openxmlformats.org/officeDocument/2006/relationships/hyperlink" Target="http://www.igniterealtime.org/builds/openfire/docs/latest/documentation/install-guide.html" TargetMode="External"/><Relationship Id="rId52" Type="http://schemas.openxmlformats.org/officeDocument/2006/relationships/hyperlink" Target="http://www.igniterealtime.org/builds/openfire/docs/latest/documentation/plugin-dev-guide.html" TargetMode="External"/><Relationship Id="rId73" Type="http://schemas.openxmlformats.org/officeDocument/2006/relationships/hyperlink" Target="http://www.igniterealtime.org/builds/openfire/docs/latest/documentation/plugin-dev-guide.html" TargetMode="External"/><Relationship Id="rId78" Type="http://schemas.openxmlformats.org/officeDocument/2006/relationships/hyperlink" Target="http://stackoverflow.com/questions/99353/how-to-test-if-a-line-segment-intersects-an-axis-aligned-rectange-in-2d" TargetMode="External"/><Relationship Id="rId94" Type="http://schemas.openxmlformats.org/officeDocument/2006/relationships/hyperlink" Target="http://stackoverflow.com/questions/99353/how-to-test-if-a-line-segment-intersects-an-axis-aligned-rectange-in-2d" TargetMode="External"/><Relationship Id="rId99" Type="http://schemas.openxmlformats.org/officeDocument/2006/relationships/hyperlink" Target="http://stackoverflow.com/questions/99353/how-to-test-if-a-line-segment-intersects-an-axis-aligned-rectange-in-2d" TargetMode="External"/><Relationship Id="rId101" Type="http://schemas.openxmlformats.org/officeDocument/2006/relationships/hyperlink" Target="http://stackoverflow.com/questions/99353/how-to-test-if-a-line-segment-intersects-an-axis-aligned-rectange-in-2d" TargetMode="External"/><Relationship Id="rId122" Type="http://schemas.openxmlformats.org/officeDocument/2006/relationships/image" Target="media/image14.png"/><Relationship Id="rId143" Type="http://schemas.openxmlformats.org/officeDocument/2006/relationships/hyperlink" Target="http://developer.android.com/guide/topics/media/index.html" TargetMode="External"/><Relationship Id="rId148" Type="http://schemas.openxmlformats.org/officeDocument/2006/relationships/hyperlink" Target="http://developer.android.com/guide/topics/media/index.html" TargetMode="External"/><Relationship Id="rId164" Type="http://schemas.openxmlformats.org/officeDocument/2006/relationships/hyperlink" Target="http://xmpp.org/extensions/xep-0166.html" TargetMode="External"/><Relationship Id="rId169" Type="http://schemas.openxmlformats.org/officeDocument/2006/relationships/hyperlink" Target="http://xmpp.org/extensions/xep-0166.html" TargetMode="External"/><Relationship Id="rId185" Type="http://schemas.openxmlformats.org/officeDocument/2006/relationships/hyperlink" Target="http://xmpp.org/extensions/xep-0177.html" TargetMode="External"/><Relationship Id="rId4" Type="http://schemas.openxmlformats.org/officeDocument/2006/relationships/settings" Target="settings.xml"/><Relationship Id="rId9" Type="http://schemas.openxmlformats.org/officeDocument/2006/relationships/hyperlink" Target="http://opencomm.github.com/." TargetMode="External"/><Relationship Id="rId180" Type="http://schemas.openxmlformats.org/officeDocument/2006/relationships/hyperlink" Target="http://xmpp.org/extensions/xep-0167.html" TargetMode="External"/><Relationship Id="rId210" Type="http://schemas.openxmlformats.org/officeDocument/2006/relationships/theme" Target="theme/theme1.xml"/><Relationship Id="rId26" Type="http://schemas.openxmlformats.org/officeDocument/2006/relationships/hyperlink" Target="http://twitter.github.com/bootstrap/" TargetMode="External"/><Relationship Id="rId47" Type="http://schemas.openxmlformats.org/officeDocument/2006/relationships/hyperlink" Target="http://www.igniterealtime.org/builds/openfire/docs/latest/documentation/install-guide.html" TargetMode="External"/><Relationship Id="rId68" Type="http://schemas.openxmlformats.org/officeDocument/2006/relationships/hyperlink" Target="http://www.igniterealtime.org/builds/openfire/docs/latest/documentation/plugin-dev-guide.html" TargetMode="External"/><Relationship Id="rId89" Type="http://schemas.openxmlformats.org/officeDocument/2006/relationships/hyperlink" Target="http://stackoverflow.com/questions/99353/how-to-test-if-a-line-segment-intersects-an-axis-aligned-rectange-in-2d" TargetMode="External"/><Relationship Id="rId112" Type="http://schemas.openxmlformats.org/officeDocument/2006/relationships/image" Target="media/image4.png"/><Relationship Id="rId133" Type="http://schemas.openxmlformats.org/officeDocument/2006/relationships/hyperlink" Target="http://www.igniterealtime.org/builds/smack/docs/latest/documentation/" TargetMode="External"/><Relationship Id="rId154" Type="http://schemas.openxmlformats.org/officeDocument/2006/relationships/hyperlink" Target="http://developer.android.com/guide/topics/media/index.html" TargetMode="External"/><Relationship Id="rId175" Type="http://schemas.openxmlformats.org/officeDocument/2006/relationships/hyperlink" Target="http://xmpp.org/extensions/xep-0167.html" TargetMode="External"/><Relationship Id="rId196" Type="http://schemas.openxmlformats.org/officeDocument/2006/relationships/hyperlink" Target="http://xmpp.org/extensions/xep-0176.html" TargetMode="External"/><Relationship Id="rId200" Type="http://schemas.openxmlformats.org/officeDocument/2006/relationships/hyperlink" Target="http://xmpp.org/extensions/xep-01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44</Pages>
  <Words>11333</Words>
  <Characters>79216</Characters>
  <Application>Microsoft Office Word</Application>
  <DocSecurity>0</DocSecurity>
  <Lines>660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dc:creator>
  <cp:lastModifiedBy>risa</cp:lastModifiedBy>
  <cp:revision>8</cp:revision>
  <cp:lastPrinted>2012-05-20T14:53:00Z</cp:lastPrinted>
  <dcterms:created xsi:type="dcterms:W3CDTF">2012-05-20T14:41:00Z</dcterms:created>
  <dcterms:modified xsi:type="dcterms:W3CDTF">2012-05-20T16:20:00Z</dcterms:modified>
</cp:coreProperties>
</file>